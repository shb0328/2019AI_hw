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1AED" w:rsidRPr="00A415A2" w:rsidRDefault="001200EB" w:rsidP="004E1AED">
      <w:pPr>
        <w:pStyle w:val="a4"/>
        <w:rPr>
          <w:rFonts w:ascii="Malgun Gothic Semilight" w:eastAsia="Malgun Gothic Semilight" w:hAnsi="Malgun Gothic Semilight" w:cs="Malgun Gothic Semilight"/>
          <w:sz w:val="48"/>
          <w:szCs w:val="48"/>
        </w:rPr>
      </w:pPr>
      <w:r w:rsidRPr="00A415A2">
        <w:rPr>
          <w:rFonts w:ascii="Malgun Gothic Semilight" w:eastAsia="Malgun Gothic Semilight" w:hAnsi="Malgun Gothic Semilight" w:cs="Malgun Gothic Semilight"/>
          <w:b/>
          <w:sz w:val="48"/>
          <w:szCs w:val="48"/>
        </w:rPr>
        <w:t>인공지능 HW</w:t>
      </w:r>
      <w:r w:rsidR="00C4440D" w:rsidRPr="00A415A2">
        <w:rPr>
          <w:rFonts w:ascii="Malgun Gothic Semilight" w:eastAsia="Malgun Gothic Semilight" w:hAnsi="Malgun Gothic Semilight" w:cs="Malgun Gothic Semilight"/>
          <w:b/>
          <w:sz w:val="48"/>
          <w:szCs w:val="48"/>
        </w:rPr>
        <w:t>3</w:t>
      </w:r>
      <w:r w:rsidRPr="00A415A2">
        <w:rPr>
          <w:rFonts w:ascii="Malgun Gothic Semilight" w:eastAsia="Malgun Gothic Semilight" w:hAnsi="Malgun Gothic Semilight" w:cs="Malgun Gothic Semilight"/>
          <w:sz w:val="48"/>
          <w:szCs w:val="48"/>
        </w:rPr>
        <w:t xml:space="preserve"> -이수원 교수님-</w:t>
      </w:r>
    </w:p>
    <w:p w:rsidR="00194DF6" w:rsidRPr="00A415A2" w:rsidRDefault="001200EB">
      <w:pPr>
        <w:pStyle w:val="1"/>
        <w:rPr>
          <w:rFonts w:ascii="Malgun Gothic Semilight" w:eastAsia="Malgun Gothic Semilight" w:hAnsi="Malgun Gothic Semilight" w:cs="Malgun Gothic Semilight"/>
          <w:sz w:val="24"/>
          <w:szCs w:val="24"/>
        </w:rPr>
      </w:pPr>
      <w:r w:rsidRPr="00A415A2">
        <w:rPr>
          <w:rFonts w:ascii="Malgun Gothic Semilight" w:eastAsia="Malgun Gothic Semilight" w:hAnsi="Malgun Gothic Semilight" w:cs="Malgun Gothic Semilight"/>
          <w:sz w:val="24"/>
          <w:szCs w:val="24"/>
        </w:rPr>
        <w:t>20150439 소혜빈</w:t>
      </w:r>
    </w:p>
    <w:p w:rsidR="00756C2F" w:rsidRPr="00A415A2" w:rsidRDefault="00756C2F" w:rsidP="00883A3D">
      <w:pPr>
        <w:rPr>
          <w:rFonts w:ascii="Malgun Gothic Semilight" w:eastAsia="Malgun Gothic Semilight" w:hAnsi="Malgun Gothic Semilight" w:cs="Malgun Gothic Semilight"/>
          <w:sz w:val="20"/>
          <w:szCs w:val="20"/>
        </w:rPr>
      </w:pPr>
    </w:p>
    <w:p w:rsidR="00756C2F" w:rsidRPr="00A415A2" w:rsidRDefault="00756C2F" w:rsidP="00883A3D">
      <w:pPr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A415A2">
        <w:rPr>
          <w:rFonts w:ascii="Malgun Gothic Semilight" w:eastAsia="Malgun Gothic Semilight" w:hAnsi="Malgun Gothic Semilight" w:cs="Malgun Gothic Semilight"/>
          <w:sz w:val="20"/>
          <w:szCs w:val="20"/>
        </w:rPr>
        <w:t xml:space="preserve">제출 </w:t>
      </w:r>
      <w:proofErr w:type="gramStart"/>
      <w:r w:rsidRPr="00A415A2">
        <w:rPr>
          <w:rFonts w:ascii="Malgun Gothic Semilight" w:eastAsia="Malgun Gothic Semilight" w:hAnsi="Malgun Gothic Semilight" w:cs="Malgun Gothic Semilight"/>
          <w:sz w:val="20"/>
          <w:szCs w:val="20"/>
        </w:rPr>
        <w:t>날짜 :</w:t>
      </w:r>
      <w:proofErr w:type="gramEnd"/>
      <w:r w:rsidRPr="00A415A2">
        <w:rPr>
          <w:rFonts w:ascii="Malgun Gothic Semilight" w:eastAsia="Malgun Gothic Semilight" w:hAnsi="Malgun Gothic Semilight" w:cs="Malgun Gothic Semilight"/>
          <w:sz w:val="20"/>
          <w:szCs w:val="20"/>
        </w:rPr>
        <w:t xml:space="preserve"> 2019.</w:t>
      </w:r>
      <w:r w:rsidR="00C4440D" w:rsidRPr="00A415A2">
        <w:rPr>
          <w:rFonts w:ascii="Malgun Gothic Semilight" w:eastAsia="Malgun Gothic Semilight" w:hAnsi="Malgun Gothic Semilight" w:cs="Malgun Gothic Semilight"/>
          <w:sz w:val="20"/>
          <w:szCs w:val="20"/>
        </w:rPr>
        <w:t>5</w:t>
      </w:r>
      <w:r w:rsidRPr="00A415A2">
        <w:rPr>
          <w:rFonts w:ascii="Malgun Gothic Semilight" w:eastAsia="Malgun Gothic Semilight" w:hAnsi="Malgun Gothic Semilight" w:cs="Malgun Gothic Semilight"/>
          <w:sz w:val="20"/>
          <w:szCs w:val="20"/>
        </w:rPr>
        <w:t>.</w:t>
      </w:r>
      <w:r w:rsidR="00C4440D" w:rsidRPr="00A415A2">
        <w:rPr>
          <w:rFonts w:ascii="Malgun Gothic Semilight" w:eastAsia="Malgun Gothic Semilight" w:hAnsi="Malgun Gothic Semilight" w:cs="Malgun Gothic Semilight"/>
          <w:sz w:val="20"/>
          <w:szCs w:val="20"/>
        </w:rPr>
        <w:t>19</w:t>
      </w:r>
    </w:p>
    <w:p w:rsidR="00C4440D" w:rsidRPr="00A415A2" w:rsidRDefault="009A247E" w:rsidP="00C4440D">
      <w:pPr>
        <w:pStyle w:val="af8"/>
        <w:snapToGrid/>
        <w:ind w:left="240"/>
        <w:rPr>
          <w:rFonts w:ascii="Malgun Gothic Semilight" w:eastAsia="Malgun Gothic Semilight" w:hAnsi="Malgun Gothic Semilight" w:cs="Malgun Gothic Semilight"/>
        </w:rPr>
      </w:pPr>
      <w:r>
        <w:rPr>
          <w:rFonts w:ascii="Malgun Gothic Semilight" w:eastAsia="Malgun Gothic Semilight" w:hAnsi="Malgun Gothic Semilight" w:cs="Malgun Gothic Semilight" w:hint="eastAsia"/>
        </w:rPr>
        <w:t>환경:</w:t>
      </w:r>
      <w:r>
        <w:rPr>
          <w:rFonts w:ascii="Malgun Gothic Semilight" w:eastAsia="Malgun Gothic Semilight" w:hAnsi="Malgun Gothic Semilight" w:cs="Malgun Gothic Semilight"/>
        </w:rPr>
        <w:t xml:space="preserve"> </w:t>
      </w:r>
      <w:r w:rsidR="00756C2F" w:rsidRPr="00A415A2">
        <w:rPr>
          <w:rFonts w:ascii="Malgun Gothic Semilight" w:eastAsia="Malgun Gothic Semilight" w:hAnsi="Malgun Gothic Semilight" w:cs="Malgun Gothic Semilight"/>
        </w:rPr>
        <w:t>Python3.7.3</w:t>
      </w:r>
      <w:r w:rsidR="00C4440D" w:rsidRPr="00A415A2">
        <w:rPr>
          <w:rFonts w:ascii="Malgun Gothic Semilight" w:eastAsia="Malgun Gothic Semilight" w:hAnsi="Malgun Gothic Semilight" w:cs="Malgun Gothic Semilight"/>
        </w:rPr>
        <w:t>,</w:t>
      </w:r>
      <w:r w:rsidR="00C4440D" w:rsidRPr="00A415A2">
        <w:rPr>
          <w:rFonts w:ascii="Malgun Gothic Semilight" w:eastAsia="Malgun Gothic Semilight" w:hAnsi="Malgun Gothic Semilight" w:cs="Malgun Gothic Semilight"/>
          <w:spacing w:val="-2"/>
        </w:rPr>
        <w:t xml:space="preserve"> </w:t>
      </w:r>
      <w:proofErr w:type="spellStart"/>
      <w:r w:rsidR="00C4440D" w:rsidRPr="00A415A2">
        <w:rPr>
          <w:rFonts w:ascii="Malgun Gothic Semilight" w:eastAsia="Malgun Gothic Semilight" w:hAnsi="Malgun Gothic Semilight" w:cs="Malgun Gothic Semilight"/>
          <w:spacing w:val="-2"/>
        </w:rPr>
        <w:t>Pycharm</w:t>
      </w:r>
      <w:proofErr w:type="spellEnd"/>
      <w:r w:rsidR="00C4440D" w:rsidRPr="00A415A2">
        <w:rPr>
          <w:rFonts w:ascii="Malgun Gothic Semilight" w:eastAsia="Malgun Gothic Semilight" w:hAnsi="Malgun Gothic Semilight" w:cs="Malgun Gothic Semilight"/>
          <w:spacing w:val="-2"/>
        </w:rPr>
        <w:t xml:space="preserve">, </w:t>
      </w:r>
      <w:r w:rsidR="00C4440D" w:rsidRPr="00A415A2">
        <w:rPr>
          <w:rFonts w:ascii="Malgun Gothic Semilight" w:eastAsia="Malgun Gothic Semilight" w:hAnsi="Malgun Gothic Semilight" w:cs="Malgun Gothic Semilight" w:hint="eastAsia"/>
          <w:spacing w:val="-2"/>
        </w:rPr>
        <w:t xml:space="preserve">및 </w:t>
      </w:r>
      <w:r w:rsidR="00C4440D" w:rsidRPr="00A415A2">
        <w:rPr>
          <w:rFonts w:ascii="Malgun Gothic Semilight" w:eastAsia="Malgun Gothic Semilight" w:hAnsi="Malgun Gothic Semilight" w:cs="Malgun Gothic Semilight"/>
          <w:spacing w:val="-2"/>
        </w:rPr>
        <w:t>sklearn</w:t>
      </w:r>
    </w:p>
    <w:p w:rsidR="00756C2F" w:rsidRPr="00A415A2" w:rsidRDefault="00756C2F" w:rsidP="00B45D37">
      <w:pPr>
        <w:rPr>
          <w:rFonts w:ascii="Malgun Gothic Semilight" w:eastAsia="Malgun Gothic Semilight" w:hAnsi="Malgun Gothic Semilight" w:cs="Malgun Gothic Semilight"/>
          <w:sz w:val="20"/>
          <w:szCs w:val="20"/>
        </w:rPr>
      </w:pPr>
    </w:p>
    <w:p w:rsidR="00883A3D" w:rsidRPr="00A415A2" w:rsidRDefault="00883A3D" w:rsidP="00883A3D">
      <w:pPr>
        <w:rPr>
          <w:rFonts w:ascii="Malgun Gothic Semilight" w:eastAsia="Malgun Gothic Semilight" w:hAnsi="Malgun Gothic Semilight" w:cs="Malgun Gothic Semilight"/>
          <w:sz w:val="20"/>
          <w:szCs w:val="20"/>
        </w:rPr>
      </w:pPr>
    </w:p>
    <w:p w:rsidR="00883A3D" w:rsidRPr="00A415A2" w:rsidRDefault="00883A3D" w:rsidP="00883A3D">
      <w:pPr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A415A2">
        <w:rPr>
          <w:rFonts w:ascii="Malgun Gothic Semilight" w:eastAsia="Malgun Gothic Semilight" w:hAnsi="Malgun Gothic Semilight" w:cs="Malgun Gothic Semilight"/>
          <w:sz w:val="20"/>
          <w:szCs w:val="20"/>
        </w:rPr>
        <w:br w:type="page"/>
      </w:r>
    </w:p>
    <w:p w:rsidR="000142D4" w:rsidRPr="00A415A2" w:rsidRDefault="000142D4" w:rsidP="00AB1677">
      <w:pPr>
        <w:pStyle w:val="2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A415A2">
        <w:rPr>
          <w:rFonts w:ascii="Malgun Gothic Semilight" w:eastAsia="Malgun Gothic Semilight" w:hAnsi="Malgun Gothic Semilight" w:cs="Malgun Gothic Semilight" w:hint="eastAsia"/>
          <w:sz w:val="20"/>
          <w:szCs w:val="20"/>
        </w:rPr>
        <w:lastRenderedPageBreak/>
        <w:t>문제</w:t>
      </w:r>
    </w:p>
    <w:p w:rsidR="00AB1677" w:rsidRPr="00A415A2" w:rsidRDefault="00AB1677" w:rsidP="00AB1677">
      <w:pPr>
        <w:widowControl w:val="0"/>
        <w:numPr>
          <w:ilvl w:val="0"/>
          <w:numId w:val="28"/>
        </w:numPr>
        <w:wordWrap w:val="0"/>
        <w:autoSpaceDE w:val="0"/>
        <w:autoSpaceDN w:val="0"/>
        <w:spacing w:before="0" w:after="0" w:line="240" w:lineRule="auto"/>
        <w:jc w:val="both"/>
        <w:textAlignment w:val="baseline"/>
        <w:rPr>
          <w:rFonts w:ascii="Malgun Gothic Semilight" w:eastAsia="Malgun Gothic Semilight" w:hAnsi="Malgun Gothic Semilight" w:cs="Malgun Gothic Semilight"/>
          <w:color w:val="000000"/>
          <w:sz w:val="20"/>
          <w:szCs w:val="20"/>
        </w:rPr>
      </w:pPr>
      <w:r w:rsidRPr="00A415A2">
        <w:rPr>
          <w:rFonts w:ascii="Malgun Gothic Semilight" w:eastAsia="Malgun Gothic Semilight" w:hAnsi="Malgun Gothic Semilight" w:cs="Malgun Gothic Semilight" w:hint="eastAsia"/>
          <w:color w:val="000000"/>
          <w:spacing w:val="-2"/>
          <w:sz w:val="20"/>
          <w:szCs w:val="20"/>
        </w:rPr>
        <w:t xml:space="preserve">기계학습 모델과 파라미터 별 분류 정확도 비교표 </w:t>
      </w:r>
      <w:r w:rsidRPr="00A415A2">
        <w:rPr>
          <w:rFonts w:ascii="Malgun Gothic Semilight" w:eastAsia="Malgun Gothic Semilight" w:hAnsi="Malgun Gothic Semilight" w:cs="Malgun Gothic Semilight"/>
          <w:color w:val="000000"/>
          <w:spacing w:val="-2"/>
          <w:sz w:val="20"/>
          <w:szCs w:val="20"/>
        </w:rPr>
        <w:t>(</w:t>
      </w:r>
      <w:r w:rsidRPr="00A415A2">
        <w:rPr>
          <w:rFonts w:ascii="Malgun Gothic Semilight" w:eastAsia="Malgun Gothic Semilight" w:hAnsi="Malgun Gothic Semilight" w:cs="Malgun Gothic Semilight" w:hint="eastAsia"/>
          <w:color w:val="000000"/>
          <w:spacing w:val="-2"/>
          <w:sz w:val="20"/>
          <w:szCs w:val="20"/>
        </w:rPr>
        <w:t>소수 둘째 자리까지</w:t>
      </w:r>
      <w:r w:rsidRPr="00A415A2">
        <w:rPr>
          <w:rFonts w:ascii="Malgun Gothic Semilight" w:eastAsia="Malgun Gothic Semilight" w:hAnsi="Malgun Gothic Semilight" w:cs="Malgun Gothic Semilight"/>
          <w:color w:val="000000"/>
          <w:spacing w:val="-2"/>
          <w:sz w:val="20"/>
          <w:szCs w:val="20"/>
        </w:rPr>
        <w:t>)</w:t>
      </w:r>
      <w:r w:rsidRPr="00A415A2">
        <w:rPr>
          <w:rFonts w:ascii="Malgun Gothic Semilight" w:eastAsia="Malgun Gothic Semilight" w:hAnsi="Malgun Gothic Semilight" w:cs="Malgun Gothic Semilight"/>
          <w:color w:val="002060"/>
          <w:spacing w:val="-2"/>
          <w:sz w:val="20"/>
          <w:szCs w:val="20"/>
        </w:rPr>
        <w:t xml:space="preserve"> </w:t>
      </w:r>
    </w:p>
    <w:tbl>
      <w:tblPr>
        <w:tblpPr w:leftFromText="142" w:rightFromText="142" w:vertAnchor="text" w:horzAnchor="margin" w:tblpY="106"/>
        <w:tblW w:w="5024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5"/>
        <w:gridCol w:w="1382"/>
        <w:gridCol w:w="2488"/>
        <w:gridCol w:w="1075"/>
        <w:gridCol w:w="985"/>
        <w:gridCol w:w="999"/>
      </w:tblGrid>
      <w:tr w:rsidR="00921A0A" w:rsidRPr="00A415A2" w:rsidTr="00AB1677">
        <w:trPr>
          <w:trHeight w:val="367"/>
        </w:trPr>
        <w:tc>
          <w:tcPr>
            <w:tcW w:w="124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B1677" w:rsidRPr="00A415A2" w:rsidRDefault="00AB1677" w:rsidP="00AB1677">
            <w:pPr>
              <w:widowControl w:val="0"/>
              <w:autoSpaceDE w:val="0"/>
              <w:autoSpaceDN w:val="0"/>
              <w:spacing w:before="0" w:after="0" w:line="384" w:lineRule="auto"/>
              <w:jc w:val="center"/>
              <w:textAlignment w:val="baseline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</w:p>
        </w:tc>
        <w:tc>
          <w:tcPr>
            <w:tcW w:w="82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B1677" w:rsidRPr="00A415A2" w:rsidRDefault="00AB1677" w:rsidP="00AB1677">
            <w:pPr>
              <w:widowControl w:val="0"/>
              <w:autoSpaceDE w:val="0"/>
              <w:autoSpaceDN w:val="0"/>
              <w:spacing w:before="0" w:after="0" w:line="384" w:lineRule="auto"/>
              <w:jc w:val="center"/>
              <w:textAlignment w:val="baseline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  <w:r w:rsidRPr="00A415A2">
              <w:rPr>
                <w:rFonts w:ascii="Malgun Gothic Semilight" w:eastAsia="Malgun Gothic Semilight" w:hAnsi="Malgun Gothic Semilight" w:cs="Malgun Gothic Semilight"/>
                <w:b/>
                <w:bCs/>
                <w:color w:val="000000"/>
                <w:sz w:val="20"/>
                <w:szCs w:val="20"/>
              </w:rPr>
              <w:t>Parameter 1</w:t>
            </w:r>
          </w:p>
        </w:tc>
        <w:tc>
          <w:tcPr>
            <w:tcW w:w="143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B1677" w:rsidRPr="00A415A2" w:rsidRDefault="00AB1677" w:rsidP="00AB1677">
            <w:pPr>
              <w:widowControl w:val="0"/>
              <w:autoSpaceDE w:val="0"/>
              <w:autoSpaceDN w:val="0"/>
              <w:spacing w:before="0" w:after="0" w:line="384" w:lineRule="auto"/>
              <w:jc w:val="center"/>
              <w:textAlignment w:val="baseline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  <w:r w:rsidRPr="00A415A2">
              <w:rPr>
                <w:rFonts w:ascii="Malgun Gothic Semilight" w:eastAsia="Malgun Gothic Semilight" w:hAnsi="Malgun Gothic Semilight" w:cs="Malgun Gothic Semilight"/>
                <w:b/>
                <w:bCs/>
                <w:color w:val="000000"/>
                <w:sz w:val="20"/>
                <w:szCs w:val="20"/>
              </w:rPr>
              <w:t>Parameter 2</w:t>
            </w:r>
          </w:p>
        </w:tc>
        <w:tc>
          <w:tcPr>
            <w:tcW w:w="65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B1677" w:rsidRPr="00A415A2" w:rsidRDefault="00AB1677" w:rsidP="00AB1677">
            <w:pPr>
              <w:widowControl w:val="0"/>
              <w:autoSpaceDE w:val="0"/>
              <w:autoSpaceDN w:val="0"/>
              <w:spacing w:before="0" w:after="0" w:line="384" w:lineRule="auto"/>
              <w:jc w:val="center"/>
              <w:textAlignment w:val="baseline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  <w:r w:rsidRPr="00A415A2">
              <w:rPr>
                <w:rFonts w:ascii="Malgun Gothic Semilight" w:eastAsia="Malgun Gothic Semilight" w:hAnsi="Malgun Gothic Semilight" w:cs="Malgun Gothic Semilight"/>
                <w:b/>
                <w:bCs/>
                <w:color w:val="000000"/>
                <w:sz w:val="20"/>
                <w:szCs w:val="20"/>
              </w:rPr>
              <w:t>Precision</w:t>
            </w:r>
          </w:p>
        </w:tc>
        <w:tc>
          <w:tcPr>
            <w:tcW w:w="4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B1677" w:rsidRPr="00A415A2" w:rsidRDefault="00AB1677" w:rsidP="00AB1677">
            <w:pPr>
              <w:widowControl w:val="0"/>
              <w:autoSpaceDE w:val="0"/>
              <w:autoSpaceDN w:val="0"/>
              <w:spacing w:before="0" w:after="0" w:line="384" w:lineRule="auto"/>
              <w:jc w:val="center"/>
              <w:textAlignment w:val="baseline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  <w:r w:rsidRPr="00A415A2">
              <w:rPr>
                <w:rFonts w:ascii="Malgun Gothic Semilight" w:eastAsia="Malgun Gothic Semilight" w:hAnsi="Malgun Gothic Semilight" w:cs="Malgun Gothic Semilight"/>
                <w:b/>
                <w:bCs/>
                <w:color w:val="000000"/>
                <w:sz w:val="20"/>
                <w:szCs w:val="20"/>
              </w:rPr>
              <w:t>Recall</w:t>
            </w:r>
          </w:p>
        </w:tc>
        <w:tc>
          <w:tcPr>
            <w:tcW w:w="38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B1677" w:rsidRPr="00A415A2" w:rsidRDefault="00AB1677" w:rsidP="00AB1677">
            <w:pPr>
              <w:widowControl w:val="0"/>
              <w:autoSpaceDE w:val="0"/>
              <w:autoSpaceDN w:val="0"/>
              <w:spacing w:before="0" w:after="0" w:line="384" w:lineRule="auto"/>
              <w:jc w:val="center"/>
              <w:textAlignment w:val="baseline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  <w:r w:rsidRPr="00A415A2">
              <w:rPr>
                <w:rFonts w:ascii="Malgun Gothic Semilight" w:eastAsia="Malgun Gothic Semilight" w:hAnsi="Malgun Gothic Semilight" w:cs="Malgun Gothic Semilight"/>
                <w:b/>
                <w:bCs/>
                <w:color w:val="000000"/>
                <w:sz w:val="20"/>
                <w:szCs w:val="20"/>
              </w:rPr>
              <w:t>F1</w:t>
            </w:r>
          </w:p>
        </w:tc>
      </w:tr>
      <w:tr w:rsidR="00921A0A" w:rsidRPr="00A415A2" w:rsidTr="00AB1677">
        <w:trPr>
          <w:trHeight w:val="210"/>
        </w:trPr>
        <w:tc>
          <w:tcPr>
            <w:tcW w:w="1240" w:type="pct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B1677" w:rsidRPr="00A415A2" w:rsidRDefault="00AB1677" w:rsidP="00AB1677">
            <w:pPr>
              <w:widowControl w:val="0"/>
              <w:autoSpaceDE w:val="0"/>
              <w:autoSpaceDN w:val="0"/>
              <w:spacing w:before="0" w:after="0" w:line="384" w:lineRule="auto"/>
              <w:jc w:val="center"/>
              <w:textAlignment w:val="baseline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  <w:r w:rsidRPr="00A415A2"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  <w:t>Decision Tree</w:t>
            </w:r>
          </w:p>
        </w:tc>
        <w:tc>
          <w:tcPr>
            <w:tcW w:w="824" w:type="pct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B1677" w:rsidRPr="00A415A2" w:rsidRDefault="00AB1677" w:rsidP="00AB1677">
            <w:pPr>
              <w:widowControl w:val="0"/>
              <w:autoSpaceDE w:val="0"/>
              <w:autoSpaceDN w:val="0"/>
              <w:spacing w:before="0" w:after="0" w:line="384" w:lineRule="auto"/>
              <w:jc w:val="center"/>
              <w:textAlignment w:val="baseline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  <w:r w:rsidRPr="00A415A2"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  <w:t>criterion</w:t>
            </w:r>
          </w:p>
          <w:p w:rsidR="00AB1677" w:rsidRPr="00A415A2" w:rsidRDefault="00AB1677" w:rsidP="00AB1677">
            <w:pPr>
              <w:widowControl w:val="0"/>
              <w:autoSpaceDE w:val="0"/>
              <w:autoSpaceDN w:val="0"/>
              <w:spacing w:before="0" w:after="0" w:line="384" w:lineRule="auto"/>
              <w:jc w:val="center"/>
              <w:textAlignment w:val="baseline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  <w:proofErr w:type="gramStart"/>
            <w:r w:rsidRPr="00A415A2"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  <w:t>=‘</w:t>
            </w:r>
            <w:proofErr w:type="gramEnd"/>
            <w:r w:rsidRPr="00A415A2"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  <w:t>entropy’</w:t>
            </w:r>
          </w:p>
        </w:tc>
        <w:tc>
          <w:tcPr>
            <w:tcW w:w="143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B1677" w:rsidRPr="00A415A2" w:rsidRDefault="00AB1677" w:rsidP="00AB1677">
            <w:pPr>
              <w:widowControl w:val="0"/>
              <w:autoSpaceDE w:val="0"/>
              <w:autoSpaceDN w:val="0"/>
              <w:spacing w:before="0" w:after="0" w:line="384" w:lineRule="auto"/>
              <w:jc w:val="center"/>
              <w:textAlignment w:val="baseline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  <w:r w:rsidRPr="00A415A2"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  <w:t>min_impurity_split=0.1</w:t>
            </w:r>
          </w:p>
        </w:tc>
        <w:tc>
          <w:tcPr>
            <w:tcW w:w="65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B1677" w:rsidRPr="00A415A2" w:rsidRDefault="00465669" w:rsidP="00AB1677">
            <w:pPr>
              <w:widowControl w:val="0"/>
              <w:autoSpaceDE w:val="0"/>
              <w:autoSpaceDN w:val="0"/>
              <w:spacing w:before="0" w:after="0" w:line="384" w:lineRule="auto"/>
              <w:jc w:val="center"/>
              <w:textAlignment w:val="baseline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  <w:r w:rsidRPr="00A415A2"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  <w:t>0.88,0.77</w:t>
            </w:r>
          </w:p>
        </w:tc>
        <w:tc>
          <w:tcPr>
            <w:tcW w:w="4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B1677" w:rsidRPr="00A415A2" w:rsidRDefault="00921A0A" w:rsidP="00AB1677">
            <w:pPr>
              <w:widowControl w:val="0"/>
              <w:autoSpaceDE w:val="0"/>
              <w:autoSpaceDN w:val="0"/>
              <w:spacing w:before="0" w:after="0" w:line="384" w:lineRule="auto"/>
              <w:jc w:val="center"/>
              <w:textAlignment w:val="baseline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  <w:r w:rsidRPr="00A415A2"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  <w:t>0.88,0.77</w:t>
            </w:r>
          </w:p>
        </w:tc>
        <w:tc>
          <w:tcPr>
            <w:tcW w:w="38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B1677" w:rsidRPr="00A415A2" w:rsidRDefault="00921A0A" w:rsidP="00AB1677">
            <w:pPr>
              <w:widowControl w:val="0"/>
              <w:autoSpaceDE w:val="0"/>
              <w:autoSpaceDN w:val="0"/>
              <w:spacing w:before="0" w:after="0" w:line="384" w:lineRule="auto"/>
              <w:jc w:val="center"/>
              <w:textAlignment w:val="baseline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  <w:r w:rsidRPr="00A415A2"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  <w:t>0.88,0.77</w:t>
            </w:r>
          </w:p>
        </w:tc>
      </w:tr>
      <w:tr w:rsidR="00921A0A" w:rsidRPr="00A415A2" w:rsidTr="00AB1677">
        <w:trPr>
          <w:trHeight w:val="210"/>
        </w:trPr>
        <w:tc>
          <w:tcPr>
            <w:tcW w:w="1240" w:type="pct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AB1677" w:rsidRPr="00A415A2" w:rsidRDefault="00AB1677" w:rsidP="00AB1677">
            <w:pPr>
              <w:spacing w:before="0" w:after="0" w:line="240" w:lineRule="auto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</w:p>
        </w:tc>
        <w:tc>
          <w:tcPr>
            <w:tcW w:w="824" w:type="pct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AB1677" w:rsidRPr="00A415A2" w:rsidRDefault="00AB1677" w:rsidP="00AB1677">
            <w:pPr>
              <w:spacing w:before="0" w:after="0" w:line="240" w:lineRule="auto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</w:p>
        </w:tc>
        <w:tc>
          <w:tcPr>
            <w:tcW w:w="143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B1677" w:rsidRPr="00A415A2" w:rsidRDefault="00AB1677" w:rsidP="00AB1677">
            <w:pPr>
              <w:widowControl w:val="0"/>
              <w:autoSpaceDE w:val="0"/>
              <w:autoSpaceDN w:val="0"/>
              <w:spacing w:before="0" w:after="0" w:line="384" w:lineRule="auto"/>
              <w:jc w:val="center"/>
              <w:textAlignment w:val="baseline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  <w:r w:rsidRPr="00A415A2"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  <w:t>min_impurity_split=0.2</w:t>
            </w:r>
          </w:p>
        </w:tc>
        <w:tc>
          <w:tcPr>
            <w:tcW w:w="65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B1677" w:rsidRPr="00A415A2" w:rsidRDefault="00921A0A" w:rsidP="00AB1677">
            <w:pPr>
              <w:widowControl w:val="0"/>
              <w:autoSpaceDE w:val="0"/>
              <w:autoSpaceDN w:val="0"/>
              <w:spacing w:before="0" w:after="0" w:line="384" w:lineRule="auto"/>
              <w:jc w:val="center"/>
              <w:textAlignment w:val="baseline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  <w:r w:rsidRPr="00A415A2"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  <w:t>0.87,0.85</w:t>
            </w:r>
          </w:p>
        </w:tc>
        <w:tc>
          <w:tcPr>
            <w:tcW w:w="4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B1677" w:rsidRPr="00A415A2" w:rsidRDefault="00921A0A" w:rsidP="00AB1677">
            <w:pPr>
              <w:widowControl w:val="0"/>
              <w:autoSpaceDE w:val="0"/>
              <w:autoSpaceDN w:val="0"/>
              <w:spacing w:before="0" w:after="0" w:line="384" w:lineRule="auto"/>
              <w:jc w:val="center"/>
              <w:textAlignment w:val="baseline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  <w:r w:rsidRPr="00A415A2"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  <w:t>0.93,0.73</w:t>
            </w:r>
          </w:p>
        </w:tc>
        <w:tc>
          <w:tcPr>
            <w:tcW w:w="38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B1677" w:rsidRPr="00A415A2" w:rsidRDefault="00921A0A" w:rsidP="00AB1677">
            <w:pPr>
              <w:widowControl w:val="0"/>
              <w:autoSpaceDE w:val="0"/>
              <w:autoSpaceDN w:val="0"/>
              <w:spacing w:before="0" w:after="0" w:line="384" w:lineRule="auto"/>
              <w:jc w:val="center"/>
              <w:textAlignment w:val="baseline"/>
              <w:rPr>
                <w:rFonts w:ascii="Malgun Gothic Semilight" w:eastAsia="Malgun Gothic Semilight" w:hAnsi="Malgun Gothic Semilight" w:cs="Malgun Gothic Semilight"/>
                <w:color w:val="000000"/>
                <w:spacing w:val="2"/>
                <w:sz w:val="20"/>
                <w:szCs w:val="20"/>
              </w:rPr>
            </w:pPr>
            <w:r w:rsidRPr="00A415A2">
              <w:rPr>
                <w:rFonts w:ascii="Malgun Gothic Semilight" w:eastAsia="Malgun Gothic Semilight" w:hAnsi="Malgun Gothic Semilight" w:cs="Malgun Gothic Semilight"/>
                <w:color w:val="000000"/>
                <w:spacing w:val="2"/>
                <w:sz w:val="20"/>
                <w:szCs w:val="20"/>
              </w:rPr>
              <w:t>0.90,0.73</w:t>
            </w:r>
          </w:p>
        </w:tc>
      </w:tr>
      <w:tr w:rsidR="00921A0A" w:rsidRPr="00A415A2" w:rsidTr="00AB1677">
        <w:trPr>
          <w:trHeight w:val="210"/>
        </w:trPr>
        <w:tc>
          <w:tcPr>
            <w:tcW w:w="1240" w:type="pct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AB1677" w:rsidRPr="00A415A2" w:rsidRDefault="00AB1677" w:rsidP="00AB1677">
            <w:pPr>
              <w:spacing w:before="0" w:after="0" w:line="240" w:lineRule="auto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</w:p>
        </w:tc>
        <w:tc>
          <w:tcPr>
            <w:tcW w:w="824" w:type="pct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AB1677" w:rsidRPr="00A415A2" w:rsidRDefault="00AB1677" w:rsidP="00AB1677">
            <w:pPr>
              <w:spacing w:before="0" w:after="0" w:line="240" w:lineRule="auto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</w:p>
        </w:tc>
        <w:tc>
          <w:tcPr>
            <w:tcW w:w="143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B1677" w:rsidRPr="00A415A2" w:rsidRDefault="00AB1677" w:rsidP="00AB1677">
            <w:pPr>
              <w:widowControl w:val="0"/>
              <w:autoSpaceDE w:val="0"/>
              <w:autoSpaceDN w:val="0"/>
              <w:spacing w:before="0" w:after="0" w:line="384" w:lineRule="auto"/>
              <w:jc w:val="center"/>
              <w:textAlignment w:val="baseline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  <w:r w:rsidRPr="00A415A2"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  <w:t>min_impurity_split=0.3</w:t>
            </w:r>
          </w:p>
        </w:tc>
        <w:tc>
          <w:tcPr>
            <w:tcW w:w="65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B1677" w:rsidRPr="00A415A2" w:rsidRDefault="00AB1677" w:rsidP="00AB1677">
            <w:pPr>
              <w:widowControl w:val="0"/>
              <w:autoSpaceDE w:val="0"/>
              <w:autoSpaceDN w:val="0"/>
              <w:spacing w:before="0" w:after="0" w:line="384" w:lineRule="auto"/>
              <w:jc w:val="center"/>
              <w:textAlignment w:val="baseline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  <w:r w:rsidRPr="00A415A2">
              <w:rPr>
                <w:rFonts w:ascii="Malgun Gothic Semilight" w:eastAsia="Malgun Gothic Semilight" w:hAnsi="Malgun Gothic Semilight" w:cs="Malgun Gothic Semilight" w:hint="eastAsia"/>
                <w:color w:val="000000"/>
                <w:sz w:val="20"/>
                <w:szCs w:val="20"/>
              </w:rPr>
              <w:t>0</w:t>
            </w:r>
            <w:r w:rsidRPr="00A415A2"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  <w:t>.8</w:t>
            </w:r>
            <w:r w:rsidR="00921A0A" w:rsidRPr="00A415A2"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  <w:t>9,0.85</w:t>
            </w:r>
          </w:p>
        </w:tc>
        <w:tc>
          <w:tcPr>
            <w:tcW w:w="4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B1677" w:rsidRPr="00A415A2" w:rsidRDefault="00921A0A" w:rsidP="00AB1677">
            <w:pPr>
              <w:widowControl w:val="0"/>
              <w:autoSpaceDE w:val="0"/>
              <w:autoSpaceDN w:val="0"/>
              <w:spacing w:before="0" w:after="0" w:line="384" w:lineRule="auto"/>
              <w:jc w:val="center"/>
              <w:textAlignment w:val="baseline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  <w:r w:rsidRPr="00A415A2"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  <w:t>0.93,0.77</w:t>
            </w:r>
          </w:p>
        </w:tc>
        <w:tc>
          <w:tcPr>
            <w:tcW w:w="38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B1677" w:rsidRPr="00A415A2" w:rsidRDefault="00921A0A" w:rsidP="00AB1677">
            <w:pPr>
              <w:widowControl w:val="0"/>
              <w:autoSpaceDE w:val="0"/>
              <w:autoSpaceDN w:val="0"/>
              <w:spacing w:before="0" w:after="0" w:line="384" w:lineRule="auto"/>
              <w:jc w:val="center"/>
              <w:textAlignment w:val="baseline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  <w:r w:rsidRPr="00A415A2"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  <w:t>0.91,0.81</w:t>
            </w:r>
          </w:p>
        </w:tc>
      </w:tr>
      <w:tr w:rsidR="00921A0A" w:rsidRPr="00A415A2" w:rsidTr="00AB1677">
        <w:trPr>
          <w:trHeight w:val="210"/>
        </w:trPr>
        <w:tc>
          <w:tcPr>
            <w:tcW w:w="1240" w:type="pct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AB1677" w:rsidRPr="00A415A2" w:rsidRDefault="00AB1677" w:rsidP="00AB1677">
            <w:pPr>
              <w:spacing w:before="0" w:after="0" w:line="240" w:lineRule="auto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</w:p>
        </w:tc>
        <w:tc>
          <w:tcPr>
            <w:tcW w:w="824" w:type="pct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AB1677" w:rsidRPr="00A415A2" w:rsidRDefault="00AB1677" w:rsidP="00AB1677">
            <w:pPr>
              <w:spacing w:before="0" w:after="0" w:line="240" w:lineRule="auto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</w:p>
        </w:tc>
        <w:tc>
          <w:tcPr>
            <w:tcW w:w="143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B1677" w:rsidRPr="00A415A2" w:rsidRDefault="00AB1677" w:rsidP="00AB1677">
            <w:pPr>
              <w:widowControl w:val="0"/>
              <w:autoSpaceDE w:val="0"/>
              <w:autoSpaceDN w:val="0"/>
              <w:spacing w:before="0" w:after="0" w:line="384" w:lineRule="auto"/>
              <w:jc w:val="center"/>
              <w:textAlignment w:val="baseline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  <w:r w:rsidRPr="00A415A2"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  <w:t>min_impurity_split=0.4</w:t>
            </w:r>
          </w:p>
        </w:tc>
        <w:tc>
          <w:tcPr>
            <w:tcW w:w="65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B1677" w:rsidRPr="00A415A2" w:rsidRDefault="00AB1677" w:rsidP="00AB1677">
            <w:pPr>
              <w:widowControl w:val="0"/>
              <w:autoSpaceDE w:val="0"/>
              <w:autoSpaceDN w:val="0"/>
              <w:spacing w:before="0" w:after="0" w:line="384" w:lineRule="auto"/>
              <w:jc w:val="center"/>
              <w:textAlignment w:val="baseline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  <w:r w:rsidRPr="00A415A2">
              <w:rPr>
                <w:rFonts w:ascii="Malgun Gothic Semilight" w:eastAsia="Malgun Gothic Semilight" w:hAnsi="Malgun Gothic Semilight" w:cs="Malgun Gothic Semilight" w:hint="eastAsia"/>
                <w:color w:val="000000"/>
                <w:sz w:val="20"/>
                <w:szCs w:val="20"/>
              </w:rPr>
              <w:t>0</w:t>
            </w:r>
            <w:r w:rsidRPr="00A415A2"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  <w:t>.89</w:t>
            </w:r>
            <w:r w:rsidR="00921A0A" w:rsidRPr="00A415A2"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  <w:t>,0.85</w:t>
            </w:r>
          </w:p>
        </w:tc>
        <w:tc>
          <w:tcPr>
            <w:tcW w:w="4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B1677" w:rsidRPr="00A415A2" w:rsidRDefault="00921A0A" w:rsidP="00AB1677">
            <w:pPr>
              <w:widowControl w:val="0"/>
              <w:autoSpaceDE w:val="0"/>
              <w:autoSpaceDN w:val="0"/>
              <w:spacing w:before="0" w:after="0" w:line="384" w:lineRule="auto"/>
              <w:jc w:val="center"/>
              <w:textAlignment w:val="baseline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  <w:r w:rsidRPr="00A415A2"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  <w:t>0.93,0.77</w:t>
            </w:r>
          </w:p>
        </w:tc>
        <w:tc>
          <w:tcPr>
            <w:tcW w:w="38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B1677" w:rsidRPr="00A415A2" w:rsidRDefault="00921A0A" w:rsidP="00AB1677">
            <w:pPr>
              <w:widowControl w:val="0"/>
              <w:autoSpaceDE w:val="0"/>
              <w:autoSpaceDN w:val="0"/>
              <w:spacing w:before="0" w:after="0" w:line="384" w:lineRule="auto"/>
              <w:jc w:val="center"/>
              <w:textAlignment w:val="baseline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  <w:r w:rsidRPr="00A415A2"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  <w:t>0.91,0.81</w:t>
            </w:r>
          </w:p>
        </w:tc>
      </w:tr>
      <w:tr w:rsidR="00921A0A" w:rsidRPr="00A415A2" w:rsidTr="00AB1677">
        <w:trPr>
          <w:trHeight w:val="210"/>
        </w:trPr>
        <w:tc>
          <w:tcPr>
            <w:tcW w:w="1240" w:type="pct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AB1677" w:rsidRPr="00A415A2" w:rsidRDefault="00AB1677" w:rsidP="00AB1677">
            <w:pPr>
              <w:spacing w:before="0" w:after="0" w:line="240" w:lineRule="auto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</w:p>
        </w:tc>
        <w:tc>
          <w:tcPr>
            <w:tcW w:w="824" w:type="pct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AB1677" w:rsidRPr="00A415A2" w:rsidRDefault="00AB1677" w:rsidP="00AB1677">
            <w:pPr>
              <w:spacing w:before="0" w:after="0" w:line="240" w:lineRule="auto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</w:p>
        </w:tc>
        <w:tc>
          <w:tcPr>
            <w:tcW w:w="143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B1677" w:rsidRPr="00A415A2" w:rsidRDefault="00AB1677" w:rsidP="00AB1677">
            <w:pPr>
              <w:widowControl w:val="0"/>
              <w:autoSpaceDE w:val="0"/>
              <w:autoSpaceDN w:val="0"/>
              <w:spacing w:before="0" w:after="0" w:line="384" w:lineRule="auto"/>
              <w:jc w:val="center"/>
              <w:textAlignment w:val="baseline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  <w:r w:rsidRPr="00A415A2"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  <w:t>min_impurity_split=0.5</w:t>
            </w:r>
          </w:p>
        </w:tc>
        <w:tc>
          <w:tcPr>
            <w:tcW w:w="65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B1677" w:rsidRPr="00A415A2" w:rsidRDefault="00921A0A" w:rsidP="00AB1677">
            <w:pPr>
              <w:widowControl w:val="0"/>
              <w:autoSpaceDE w:val="0"/>
              <w:autoSpaceDN w:val="0"/>
              <w:spacing w:before="0" w:after="0" w:line="384" w:lineRule="auto"/>
              <w:jc w:val="center"/>
              <w:textAlignment w:val="baseline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  <w:r w:rsidRPr="00A415A2"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  <w:t>0.90,0.86</w:t>
            </w:r>
          </w:p>
        </w:tc>
        <w:tc>
          <w:tcPr>
            <w:tcW w:w="4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B1677" w:rsidRPr="00A415A2" w:rsidRDefault="00921A0A" w:rsidP="00AB1677">
            <w:pPr>
              <w:widowControl w:val="0"/>
              <w:autoSpaceDE w:val="0"/>
              <w:autoSpaceDN w:val="0"/>
              <w:spacing w:before="0" w:after="0" w:line="384" w:lineRule="auto"/>
              <w:jc w:val="center"/>
              <w:textAlignment w:val="baseline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  <w:r w:rsidRPr="00A415A2"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  <w:t>0.93,0.80</w:t>
            </w:r>
          </w:p>
        </w:tc>
        <w:tc>
          <w:tcPr>
            <w:tcW w:w="38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B1677" w:rsidRPr="00A415A2" w:rsidRDefault="00921A0A" w:rsidP="00AB1677">
            <w:pPr>
              <w:widowControl w:val="0"/>
              <w:autoSpaceDE w:val="0"/>
              <w:autoSpaceDN w:val="0"/>
              <w:spacing w:before="0" w:after="0" w:line="384" w:lineRule="auto"/>
              <w:jc w:val="center"/>
              <w:textAlignment w:val="baseline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  <w:r w:rsidRPr="00A415A2"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  <w:t>0.92,0.83</w:t>
            </w:r>
          </w:p>
        </w:tc>
      </w:tr>
      <w:tr w:rsidR="00921A0A" w:rsidRPr="00A415A2" w:rsidTr="00AB1677">
        <w:trPr>
          <w:trHeight w:val="210"/>
        </w:trPr>
        <w:tc>
          <w:tcPr>
            <w:tcW w:w="1240" w:type="pct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AB1677" w:rsidRPr="00A415A2" w:rsidRDefault="00AB1677" w:rsidP="00AB1677">
            <w:pPr>
              <w:spacing w:before="0" w:after="0" w:line="240" w:lineRule="auto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</w:p>
        </w:tc>
        <w:tc>
          <w:tcPr>
            <w:tcW w:w="824" w:type="pct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B1677" w:rsidRPr="00A415A2" w:rsidRDefault="00AB1677" w:rsidP="00AB1677">
            <w:pPr>
              <w:widowControl w:val="0"/>
              <w:autoSpaceDE w:val="0"/>
              <w:autoSpaceDN w:val="0"/>
              <w:spacing w:before="0" w:after="0" w:line="384" w:lineRule="auto"/>
              <w:jc w:val="center"/>
              <w:textAlignment w:val="baseline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  <w:r w:rsidRPr="00A415A2"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  <w:t>criterion</w:t>
            </w:r>
          </w:p>
          <w:p w:rsidR="00AB1677" w:rsidRPr="00A415A2" w:rsidRDefault="00AB1677" w:rsidP="00AB1677">
            <w:pPr>
              <w:widowControl w:val="0"/>
              <w:autoSpaceDE w:val="0"/>
              <w:autoSpaceDN w:val="0"/>
              <w:spacing w:before="0" w:after="0" w:line="384" w:lineRule="auto"/>
              <w:jc w:val="center"/>
              <w:textAlignment w:val="baseline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  <w:proofErr w:type="gramStart"/>
            <w:r w:rsidRPr="00A415A2"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  <w:t>=‘</w:t>
            </w:r>
            <w:proofErr w:type="gramEnd"/>
            <w:r w:rsidRPr="00A415A2"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  <w:t>gini’</w:t>
            </w:r>
          </w:p>
        </w:tc>
        <w:tc>
          <w:tcPr>
            <w:tcW w:w="143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B1677" w:rsidRPr="00A415A2" w:rsidRDefault="00AB1677" w:rsidP="00AB1677">
            <w:pPr>
              <w:widowControl w:val="0"/>
              <w:autoSpaceDE w:val="0"/>
              <w:autoSpaceDN w:val="0"/>
              <w:spacing w:before="0" w:after="0" w:line="384" w:lineRule="auto"/>
              <w:jc w:val="center"/>
              <w:textAlignment w:val="baseline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  <w:r w:rsidRPr="00A415A2"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  <w:t>min_impurity_split=0.1</w:t>
            </w:r>
          </w:p>
        </w:tc>
        <w:tc>
          <w:tcPr>
            <w:tcW w:w="65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B1677" w:rsidRPr="00A415A2" w:rsidRDefault="00AB1677" w:rsidP="00AB1677">
            <w:pPr>
              <w:widowControl w:val="0"/>
              <w:autoSpaceDE w:val="0"/>
              <w:autoSpaceDN w:val="0"/>
              <w:spacing w:before="0" w:after="0" w:line="384" w:lineRule="auto"/>
              <w:jc w:val="center"/>
              <w:textAlignment w:val="baseline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  <w:r w:rsidRPr="00A415A2">
              <w:rPr>
                <w:rFonts w:ascii="Malgun Gothic Semilight" w:eastAsia="Malgun Gothic Semilight" w:hAnsi="Malgun Gothic Semilight" w:cs="Malgun Gothic Semilight" w:hint="eastAsia"/>
                <w:color w:val="000000"/>
                <w:sz w:val="20"/>
                <w:szCs w:val="20"/>
              </w:rPr>
              <w:t>0</w:t>
            </w:r>
            <w:r w:rsidRPr="00A415A2"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  <w:t>.</w:t>
            </w:r>
            <w:r w:rsidR="00921A0A" w:rsidRPr="00A415A2"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  <w:t>90,0.86</w:t>
            </w:r>
          </w:p>
        </w:tc>
        <w:tc>
          <w:tcPr>
            <w:tcW w:w="4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B1677" w:rsidRPr="00A415A2" w:rsidRDefault="00921A0A" w:rsidP="00AB1677">
            <w:pPr>
              <w:widowControl w:val="0"/>
              <w:autoSpaceDE w:val="0"/>
              <w:autoSpaceDN w:val="0"/>
              <w:spacing w:before="0" w:after="0" w:line="384" w:lineRule="auto"/>
              <w:jc w:val="center"/>
              <w:textAlignment w:val="baseline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  <w:r w:rsidRPr="00A415A2">
              <w:rPr>
                <w:rFonts w:ascii="Malgun Gothic Semilight" w:eastAsia="Malgun Gothic Semilight" w:hAnsi="Malgun Gothic Semilight" w:cs="Malgun Gothic Semilight" w:hint="eastAsia"/>
                <w:color w:val="000000"/>
                <w:sz w:val="20"/>
                <w:szCs w:val="20"/>
              </w:rPr>
              <w:t>0</w:t>
            </w:r>
            <w:r w:rsidRPr="00A415A2"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  <w:t>.93,0.80</w:t>
            </w:r>
          </w:p>
        </w:tc>
        <w:tc>
          <w:tcPr>
            <w:tcW w:w="38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B1677" w:rsidRPr="00A415A2" w:rsidRDefault="00921A0A" w:rsidP="00AB1677">
            <w:pPr>
              <w:widowControl w:val="0"/>
              <w:autoSpaceDE w:val="0"/>
              <w:autoSpaceDN w:val="0"/>
              <w:spacing w:before="0" w:after="0" w:line="384" w:lineRule="auto"/>
              <w:jc w:val="center"/>
              <w:textAlignment w:val="baseline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  <w:r w:rsidRPr="00A415A2">
              <w:rPr>
                <w:rFonts w:ascii="Malgun Gothic Semilight" w:eastAsia="Malgun Gothic Semilight" w:hAnsi="Malgun Gothic Semilight" w:cs="Malgun Gothic Semilight" w:hint="eastAsia"/>
                <w:color w:val="000000"/>
                <w:sz w:val="20"/>
                <w:szCs w:val="20"/>
              </w:rPr>
              <w:t>0</w:t>
            </w:r>
            <w:r w:rsidRPr="00A415A2"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  <w:t>.92,0.83</w:t>
            </w:r>
          </w:p>
        </w:tc>
      </w:tr>
      <w:tr w:rsidR="00921A0A" w:rsidRPr="00A415A2" w:rsidTr="00AB1677">
        <w:trPr>
          <w:trHeight w:val="210"/>
        </w:trPr>
        <w:tc>
          <w:tcPr>
            <w:tcW w:w="1240" w:type="pct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AB1677" w:rsidRPr="00A415A2" w:rsidRDefault="00AB1677" w:rsidP="00AB1677">
            <w:pPr>
              <w:spacing w:before="0" w:after="0" w:line="240" w:lineRule="auto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</w:p>
        </w:tc>
        <w:tc>
          <w:tcPr>
            <w:tcW w:w="824" w:type="pct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AB1677" w:rsidRPr="00A415A2" w:rsidRDefault="00AB1677" w:rsidP="00AB1677">
            <w:pPr>
              <w:spacing w:before="0" w:after="0" w:line="240" w:lineRule="auto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</w:p>
        </w:tc>
        <w:tc>
          <w:tcPr>
            <w:tcW w:w="143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B1677" w:rsidRPr="00A415A2" w:rsidRDefault="00AB1677" w:rsidP="00AB1677">
            <w:pPr>
              <w:widowControl w:val="0"/>
              <w:autoSpaceDE w:val="0"/>
              <w:autoSpaceDN w:val="0"/>
              <w:spacing w:before="0" w:after="0" w:line="384" w:lineRule="auto"/>
              <w:jc w:val="center"/>
              <w:textAlignment w:val="baseline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  <w:r w:rsidRPr="00A415A2"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  <w:t>min_impurity_split=0.2</w:t>
            </w:r>
          </w:p>
        </w:tc>
        <w:tc>
          <w:tcPr>
            <w:tcW w:w="65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B1677" w:rsidRPr="00A415A2" w:rsidRDefault="00921A0A" w:rsidP="00AB1677">
            <w:pPr>
              <w:widowControl w:val="0"/>
              <w:autoSpaceDE w:val="0"/>
              <w:autoSpaceDN w:val="0"/>
              <w:spacing w:before="0" w:after="0" w:line="384" w:lineRule="auto"/>
              <w:jc w:val="center"/>
              <w:textAlignment w:val="baseline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  <w:r w:rsidRPr="00A415A2">
              <w:rPr>
                <w:rFonts w:ascii="Malgun Gothic Semilight" w:eastAsia="Malgun Gothic Semilight" w:hAnsi="Malgun Gothic Semilight" w:cs="Malgun Gothic Semilight" w:hint="eastAsia"/>
                <w:color w:val="000000"/>
                <w:sz w:val="20"/>
                <w:szCs w:val="20"/>
              </w:rPr>
              <w:t>0</w:t>
            </w:r>
            <w:r w:rsidRPr="00A415A2"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  <w:t>.91,0.83</w:t>
            </w:r>
          </w:p>
        </w:tc>
        <w:tc>
          <w:tcPr>
            <w:tcW w:w="4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B1677" w:rsidRPr="00A415A2" w:rsidRDefault="00921A0A" w:rsidP="00AB1677">
            <w:pPr>
              <w:widowControl w:val="0"/>
              <w:autoSpaceDE w:val="0"/>
              <w:autoSpaceDN w:val="0"/>
              <w:spacing w:before="0" w:after="0" w:line="384" w:lineRule="auto"/>
              <w:jc w:val="center"/>
              <w:textAlignment w:val="baseline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  <w:r w:rsidRPr="00A415A2">
              <w:rPr>
                <w:rFonts w:ascii="Malgun Gothic Semilight" w:eastAsia="Malgun Gothic Semilight" w:hAnsi="Malgun Gothic Semilight" w:cs="Malgun Gothic Semilight" w:hint="eastAsia"/>
                <w:color w:val="000000"/>
                <w:sz w:val="20"/>
                <w:szCs w:val="20"/>
              </w:rPr>
              <w:t>0</w:t>
            </w:r>
            <w:r w:rsidRPr="00A415A2"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  <w:t>.91,0.83</w:t>
            </w:r>
          </w:p>
        </w:tc>
        <w:tc>
          <w:tcPr>
            <w:tcW w:w="38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B1677" w:rsidRPr="00A415A2" w:rsidRDefault="00921A0A" w:rsidP="00AB1677">
            <w:pPr>
              <w:widowControl w:val="0"/>
              <w:autoSpaceDE w:val="0"/>
              <w:autoSpaceDN w:val="0"/>
              <w:spacing w:before="0" w:after="0" w:line="384" w:lineRule="auto"/>
              <w:jc w:val="center"/>
              <w:textAlignment w:val="baseline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  <w:r w:rsidRPr="00A415A2">
              <w:rPr>
                <w:rFonts w:ascii="Malgun Gothic Semilight" w:eastAsia="Malgun Gothic Semilight" w:hAnsi="Malgun Gothic Semilight" w:cs="Malgun Gothic Semilight" w:hint="eastAsia"/>
                <w:color w:val="000000"/>
                <w:sz w:val="20"/>
                <w:szCs w:val="20"/>
              </w:rPr>
              <w:t>0</w:t>
            </w:r>
            <w:r w:rsidRPr="00A415A2"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  <w:t>.91,0.83</w:t>
            </w:r>
          </w:p>
        </w:tc>
      </w:tr>
      <w:tr w:rsidR="00921A0A" w:rsidRPr="00A415A2" w:rsidTr="00AB1677">
        <w:trPr>
          <w:trHeight w:val="210"/>
        </w:trPr>
        <w:tc>
          <w:tcPr>
            <w:tcW w:w="1240" w:type="pct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AB1677" w:rsidRPr="00A415A2" w:rsidRDefault="00AB1677" w:rsidP="00AB1677">
            <w:pPr>
              <w:spacing w:before="0" w:after="0" w:line="240" w:lineRule="auto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</w:p>
        </w:tc>
        <w:tc>
          <w:tcPr>
            <w:tcW w:w="824" w:type="pct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AB1677" w:rsidRPr="00A415A2" w:rsidRDefault="00AB1677" w:rsidP="00AB1677">
            <w:pPr>
              <w:spacing w:before="0" w:after="0" w:line="240" w:lineRule="auto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</w:p>
        </w:tc>
        <w:tc>
          <w:tcPr>
            <w:tcW w:w="143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B1677" w:rsidRPr="00A415A2" w:rsidRDefault="00AB1677" w:rsidP="00AB1677">
            <w:pPr>
              <w:widowControl w:val="0"/>
              <w:autoSpaceDE w:val="0"/>
              <w:autoSpaceDN w:val="0"/>
              <w:spacing w:before="0" w:after="0" w:line="384" w:lineRule="auto"/>
              <w:jc w:val="center"/>
              <w:textAlignment w:val="baseline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  <w:r w:rsidRPr="00A415A2"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  <w:t>min_impurity_split=0.3</w:t>
            </w:r>
          </w:p>
        </w:tc>
        <w:tc>
          <w:tcPr>
            <w:tcW w:w="65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B1677" w:rsidRPr="00A415A2" w:rsidRDefault="00921A0A" w:rsidP="00AB1677">
            <w:pPr>
              <w:widowControl w:val="0"/>
              <w:autoSpaceDE w:val="0"/>
              <w:autoSpaceDN w:val="0"/>
              <w:spacing w:before="0" w:after="0" w:line="384" w:lineRule="auto"/>
              <w:jc w:val="center"/>
              <w:textAlignment w:val="baseline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  <w:r w:rsidRPr="00A415A2">
              <w:rPr>
                <w:rFonts w:ascii="Malgun Gothic Semilight" w:eastAsia="Malgun Gothic Semilight" w:hAnsi="Malgun Gothic Semilight" w:cs="Malgun Gothic Semilight" w:hint="eastAsia"/>
                <w:color w:val="000000"/>
                <w:sz w:val="20"/>
                <w:szCs w:val="20"/>
              </w:rPr>
              <w:t>0</w:t>
            </w:r>
            <w:r w:rsidRPr="00A415A2"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  <w:t>.91,0.83</w:t>
            </w:r>
          </w:p>
        </w:tc>
        <w:tc>
          <w:tcPr>
            <w:tcW w:w="4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B1677" w:rsidRPr="00A415A2" w:rsidRDefault="00921A0A" w:rsidP="00AB1677">
            <w:pPr>
              <w:widowControl w:val="0"/>
              <w:autoSpaceDE w:val="0"/>
              <w:autoSpaceDN w:val="0"/>
              <w:spacing w:before="0" w:after="0" w:line="384" w:lineRule="auto"/>
              <w:jc w:val="center"/>
              <w:textAlignment w:val="baseline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  <w:r w:rsidRPr="00A415A2">
              <w:rPr>
                <w:rFonts w:ascii="Malgun Gothic Semilight" w:eastAsia="Malgun Gothic Semilight" w:hAnsi="Malgun Gothic Semilight" w:cs="Malgun Gothic Semilight" w:hint="eastAsia"/>
                <w:color w:val="000000"/>
                <w:sz w:val="20"/>
                <w:szCs w:val="20"/>
              </w:rPr>
              <w:t>0</w:t>
            </w:r>
            <w:r w:rsidRPr="00A415A2"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  <w:t>.91,0.83</w:t>
            </w:r>
          </w:p>
        </w:tc>
        <w:tc>
          <w:tcPr>
            <w:tcW w:w="38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B1677" w:rsidRPr="00A415A2" w:rsidRDefault="00921A0A" w:rsidP="00AB1677">
            <w:pPr>
              <w:widowControl w:val="0"/>
              <w:autoSpaceDE w:val="0"/>
              <w:autoSpaceDN w:val="0"/>
              <w:spacing w:before="0" w:after="0" w:line="384" w:lineRule="auto"/>
              <w:jc w:val="center"/>
              <w:textAlignment w:val="baseline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  <w:r w:rsidRPr="00A415A2">
              <w:rPr>
                <w:rFonts w:ascii="Malgun Gothic Semilight" w:eastAsia="Malgun Gothic Semilight" w:hAnsi="Malgun Gothic Semilight" w:cs="Malgun Gothic Semilight" w:hint="eastAsia"/>
                <w:color w:val="000000"/>
                <w:sz w:val="20"/>
                <w:szCs w:val="20"/>
              </w:rPr>
              <w:t>0</w:t>
            </w:r>
            <w:r w:rsidRPr="00A415A2"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  <w:t>.91,0.83</w:t>
            </w:r>
          </w:p>
        </w:tc>
      </w:tr>
      <w:tr w:rsidR="00921A0A" w:rsidRPr="00A415A2" w:rsidTr="00AB1677">
        <w:trPr>
          <w:trHeight w:val="210"/>
        </w:trPr>
        <w:tc>
          <w:tcPr>
            <w:tcW w:w="1240" w:type="pct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AB1677" w:rsidRPr="00A415A2" w:rsidRDefault="00AB1677" w:rsidP="00AB1677">
            <w:pPr>
              <w:spacing w:before="0" w:after="0" w:line="240" w:lineRule="auto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</w:p>
        </w:tc>
        <w:tc>
          <w:tcPr>
            <w:tcW w:w="824" w:type="pct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AB1677" w:rsidRPr="00A415A2" w:rsidRDefault="00AB1677" w:rsidP="00AB1677">
            <w:pPr>
              <w:spacing w:before="0" w:after="0" w:line="240" w:lineRule="auto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</w:p>
        </w:tc>
        <w:tc>
          <w:tcPr>
            <w:tcW w:w="143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B1677" w:rsidRPr="00A415A2" w:rsidRDefault="00AB1677" w:rsidP="00AB1677">
            <w:pPr>
              <w:widowControl w:val="0"/>
              <w:autoSpaceDE w:val="0"/>
              <w:autoSpaceDN w:val="0"/>
              <w:spacing w:before="0" w:after="0" w:line="384" w:lineRule="auto"/>
              <w:jc w:val="center"/>
              <w:textAlignment w:val="baseline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  <w:r w:rsidRPr="00A415A2"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  <w:t>min_impurity_split=0.4</w:t>
            </w:r>
          </w:p>
        </w:tc>
        <w:tc>
          <w:tcPr>
            <w:tcW w:w="65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B1677" w:rsidRPr="00A415A2" w:rsidRDefault="00921A0A" w:rsidP="00AB1677">
            <w:pPr>
              <w:widowControl w:val="0"/>
              <w:autoSpaceDE w:val="0"/>
              <w:autoSpaceDN w:val="0"/>
              <w:spacing w:before="0" w:after="0" w:line="384" w:lineRule="auto"/>
              <w:jc w:val="center"/>
              <w:textAlignment w:val="baseline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  <w:r w:rsidRPr="00A415A2">
              <w:rPr>
                <w:rFonts w:ascii="Malgun Gothic Semilight" w:eastAsia="Malgun Gothic Semilight" w:hAnsi="Malgun Gothic Semilight" w:cs="Malgun Gothic Semilight" w:hint="eastAsia"/>
                <w:color w:val="000000"/>
                <w:sz w:val="20"/>
                <w:szCs w:val="20"/>
              </w:rPr>
              <w:t>0</w:t>
            </w:r>
            <w:r w:rsidRPr="00A415A2"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  <w:t>.95,0.84</w:t>
            </w:r>
          </w:p>
        </w:tc>
        <w:tc>
          <w:tcPr>
            <w:tcW w:w="4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B1677" w:rsidRPr="00A415A2" w:rsidRDefault="00921A0A" w:rsidP="00AB1677">
            <w:pPr>
              <w:widowControl w:val="0"/>
              <w:autoSpaceDE w:val="0"/>
              <w:autoSpaceDN w:val="0"/>
              <w:spacing w:before="0" w:after="0" w:line="384" w:lineRule="auto"/>
              <w:jc w:val="center"/>
              <w:textAlignment w:val="baseline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  <w:r w:rsidRPr="00A415A2">
              <w:rPr>
                <w:rFonts w:ascii="Malgun Gothic Semilight" w:eastAsia="Malgun Gothic Semilight" w:hAnsi="Malgun Gothic Semilight" w:cs="Malgun Gothic Semilight" w:hint="eastAsia"/>
                <w:color w:val="000000"/>
                <w:sz w:val="20"/>
                <w:szCs w:val="20"/>
              </w:rPr>
              <w:t>0</w:t>
            </w:r>
            <w:r w:rsidRPr="00A415A2"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  <w:t>.91,0.90</w:t>
            </w:r>
          </w:p>
        </w:tc>
        <w:tc>
          <w:tcPr>
            <w:tcW w:w="38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B1677" w:rsidRPr="00A415A2" w:rsidRDefault="00921A0A" w:rsidP="00AB1677">
            <w:pPr>
              <w:widowControl w:val="0"/>
              <w:autoSpaceDE w:val="0"/>
              <w:autoSpaceDN w:val="0"/>
              <w:spacing w:before="0" w:after="0" w:line="384" w:lineRule="auto"/>
              <w:jc w:val="center"/>
              <w:textAlignment w:val="baseline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  <w:r w:rsidRPr="00A415A2">
              <w:rPr>
                <w:rFonts w:ascii="Malgun Gothic Semilight" w:eastAsia="Malgun Gothic Semilight" w:hAnsi="Malgun Gothic Semilight" w:cs="Malgun Gothic Semilight" w:hint="eastAsia"/>
                <w:color w:val="000000"/>
                <w:sz w:val="20"/>
                <w:szCs w:val="20"/>
              </w:rPr>
              <w:t>0</w:t>
            </w:r>
            <w:r w:rsidRPr="00A415A2"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  <w:t>.93,0.87</w:t>
            </w:r>
          </w:p>
        </w:tc>
      </w:tr>
      <w:tr w:rsidR="00921A0A" w:rsidRPr="00A415A2" w:rsidTr="00AB1677">
        <w:trPr>
          <w:trHeight w:val="210"/>
        </w:trPr>
        <w:tc>
          <w:tcPr>
            <w:tcW w:w="1240" w:type="pct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AB1677" w:rsidRPr="00A415A2" w:rsidRDefault="00AB1677" w:rsidP="00AB1677">
            <w:pPr>
              <w:spacing w:before="0" w:after="0" w:line="240" w:lineRule="auto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</w:p>
        </w:tc>
        <w:tc>
          <w:tcPr>
            <w:tcW w:w="824" w:type="pct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AB1677" w:rsidRPr="00A415A2" w:rsidRDefault="00AB1677" w:rsidP="00AB1677">
            <w:pPr>
              <w:spacing w:before="0" w:after="0" w:line="240" w:lineRule="auto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</w:p>
        </w:tc>
        <w:tc>
          <w:tcPr>
            <w:tcW w:w="143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B1677" w:rsidRPr="00A415A2" w:rsidRDefault="00AB1677" w:rsidP="00AB1677">
            <w:pPr>
              <w:widowControl w:val="0"/>
              <w:autoSpaceDE w:val="0"/>
              <w:autoSpaceDN w:val="0"/>
              <w:spacing w:before="0" w:after="0" w:line="384" w:lineRule="auto"/>
              <w:jc w:val="center"/>
              <w:textAlignment w:val="baseline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  <w:r w:rsidRPr="00A415A2"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  <w:t>min_impurity_split=0.5</w:t>
            </w:r>
          </w:p>
        </w:tc>
        <w:tc>
          <w:tcPr>
            <w:tcW w:w="65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B1677" w:rsidRPr="00A415A2" w:rsidRDefault="00921A0A" w:rsidP="00AB1677">
            <w:pPr>
              <w:widowControl w:val="0"/>
              <w:autoSpaceDE w:val="0"/>
              <w:autoSpaceDN w:val="0"/>
              <w:spacing w:before="0" w:after="0" w:line="384" w:lineRule="auto"/>
              <w:jc w:val="center"/>
              <w:textAlignment w:val="baseline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  <w:r w:rsidRPr="00A415A2">
              <w:rPr>
                <w:rFonts w:ascii="Malgun Gothic Semilight" w:eastAsia="Malgun Gothic Semilight" w:hAnsi="Malgun Gothic Semilight" w:cs="Malgun Gothic Semilight" w:hint="eastAsia"/>
                <w:color w:val="000000"/>
                <w:sz w:val="20"/>
                <w:szCs w:val="20"/>
              </w:rPr>
              <w:t>0</w:t>
            </w:r>
            <w:r w:rsidRPr="00A415A2"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  <w:t>.66,0.00</w:t>
            </w:r>
          </w:p>
        </w:tc>
        <w:tc>
          <w:tcPr>
            <w:tcW w:w="4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B1677" w:rsidRPr="00A415A2" w:rsidRDefault="00921A0A" w:rsidP="00AB1677">
            <w:pPr>
              <w:widowControl w:val="0"/>
              <w:autoSpaceDE w:val="0"/>
              <w:autoSpaceDN w:val="0"/>
              <w:spacing w:before="0" w:after="0" w:line="384" w:lineRule="auto"/>
              <w:jc w:val="center"/>
              <w:textAlignment w:val="baseline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  <w:r w:rsidRPr="00A415A2">
              <w:rPr>
                <w:rFonts w:ascii="Malgun Gothic Semilight" w:eastAsia="Malgun Gothic Semilight" w:hAnsi="Malgun Gothic Semilight" w:cs="Malgun Gothic Semilight" w:hint="eastAsia"/>
                <w:color w:val="000000"/>
                <w:sz w:val="20"/>
                <w:szCs w:val="20"/>
              </w:rPr>
              <w:t>1</w:t>
            </w:r>
            <w:r w:rsidRPr="00A415A2"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  <w:t>.00,0.00</w:t>
            </w:r>
          </w:p>
        </w:tc>
        <w:tc>
          <w:tcPr>
            <w:tcW w:w="38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B1677" w:rsidRPr="00A415A2" w:rsidRDefault="00921A0A" w:rsidP="00AB1677">
            <w:pPr>
              <w:widowControl w:val="0"/>
              <w:autoSpaceDE w:val="0"/>
              <w:autoSpaceDN w:val="0"/>
              <w:spacing w:before="0" w:after="0" w:line="384" w:lineRule="auto"/>
              <w:jc w:val="center"/>
              <w:textAlignment w:val="baseline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  <w:r w:rsidRPr="00A415A2">
              <w:rPr>
                <w:rFonts w:ascii="Malgun Gothic Semilight" w:eastAsia="Malgun Gothic Semilight" w:hAnsi="Malgun Gothic Semilight" w:cs="Malgun Gothic Semilight" w:hint="eastAsia"/>
                <w:color w:val="000000"/>
                <w:sz w:val="20"/>
                <w:szCs w:val="20"/>
              </w:rPr>
              <w:t>0</w:t>
            </w:r>
            <w:r w:rsidRPr="00A415A2"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  <w:t>.79,0.00</w:t>
            </w:r>
          </w:p>
        </w:tc>
      </w:tr>
      <w:tr w:rsidR="00921A0A" w:rsidRPr="00A415A2" w:rsidTr="00921A0A">
        <w:trPr>
          <w:trHeight w:val="210"/>
        </w:trPr>
        <w:tc>
          <w:tcPr>
            <w:tcW w:w="1240" w:type="pct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B1677" w:rsidRPr="00A415A2" w:rsidRDefault="00F80A56" w:rsidP="00F80A56">
            <w:pPr>
              <w:widowControl w:val="0"/>
              <w:autoSpaceDE w:val="0"/>
              <w:autoSpaceDN w:val="0"/>
              <w:spacing w:before="0" w:after="0" w:line="384" w:lineRule="auto"/>
              <w:jc w:val="center"/>
              <w:textAlignment w:val="baseline"/>
              <w:rPr>
                <w:rFonts w:ascii="Malgun Gothic Semilight" w:eastAsia="Malgun Gothic Semilight" w:hAnsi="Malgun Gothic Semilight" w:cs="Malgun Gothic Semilight" w:hint="eastAsia"/>
                <w:color w:val="000000"/>
                <w:sz w:val="20"/>
                <w:szCs w:val="20"/>
              </w:rPr>
            </w:pPr>
            <w:r w:rsidRPr="00F80A56"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  <w:t>K Nearest Neighbor</w:t>
            </w:r>
          </w:p>
        </w:tc>
        <w:tc>
          <w:tcPr>
            <w:tcW w:w="824" w:type="pct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B1677" w:rsidRPr="00A415A2" w:rsidRDefault="00AB1677" w:rsidP="00AB1677">
            <w:pPr>
              <w:widowControl w:val="0"/>
              <w:autoSpaceDE w:val="0"/>
              <w:autoSpaceDN w:val="0"/>
              <w:spacing w:before="0" w:after="0" w:line="384" w:lineRule="auto"/>
              <w:jc w:val="center"/>
              <w:textAlignment w:val="baseline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  <w:r w:rsidRPr="00A415A2"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  <w:t>weights</w:t>
            </w:r>
          </w:p>
          <w:p w:rsidR="00AB1677" w:rsidRPr="00A415A2" w:rsidRDefault="00AB1677" w:rsidP="00AB1677">
            <w:pPr>
              <w:widowControl w:val="0"/>
              <w:autoSpaceDE w:val="0"/>
              <w:autoSpaceDN w:val="0"/>
              <w:spacing w:before="0" w:after="0" w:line="384" w:lineRule="auto"/>
              <w:jc w:val="center"/>
              <w:textAlignment w:val="baseline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  <w:proofErr w:type="gramStart"/>
            <w:r w:rsidRPr="00A415A2"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  <w:t>=‘</w:t>
            </w:r>
            <w:proofErr w:type="gramEnd"/>
            <w:r w:rsidRPr="00A415A2"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  <w:t>uniform’</w:t>
            </w:r>
          </w:p>
        </w:tc>
        <w:tc>
          <w:tcPr>
            <w:tcW w:w="143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B1677" w:rsidRPr="00A415A2" w:rsidRDefault="00AB1677" w:rsidP="00AB1677">
            <w:pPr>
              <w:widowControl w:val="0"/>
              <w:autoSpaceDE w:val="0"/>
              <w:autoSpaceDN w:val="0"/>
              <w:spacing w:before="0" w:after="0" w:line="384" w:lineRule="auto"/>
              <w:jc w:val="center"/>
              <w:textAlignment w:val="baseline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  <w:r w:rsidRPr="00A415A2"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  <w:t>k=1</w:t>
            </w:r>
          </w:p>
        </w:tc>
        <w:tc>
          <w:tcPr>
            <w:tcW w:w="65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B1677" w:rsidRPr="00A415A2" w:rsidRDefault="00921A0A" w:rsidP="00AB1677">
            <w:pPr>
              <w:widowControl w:val="0"/>
              <w:autoSpaceDE w:val="0"/>
              <w:autoSpaceDN w:val="0"/>
              <w:spacing w:before="0" w:after="0" w:line="384" w:lineRule="auto"/>
              <w:jc w:val="center"/>
              <w:textAlignment w:val="baseline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  <w:r w:rsidRPr="00A415A2">
              <w:rPr>
                <w:rFonts w:ascii="Malgun Gothic Semilight" w:eastAsia="Malgun Gothic Semilight" w:hAnsi="Malgun Gothic Semilight" w:cs="Malgun Gothic Semilight" w:hint="eastAsia"/>
                <w:color w:val="000000"/>
                <w:sz w:val="20"/>
                <w:szCs w:val="20"/>
              </w:rPr>
              <w:t>0</w:t>
            </w:r>
            <w:r w:rsidRPr="00A415A2"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  <w:t>.90,0.80</w:t>
            </w:r>
          </w:p>
        </w:tc>
        <w:tc>
          <w:tcPr>
            <w:tcW w:w="4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B1677" w:rsidRPr="00A415A2" w:rsidRDefault="00921A0A" w:rsidP="00AB1677">
            <w:pPr>
              <w:widowControl w:val="0"/>
              <w:autoSpaceDE w:val="0"/>
              <w:autoSpaceDN w:val="0"/>
              <w:spacing w:before="0" w:after="0" w:line="384" w:lineRule="auto"/>
              <w:jc w:val="center"/>
              <w:textAlignment w:val="baseline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  <w:r w:rsidRPr="00A415A2">
              <w:rPr>
                <w:rFonts w:ascii="Malgun Gothic Semilight" w:eastAsia="Malgun Gothic Semilight" w:hAnsi="Malgun Gothic Semilight" w:cs="Malgun Gothic Semilight" w:hint="eastAsia"/>
                <w:color w:val="000000"/>
                <w:sz w:val="20"/>
                <w:szCs w:val="20"/>
              </w:rPr>
              <w:t>0</w:t>
            </w:r>
            <w:r w:rsidRPr="00A415A2"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  <w:t>.90,0.80</w:t>
            </w:r>
          </w:p>
        </w:tc>
        <w:tc>
          <w:tcPr>
            <w:tcW w:w="38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B1677" w:rsidRPr="00A415A2" w:rsidRDefault="00921A0A" w:rsidP="00AB1677">
            <w:pPr>
              <w:widowControl w:val="0"/>
              <w:autoSpaceDE w:val="0"/>
              <w:autoSpaceDN w:val="0"/>
              <w:spacing w:before="0" w:after="0" w:line="384" w:lineRule="auto"/>
              <w:jc w:val="center"/>
              <w:textAlignment w:val="baseline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  <w:r w:rsidRPr="00A415A2">
              <w:rPr>
                <w:rFonts w:ascii="Malgun Gothic Semilight" w:eastAsia="Malgun Gothic Semilight" w:hAnsi="Malgun Gothic Semilight" w:cs="Malgun Gothic Semilight" w:hint="eastAsia"/>
                <w:color w:val="000000"/>
                <w:sz w:val="20"/>
                <w:szCs w:val="20"/>
              </w:rPr>
              <w:t>0</w:t>
            </w:r>
            <w:r w:rsidRPr="00A415A2"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  <w:t>.90,0.80</w:t>
            </w:r>
          </w:p>
        </w:tc>
      </w:tr>
      <w:tr w:rsidR="00921A0A" w:rsidRPr="00A415A2" w:rsidTr="00921A0A">
        <w:trPr>
          <w:trHeight w:val="210"/>
        </w:trPr>
        <w:tc>
          <w:tcPr>
            <w:tcW w:w="1240" w:type="pct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AB1677" w:rsidRPr="00A415A2" w:rsidRDefault="00AB1677" w:rsidP="00AB1677">
            <w:pPr>
              <w:spacing w:before="0" w:after="0" w:line="240" w:lineRule="auto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</w:p>
        </w:tc>
        <w:tc>
          <w:tcPr>
            <w:tcW w:w="824" w:type="pct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AB1677" w:rsidRPr="00A415A2" w:rsidRDefault="00AB1677" w:rsidP="00AB1677">
            <w:pPr>
              <w:spacing w:before="0" w:after="0" w:line="240" w:lineRule="auto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</w:p>
        </w:tc>
        <w:tc>
          <w:tcPr>
            <w:tcW w:w="143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B1677" w:rsidRPr="00A415A2" w:rsidRDefault="00AB1677" w:rsidP="00AB1677">
            <w:pPr>
              <w:widowControl w:val="0"/>
              <w:autoSpaceDE w:val="0"/>
              <w:autoSpaceDN w:val="0"/>
              <w:spacing w:before="0" w:after="0" w:line="384" w:lineRule="auto"/>
              <w:jc w:val="center"/>
              <w:textAlignment w:val="baseline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  <w:r w:rsidRPr="00A415A2"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  <w:t>k=5</w:t>
            </w:r>
          </w:p>
        </w:tc>
        <w:tc>
          <w:tcPr>
            <w:tcW w:w="65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B1677" w:rsidRPr="00A415A2" w:rsidRDefault="00921A0A" w:rsidP="00AB1677">
            <w:pPr>
              <w:widowControl w:val="0"/>
              <w:autoSpaceDE w:val="0"/>
              <w:autoSpaceDN w:val="0"/>
              <w:spacing w:before="0" w:after="0" w:line="384" w:lineRule="auto"/>
              <w:jc w:val="center"/>
              <w:textAlignment w:val="baseline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  <w:r w:rsidRPr="00A415A2">
              <w:rPr>
                <w:rFonts w:ascii="Malgun Gothic Semilight" w:eastAsia="Malgun Gothic Semilight" w:hAnsi="Malgun Gothic Semilight" w:cs="Malgun Gothic Semilight" w:hint="eastAsia"/>
                <w:color w:val="000000"/>
                <w:sz w:val="20"/>
                <w:szCs w:val="20"/>
              </w:rPr>
              <w:t>0</w:t>
            </w:r>
            <w:r w:rsidRPr="00A415A2"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  <w:t>.91,0.76</w:t>
            </w:r>
          </w:p>
        </w:tc>
        <w:tc>
          <w:tcPr>
            <w:tcW w:w="4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B1677" w:rsidRPr="00A415A2" w:rsidRDefault="00921A0A" w:rsidP="00AB1677">
            <w:pPr>
              <w:widowControl w:val="0"/>
              <w:autoSpaceDE w:val="0"/>
              <w:autoSpaceDN w:val="0"/>
              <w:spacing w:before="0" w:after="0" w:line="384" w:lineRule="auto"/>
              <w:jc w:val="center"/>
              <w:textAlignment w:val="baseline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  <w:r w:rsidRPr="00A415A2">
              <w:rPr>
                <w:rFonts w:ascii="Malgun Gothic Semilight" w:eastAsia="Malgun Gothic Semilight" w:hAnsi="Malgun Gothic Semilight" w:cs="Malgun Gothic Semilight" w:hint="eastAsia"/>
                <w:color w:val="000000"/>
                <w:sz w:val="20"/>
                <w:szCs w:val="20"/>
              </w:rPr>
              <w:t>0</w:t>
            </w:r>
            <w:r w:rsidRPr="00A415A2"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  <w:t>.86,0.83</w:t>
            </w:r>
          </w:p>
        </w:tc>
        <w:tc>
          <w:tcPr>
            <w:tcW w:w="38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B1677" w:rsidRPr="00A415A2" w:rsidRDefault="00921A0A" w:rsidP="00AB1677">
            <w:pPr>
              <w:widowControl w:val="0"/>
              <w:autoSpaceDE w:val="0"/>
              <w:autoSpaceDN w:val="0"/>
              <w:spacing w:before="0" w:after="0" w:line="384" w:lineRule="auto"/>
              <w:jc w:val="center"/>
              <w:textAlignment w:val="baseline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  <w:r w:rsidRPr="00A415A2">
              <w:rPr>
                <w:rFonts w:ascii="Malgun Gothic Semilight" w:eastAsia="Malgun Gothic Semilight" w:hAnsi="Malgun Gothic Semilight" w:cs="Malgun Gothic Semilight" w:hint="eastAsia"/>
                <w:color w:val="000000"/>
                <w:sz w:val="20"/>
                <w:szCs w:val="20"/>
              </w:rPr>
              <w:t>0</w:t>
            </w:r>
            <w:r w:rsidRPr="00A415A2"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  <w:t>.88,0.79</w:t>
            </w:r>
          </w:p>
        </w:tc>
      </w:tr>
      <w:tr w:rsidR="00921A0A" w:rsidRPr="00A415A2" w:rsidTr="00921A0A">
        <w:trPr>
          <w:trHeight w:val="210"/>
        </w:trPr>
        <w:tc>
          <w:tcPr>
            <w:tcW w:w="1240" w:type="pct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AB1677" w:rsidRPr="00A415A2" w:rsidRDefault="00AB1677" w:rsidP="00AB1677">
            <w:pPr>
              <w:spacing w:before="0" w:after="0" w:line="240" w:lineRule="auto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</w:p>
        </w:tc>
        <w:tc>
          <w:tcPr>
            <w:tcW w:w="824" w:type="pct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AB1677" w:rsidRPr="00A415A2" w:rsidRDefault="00AB1677" w:rsidP="00AB1677">
            <w:pPr>
              <w:spacing w:before="0" w:after="0" w:line="240" w:lineRule="auto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</w:p>
        </w:tc>
        <w:tc>
          <w:tcPr>
            <w:tcW w:w="143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B1677" w:rsidRPr="00A415A2" w:rsidRDefault="00AB1677" w:rsidP="00AB1677">
            <w:pPr>
              <w:widowControl w:val="0"/>
              <w:autoSpaceDE w:val="0"/>
              <w:autoSpaceDN w:val="0"/>
              <w:spacing w:before="0" w:after="0" w:line="384" w:lineRule="auto"/>
              <w:jc w:val="center"/>
              <w:textAlignment w:val="baseline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  <w:r w:rsidRPr="00A415A2"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  <w:t>k=10</w:t>
            </w:r>
          </w:p>
        </w:tc>
        <w:tc>
          <w:tcPr>
            <w:tcW w:w="65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B1677" w:rsidRPr="00A415A2" w:rsidRDefault="00921A0A" w:rsidP="00AB1677">
            <w:pPr>
              <w:widowControl w:val="0"/>
              <w:autoSpaceDE w:val="0"/>
              <w:autoSpaceDN w:val="0"/>
              <w:spacing w:before="0" w:after="0" w:line="384" w:lineRule="auto"/>
              <w:jc w:val="center"/>
              <w:textAlignment w:val="baseline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  <w:r w:rsidRPr="00A415A2">
              <w:rPr>
                <w:rFonts w:ascii="Malgun Gothic Semilight" w:eastAsia="Malgun Gothic Semilight" w:hAnsi="Malgun Gothic Semilight" w:cs="Malgun Gothic Semilight" w:hint="eastAsia"/>
                <w:color w:val="000000"/>
                <w:sz w:val="20"/>
                <w:szCs w:val="20"/>
              </w:rPr>
              <w:t>0</w:t>
            </w:r>
            <w:r w:rsidRPr="00A415A2"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  <w:t>.88,0.74</w:t>
            </w:r>
          </w:p>
        </w:tc>
        <w:tc>
          <w:tcPr>
            <w:tcW w:w="4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B1677" w:rsidRPr="00A415A2" w:rsidRDefault="00921A0A" w:rsidP="00AB1677">
            <w:pPr>
              <w:widowControl w:val="0"/>
              <w:autoSpaceDE w:val="0"/>
              <w:autoSpaceDN w:val="0"/>
              <w:spacing w:before="0" w:after="0" w:line="384" w:lineRule="auto"/>
              <w:jc w:val="center"/>
              <w:textAlignment w:val="baseline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  <w:r w:rsidRPr="00A415A2">
              <w:rPr>
                <w:rFonts w:ascii="Malgun Gothic Semilight" w:eastAsia="Malgun Gothic Semilight" w:hAnsi="Malgun Gothic Semilight" w:cs="Malgun Gothic Semilight" w:hint="eastAsia"/>
                <w:color w:val="000000"/>
                <w:sz w:val="20"/>
                <w:szCs w:val="20"/>
              </w:rPr>
              <w:t>0</w:t>
            </w:r>
            <w:r w:rsidRPr="00A415A2"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  <w:t>.86,0.77</w:t>
            </w:r>
          </w:p>
        </w:tc>
        <w:tc>
          <w:tcPr>
            <w:tcW w:w="38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B1677" w:rsidRPr="00A415A2" w:rsidRDefault="00921A0A" w:rsidP="00AB1677">
            <w:pPr>
              <w:widowControl w:val="0"/>
              <w:autoSpaceDE w:val="0"/>
              <w:autoSpaceDN w:val="0"/>
              <w:spacing w:before="0" w:after="0" w:line="384" w:lineRule="auto"/>
              <w:jc w:val="center"/>
              <w:textAlignment w:val="baseline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  <w:r w:rsidRPr="00A415A2">
              <w:rPr>
                <w:rFonts w:ascii="Malgun Gothic Semilight" w:eastAsia="Malgun Gothic Semilight" w:hAnsi="Malgun Gothic Semilight" w:cs="Malgun Gothic Semilight" w:hint="eastAsia"/>
                <w:color w:val="000000"/>
                <w:sz w:val="20"/>
                <w:szCs w:val="20"/>
              </w:rPr>
              <w:t>0</w:t>
            </w:r>
            <w:r w:rsidRPr="00A415A2"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  <w:t>.87,0.75</w:t>
            </w:r>
          </w:p>
        </w:tc>
      </w:tr>
      <w:tr w:rsidR="00921A0A" w:rsidRPr="00A415A2" w:rsidTr="00921A0A">
        <w:trPr>
          <w:trHeight w:val="210"/>
        </w:trPr>
        <w:tc>
          <w:tcPr>
            <w:tcW w:w="1240" w:type="pct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AB1677" w:rsidRPr="00A415A2" w:rsidRDefault="00AB1677" w:rsidP="00AB1677">
            <w:pPr>
              <w:spacing w:before="0" w:after="0" w:line="240" w:lineRule="auto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</w:p>
        </w:tc>
        <w:tc>
          <w:tcPr>
            <w:tcW w:w="824" w:type="pct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AB1677" w:rsidRPr="00A415A2" w:rsidRDefault="00AB1677" w:rsidP="00AB1677">
            <w:pPr>
              <w:spacing w:before="0" w:after="0" w:line="240" w:lineRule="auto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</w:p>
        </w:tc>
        <w:tc>
          <w:tcPr>
            <w:tcW w:w="143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B1677" w:rsidRPr="00A415A2" w:rsidRDefault="00AB1677" w:rsidP="00AB1677">
            <w:pPr>
              <w:widowControl w:val="0"/>
              <w:autoSpaceDE w:val="0"/>
              <w:autoSpaceDN w:val="0"/>
              <w:spacing w:before="0" w:after="0" w:line="384" w:lineRule="auto"/>
              <w:jc w:val="center"/>
              <w:textAlignment w:val="baseline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  <w:r w:rsidRPr="00A415A2"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  <w:t>k=20</w:t>
            </w:r>
          </w:p>
        </w:tc>
        <w:tc>
          <w:tcPr>
            <w:tcW w:w="65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B1677" w:rsidRPr="00A415A2" w:rsidRDefault="00921A0A" w:rsidP="00AB1677">
            <w:pPr>
              <w:widowControl w:val="0"/>
              <w:autoSpaceDE w:val="0"/>
              <w:autoSpaceDN w:val="0"/>
              <w:spacing w:before="0" w:after="0" w:line="384" w:lineRule="auto"/>
              <w:jc w:val="center"/>
              <w:textAlignment w:val="baseline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  <w:r w:rsidRPr="00A415A2">
              <w:rPr>
                <w:rFonts w:ascii="Malgun Gothic Semilight" w:eastAsia="Malgun Gothic Semilight" w:hAnsi="Malgun Gothic Semilight" w:cs="Malgun Gothic Semilight" w:hint="eastAsia"/>
                <w:color w:val="000000"/>
                <w:sz w:val="20"/>
                <w:szCs w:val="20"/>
              </w:rPr>
              <w:t>0</w:t>
            </w:r>
            <w:r w:rsidRPr="00A415A2"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  <w:t>.88,0.79</w:t>
            </w:r>
          </w:p>
        </w:tc>
        <w:tc>
          <w:tcPr>
            <w:tcW w:w="4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B1677" w:rsidRPr="00A415A2" w:rsidRDefault="00921A0A" w:rsidP="00AB1677">
            <w:pPr>
              <w:widowControl w:val="0"/>
              <w:autoSpaceDE w:val="0"/>
              <w:autoSpaceDN w:val="0"/>
              <w:spacing w:before="0" w:after="0" w:line="384" w:lineRule="auto"/>
              <w:jc w:val="center"/>
              <w:textAlignment w:val="baseline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  <w:r w:rsidRPr="00A415A2">
              <w:rPr>
                <w:rFonts w:ascii="Malgun Gothic Semilight" w:eastAsia="Malgun Gothic Semilight" w:hAnsi="Malgun Gothic Semilight" w:cs="Malgun Gothic Semilight" w:hint="eastAsia"/>
                <w:color w:val="000000"/>
                <w:sz w:val="20"/>
                <w:szCs w:val="20"/>
              </w:rPr>
              <w:t>0</w:t>
            </w:r>
            <w:r w:rsidRPr="00A415A2"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  <w:t>.90,0.77</w:t>
            </w:r>
          </w:p>
        </w:tc>
        <w:tc>
          <w:tcPr>
            <w:tcW w:w="38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B1677" w:rsidRPr="00A415A2" w:rsidRDefault="00921A0A" w:rsidP="00AB1677">
            <w:pPr>
              <w:widowControl w:val="0"/>
              <w:autoSpaceDE w:val="0"/>
              <w:autoSpaceDN w:val="0"/>
              <w:spacing w:before="0" w:after="0" w:line="384" w:lineRule="auto"/>
              <w:jc w:val="center"/>
              <w:textAlignment w:val="baseline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  <w:r w:rsidRPr="00A415A2">
              <w:rPr>
                <w:rFonts w:ascii="Malgun Gothic Semilight" w:eastAsia="Malgun Gothic Semilight" w:hAnsi="Malgun Gothic Semilight" w:cs="Malgun Gothic Semilight" w:hint="eastAsia"/>
                <w:color w:val="000000"/>
                <w:sz w:val="20"/>
                <w:szCs w:val="20"/>
              </w:rPr>
              <w:t>0</w:t>
            </w:r>
            <w:r w:rsidRPr="00A415A2"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  <w:t>.89,0.78</w:t>
            </w:r>
          </w:p>
        </w:tc>
      </w:tr>
      <w:tr w:rsidR="00921A0A" w:rsidRPr="00A415A2" w:rsidTr="00921A0A">
        <w:trPr>
          <w:trHeight w:val="210"/>
        </w:trPr>
        <w:tc>
          <w:tcPr>
            <w:tcW w:w="1240" w:type="pct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AB1677" w:rsidRPr="00A415A2" w:rsidRDefault="00AB1677" w:rsidP="00AB1677">
            <w:pPr>
              <w:spacing w:before="0" w:after="0" w:line="240" w:lineRule="auto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</w:p>
        </w:tc>
        <w:tc>
          <w:tcPr>
            <w:tcW w:w="824" w:type="pct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AB1677" w:rsidRPr="00A415A2" w:rsidRDefault="00AB1677" w:rsidP="00AB1677">
            <w:pPr>
              <w:spacing w:before="0" w:after="0" w:line="240" w:lineRule="auto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</w:p>
        </w:tc>
        <w:tc>
          <w:tcPr>
            <w:tcW w:w="143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B1677" w:rsidRPr="00A415A2" w:rsidRDefault="00AB1677" w:rsidP="00AB1677">
            <w:pPr>
              <w:widowControl w:val="0"/>
              <w:autoSpaceDE w:val="0"/>
              <w:autoSpaceDN w:val="0"/>
              <w:spacing w:before="0" w:after="0" w:line="384" w:lineRule="auto"/>
              <w:jc w:val="center"/>
              <w:textAlignment w:val="baseline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  <w:r w:rsidRPr="00A415A2"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  <w:t>k=30</w:t>
            </w:r>
          </w:p>
        </w:tc>
        <w:tc>
          <w:tcPr>
            <w:tcW w:w="65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B1677" w:rsidRPr="00A415A2" w:rsidRDefault="00921A0A" w:rsidP="00AB1677">
            <w:pPr>
              <w:widowControl w:val="0"/>
              <w:autoSpaceDE w:val="0"/>
              <w:autoSpaceDN w:val="0"/>
              <w:spacing w:before="0" w:after="0" w:line="384" w:lineRule="auto"/>
              <w:jc w:val="center"/>
              <w:textAlignment w:val="baseline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  <w:r w:rsidRPr="00A415A2">
              <w:rPr>
                <w:rFonts w:ascii="Malgun Gothic Semilight" w:eastAsia="Malgun Gothic Semilight" w:hAnsi="Malgun Gothic Semilight" w:cs="Malgun Gothic Semilight" w:hint="eastAsia"/>
                <w:color w:val="000000"/>
                <w:sz w:val="20"/>
                <w:szCs w:val="20"/>
              </w:rPr>
              <w:t>0</w:t>
            </w:r>
            <w:r w:rsidRPr="00A415A2"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  <w:t>.88,0.77</w:t>
            </w:r>
          </w:p>
        </w:tc>
        <w:tc>
          <w:tcPr>
            <w:tcW w:w="4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B1677" w:rsidRPr="00A415A2" w:rsidRDefault="00921A0A" w:rsidP="00AB1677">
            <w:pPr>
              <w:widowControl w:val="0"/>
              <w:autoSpaceDE w:val="0"/>
              <w:autoSpaceDN w:val="0"/>
              <w:spacing w:before="0" w:after="0" w:line="384" w:lineRule="auto"/>
              <w:jc w:val="center"/>
              <w:textAlignment w:val="baseline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  <w:r w:rsidRPr="00A415A2">
              <w:rPr>
                <w:rFonts w:ascii="Malgun Gothic Semilight" w:eastAsia="Malgun Gothic Semilight" w:hAnsi="Malgun Gothic Semilight" w:cs="Malgun Gothic Semilight" w:hint="eastAsia"/>
                <w:color w:val="000000"/>
                <w:sz w:val="20"/>
                <w:szCs w:val="20"/>
              </w:rPr>
              <w:t>0</w:t>
            </w:r>
            <w:r w:rsidRPr="00A415A2"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  <w:t>.88,0.77</w:t>
            </w:r>
          </w:p>
        </w:tc>
        <w:tc>
          <w:tcPr>
            <w:tcW w:w="38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B1677" w:rsidRPr="00A415A2" w:rsidRDefault="00921A0A" w:rsidP="00AB1677">
            <w:pPr>
              <w:widowControl w:val="0"/>
              <w:autoSpaceDE w:val="0"/>
              <w:autoSpaceDN w:val="0"/>
              <w:spacing w:before="0" w:after="0" w:line="384" w:lineRule="auto"/>
              <w:jc w:val="center"/>
              <w:textAlignment w:val="baseline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  <w:r w:rsidRPr="00A415A2">
              <w:rPr>
                <w:rFonts w:ascii="Malgun Gothic Semilight" w:eastAsia="Malgun Gothic Semilight" w:hAnsi="Malgun Gothic Semilight" w:cs="Malgun Gothic Semilight" w:hint="eastAsia"/>
                <w:color w:val="000000"/>
                <w:sz w:val="20"/>
                <w:szCs w:val="20"/>
              </w:rPr>
              <w:t>0</w:t>
            </w:r>
            <w:r w:rsidRPr="00A415A2"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  <w:t>.88,0.77</w:t>
            </w:r>
          </w:p>
        </w:tc>
      </w:tr>
      <w:tr w:rsidR="00921A0A" w:rsidRPr="00A415A2" w:rsidTr="00921A0A">
        <w:trPr>
          <w:trHeight w:val="210"/>
        </w:trPr>
        <w:tc>
          <w:tcPr>
            <w:tcW w:w="1240" w:type="pct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AB1677" w:rsidRPr="00A415A2" w:rsidRDefault="00AB1677" w:rsidP="00AB1677">
            <w:pPr>
              <w:spacing w:before="0" w:after="0" w:line="240" w:lineRule="auto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</w:p>
        </w:tc>
        <w:tc>
          <w:tcPr>
            <w:tcW w:w="824" w:type="pct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176A" w:rsidRPr="0025176A" w:rsidRDefault="0025176A" w:rsidP="0025176A">
            <w:pPr>
              <w:widowControl w:val="0"/>
              <w:autoSpaceDE w:val="0"/>
              <w:autoSpaceDN w:val="0"/>
              <w:spacing w:before="0" w:after="0" w:line="384" w:lineRule="auto"/>
              <w:jc w:val="center"/>
              <w:textAlignment w:val="baseline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  <w:r w:rsidRPr="0025176A"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  <w:t>weights</w:t>
            </w:r>
          </w:p>
          <w:p w:rsidR="00AB1677" w:rsidRPr="00A415A2" w:rsidRDefault="00AB1677" w:rsidP="00AB1677">
            <w:pPr>
              <w:widowControl w:val="0"/>
              <w:autoSpaceDE w:val="0"/>
              <w:autoSpaceDN w:val="0"/>
              <w:spacing w:before="0" w:after="0" w:line="384" w:lineRule="auto"/>
              <w:jc w:val="center"/>
              <w:textAlignment w:val="baseline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  <w:proofErr w:type="gramStart"/>
            <w:r w:rsidRPr="00A415A2"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  <w:t>=‘</w:t>
            </w:r>
            <w:proofErr w:type="gramEnd"/>
            <w:r w:rsidRPr="00A415A2"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  <w:t>distance’</w:t>
            </w:r>
          </w:p>
        </w:tc>
        <w:tc>
          <w:tcPr>
            <w:tcW w:w="143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B1677" w:rsidRPr="00A415A2" w:rsidRDefault="00AB1677" w:rsidP="00AB1677">
            <w:pPr>
              <w:widowControl w:val="0"/>
              <w:autoSpaceDE w:val="0"/>
              <w:autoSpaceDN w:val="0"/>
              <w:spacing w:before="0" w:after="0" w:line="384" w:lineRule="auto"/>
              <w:jc w:val="center"/>
              <w:textAlignment w:val="baseline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  <w:r w:rsidRPr="00A415A2"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  <w:t>k=1</w:t>
            </w:r>
          </w:p>
        </w:tc>
        <w:tc>
          <w:tcPr>
            <w:tcW w:w="65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B1677" w:rsidRPr="00A415A2" w:rsidRDefault="00921A0A" w:rsidP="00AB1677">
            <w:pPr>
              <w:widowControl w:val="0"/>
              <w:autoSpaceDE w:val="0"/>
              <w:autoSpaceDN w:val="0"/>
              <w:spacing w:before="0" w:after="0" w:line="384" w:lineRule="auto"/>
              <w:jc w:val="center"/>
              <w:textAlignment w:val="baseline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  <w:r w:rsidRPr="00A415A2">
              <w:rPr>
                <w:rFonts w:ascii="Malgun Gothic Semilight" w:eastAsia="Malgun Gothic Semilight" w:hAnsi="Malgun Gothic Semilight" w:cs="Malgun Gothic Semilight" w:hint="eastAsia"/>
                <w:color w:val="000000"/>
                <w:sz w:val="20"/>
                <w:szCs w:val="20"/>
              </w:rPr>
              <w:t>0</w:t>
            </w:r>
            <w:r w:rsidRPr="00A415A2"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  <w:t>.90,0.80</w:t>
            </w:r>
          </w:p>
        </w:tc>
        <w:tc>
          <w:tcPr>
            <w:tcW w:w="4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B1677" w:rsidRPr="00A415A2" w:rsidRDefault="00921A0A" w:rsidP="00AB1677">
            <w:pPr>
              <w:widowControl w:val="0"/>
              <w:autoSpaceDE w:val="0"/>
              <w:autoSpaceDN w:val="0"/>
              <w:spacing w:before="0" w:after="0" w:line="384" w:lineRule="auto"/>
              <w:jc w:val="center"/>
              <w:textAlignment w:val="baseline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  <w:r w:rsidRPr="00A415A2">
              <w:rPr>
                <w:rFonts w:ascii="Malgun Gothic Semilight" w:eastAsia="Malgun Gothic Semilight" w:hAnsi="Malgun Gothic Semilight" w:cs="Malgun Gothic Semilight" w:hint="eastAsia"/>
                <w:color w:val="000000"/>
                <w:sz w:val="20"/>
                <w:szCs w:val="20"/>
              </w:rPr>
              <w:t>0</w:t>
            </w:r>
            <w:r w:rsidRPr="00A415A2"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  <w:t>.90,0.80</w:t>
            </w:r>
          </w:p>
        </w:tc>
        <w:tc>
          <w:tcPr>
            <w:tcW w:w="38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B1677" w:rsidRPr="00A415A2" w:rsidRDefault="00921A0A" w:rsidP="00AB1677">
            <w:pPr>
              <w:widowControl w:val="0"/>
              <w:autoSpaceDE w:val="0"/>
              <w:autoSpaceDN w:val="0"/>
              <w:spacing w:before="0" w:after="0" w:line="384" w:lineRule="auto"/>
              <w:jc w:val="center"/>
              <w:textAlignment w:val="baseline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  <w:r w:rsidRPr="00A415A2">
              <w:rPr>
                <w:rFonts w:ascii="Malgun Gothic Semilight" w:eastAsia="Malgun Gothic Semilight" w:hAnsi="Malgun Gothic Semilight" w:cs="Malgun Gothic Semilight" w:hint="eastAsia"/>
                <w:color w:val="000000"/>
                <w:sz w:val="20"/>
                <w:szCs w:val="20"/>
              </w:rPr>
              <w:t>0</w:t>
            </w:r>
            <w:r w:rsidRPr="00A415A2"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  <w:t>.90,0.80</w:t>
            </w:r>
          </w:p>
        </w:tc>
      </w:tr>
      <w:tr w:rsidR="00921A0A" w:rsidRPr="00A415A2" w:rsidTr="00921A0A">
        <w:trPr>
          <w:trHeight w:val="210"/>
        </w:trPr>
        <w:tc>
          <w:tcPr>
            <w:tcW w:w="1240" w:type="pct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AB1677" w:rsidRPr="00A415A2" w:rsidRDefault="00AB1677" w:rsidP="00AB1677">
            <w:pPr>
              <w:spacing w:before="0" w:after="0" w:line="240" w:lineRule="auto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</w:p>
        </w:tc>
        <w:tc>
          <w:tcPr>
            <w:tcW w:w="824" w:type="pct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AB1677" w:rsidRPr="00A415A2" w:rsidRDefault="00AB1677" w:rsidP="00AB1677">
            <w:pPr>
              <w:spacing w:before="0" w:after="0" w:line="240" w:lineRule="auto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</w:p>
        </w:tc>
        <w:tc>
          <w:tcPr>
            <w:tcW w:w="143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B1677" w:rsidRPr="00A415A2" w:rsidRDefault="00AB1677" w:rsidP="00AB1677">
            <w:pPr>
              <w:widowControl w:val="0"/>
              <w:autoSpaceDE w:val="0"/>
              <w:autoSpaceDN w:val="0"/>
              <w:spacing w:before="0" w:after="0" w:line="384" w:lineRule="auto"/>
              <w:jc w:val="center"/>
              <w:textAlignment w:val="baseline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  <w:r w:rsidRPr="00A415A2"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  <w:t>k=5</w:t>
            </w:r>
          </w:p>
        </w:tc>
        <w:tc>
          <w:tcPr>
            <w:tcW w:w="65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B1677" w:rsidRPr="00A415A2" w:rsidRDefault="00921A0A" w:rsidP="00AB1677">
            <w:pPr>
              <w:widowControl w:val="0"/>
              <w:autoSpaceDE w:val="0"/>
              <w:autoSpaceDN w:val="0"/>
              <w:spacing w:before="0" w:after="0" w:line="384" w:lineRule="auto"/>
              <w:jc w:val="center"/>
              <w:textAlignment w:val="baseline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  <w:r w:rsidRPr="00A415A2">
              <w:rPr>
                <w:rFonts w:ascii="Malgun Gothic Semilight" w:eastAsia="Malgun Gothic Semilight" w:hAnsi="Malgun Gothic Semilight" w:cs="Malgun Gothic Semilight" w:hint="eastAsia"/>
                <w:color w:val="000000"/>
                <w:sz w:val="20"/>
                <w:szCs w:val="20"/>
              </w:rPr>
              <w:t>0</w:t>
            </w:r>
            <w:r w:rsidRPr="00A415A2"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  <w:t>.91,0.78</w:t>
            </w:r>
          </w:p>
        </w:tc>
        <w:tc>
          <w:tcPr>
            <w:tcW w:w="4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B1677" w:rsidRPr="00A415A2" w:rsidRDefault="00921A0A" w:rsidP="00AB1677">
            <w:pPr>
              <w:widowControl w:val="0"/>
              <w:autoSpaceDE w:val="0"/>
              <w:autoSpaceDN w:val="0"/>
              <w:spacing w:before="0" w:after="0" w:line="384" w:lineRule="auto"/>
              <w:jc w:val="center"/>
              <w:textAlignment w:val="baseline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  <w:r w:rsidRPr="00A415A2">
              <w:rPr>
                <w:rFonts w:ascii="Malgun Gothic Semilight" w:eastAsia="Malgun Gothic Semilight" w:hAnsi="Malgun Gothic Semilight" w:cs="Malgun Gothic Semilight" w:hint="eastAsia"/>
                <w:color w:val="000000"/>
                <w:sz w:val="20"/>
                <w:szCs w:val="20"/>
              </w:rPr>
              <w:t>0</w:t>
            </w:r>
            <w:r w:rsidRPr="00A415A2"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  <w:t>.88,0.83</w:t>
            </w:r>
          </w:p>
        </w:tc>
        <w:tc>
          <w:tcPr>
            <w:tcW w:w="38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B1677" w:rsidRPr="00A415A2" w:rsidRDefault="00921A0A" w:rsidP="00AB1677">
            <w:pPr>
              <w:widowControl w:val="0"/>
              <w:autoSpaceDE w:val="0"/>
              <w:autoSpaceDN w:val="0"/>
              <w:spacing w:before="0" w:after="0" w:line="384" w:lineRule="auto"/>
              <w:jc w:val="center"/>
              <w:textAlignment w:val="baseline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  <w:r w:rsidRPr="00A415A2">
              <w:rPr>
                <w:rFonts w:ascii="Malgun Gothic Semilight" w:eastAsia="Malgun Gothic Semilight" w:hAnsi="Malgun Gothic Semilight" w:cs="Malgun Gothic Semilight" w:hint="eastAsia"/>
                <w:color w:val="000000"/>
                <w:sz w:val="20"/>
                <w:szCs w:val="20"/>
              </w:rPr>
              <w:t>0</w:t>
            </w:r>
            <w:r w:rsidRPr="00A415A2"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  <w:t>.89,0.81</w:t>
            </w:r>
          </w:p>
        </w:tc>
      </w:tr>
      <w:tr w:rsidR="00921A0A" w:rsidRPr="00A415A2" w:rsidTr="00921A0A">
        <w:trPr>
          <w:trHeight w:val="210"/>
        </w:trPr>
        <w:tc>
          <w:tcPr>
            <w:tcW w:w="1240" w:type="pct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AB1677" w:rsidRPr="00A415A2" w:rsidRDefault="00AB1677" w:rsidP="00AB1677">
            <w:pPr>
              <w:spacing w:before="0" w:after="0" w:line="240" w:lineRule="auto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</w:p>
        </w:tc>
        <w:tc>
          <w:tcPr>
            <w:tcW w:w="824" w:type="pct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AB1677" w:rsidRPr="00A415A2" w:rsidRDefault="00AB1677" w:rsidP="00AB1677">
            <w:pPr>
              <w:spacing w:before="0" w:after="0" w:line="240" w:lineRule="auto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</w:p>
        </w:tc>
        <w:tc>
          <w:tcPr>
            <w:tcW w:w="143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B1677" w:rsidRPr="00A415A2" w:rsidRDefault="00AB1677" w:rsidP="00AB1677">
            <w:pPr>
              <w:widowControl w:val="0"/>
              <w:autoSpaceDE w:val="0"/>
              <w:autoSpaceDN w:val="0"/>
              <w:spacing w:before="0" w:after="0" w:line="384" w:lineRule="auto"/>
              <w:jc w:val="center"/>
              <w:textAlignment w:val="baseline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  <w:r w:rsidRPr="00A415A2"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  <w:t>k=10</w:t>
            </w:r>
          </w:p>
        </w:tc>
        <w:tc>
          <w:tcPr>
            <w:tcW w:w="65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B1677" w:rsidRPr="00A415A2" w:rsidRDefault="00921A0A" w:rsidP="00AB1677">
            <w:pPr>
              <w:widowControl w:val="0"/>
              <w:autoSpaceDE w:val="0"/>
              <w:autoSpaceDN w:val="0"/>
              <w:spacing w:before="0" w:after="0" w:line="384" w:lineRule="auto"/>
              <w:jc w:val="center"/>
              <w:textAlignment w:val="baseline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  <w:r w:rsidRPr="00A415A2">
              <w:rPr>
                <w:rFonts w:ascii="Malgun Gothic Semilight" w:eastAsia="Malgun Gothic Semilight" w:hAnsi="Malgun Gothic Semilight" w:cs="Malgun Gothic Semilight" w:hint="eastAsia"/>
                <w:color w:val="000000"/>
                <w:sz w:val="20"/>
                <w:szCs w:val="20"/>
              </w:rPr>
              <w:t>0</w:t>
            </w:r>
            <w:r w:rsidRPr="00A415A2"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  <w:t>.89,0.75</w:t>
            </w:r>
          </w:p>
        </w:tc>
        <w:tc>
          <w:tcPr>
            <w:tcW w:w="4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B1677" w:rsidRPr="00A415A2" w:rsidRDefault="00921A0A" w:rsidP="00AB1677">
            <w:pPr>
              <w:widowControl w:val="0"/>
              <w:autoSpaceDE w:val="0"/>
              <w:autoSpaceDN w:val="0"/>
              <w:spacing w:before="0" w:after="0" w:line="384" w:lineRule="auto"/>
              <w:jc w:val="center"/>
              <w:textAlignment w:val="baseline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  <w:r w:rsidRPr="00A415A2">
              <w:rPr>
                <w:rFonts w:ascii="Malgun Gothic Semilight" w:eastAsia="Malgun Gothic Semilight" w:hAnsi="Malgun Gothic Semilight" w:cs="Malgun Gothic Semilight" w:hint="eastAsia"/>
                <w:color w:val="000000"/>
                <w:sz w:val="20"/>
                <w:szCs w:val="20"/>
              </w:rPr>
              <w:t>0</w:t>
            </w:r>
            <w:r w:rsidRPr="00A415A2"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  <w:t>.86,0.80</w:t>
            </w:r>
          </w:p>
        </w:tc>
        <w:tc>
          <w:tcPr>
            <w:tcW w:w="38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B1677" w:rsidRPr="00A415A2" w:rsidRDefault="00921A0A" w:rsidP="00AB1677">
            <w:pPr>
              <w:widowControl w:val="0"/>
              <w:autoSpaceDE w:val="0"/>
              <w:autoSpaceDN w:val="0"/>
              <w:spacing w:before="0" w:after="0" w:line="384" w:lineRule="auto"/>
              <w:jc w:val="center"/>
              <w:textAlignment w:val="baseline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  <w:r w:rsidRPr="00A415A2">
              <w:rPr>
                <w:rFonts w:ascii="Malgun Gothic Semilight" w:eastAsia="Malgun Gothic Semilight" w:hAnsi="Malgun Gothic Semilight" w:cs="Malgun Gothic Semilight" w:hint="eastAsia"/>
                <w:color w:val="000000"/>
                <w:sz w:val="20"/>
                <w:szCs w:val="20"/>
              </w:rPr>
              <w:t>0</w:t>
            </w:r>
            <w:r w:rsidRPr="00A415A2"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  <w:t>.88,0.77</w:t>
            </w:r>
          </w:p>
        </w:tc>
      </w:tr>
      <w:tr w:rsidR="00921A0A" w:rsidRPr="00A415A2" w:rsidTr="00921A0A">
        <w:trPr>
          <w:trHeight w:val="210"/>
        </w:trPr>
        <w:tc>
          <w:tcPr>
            <w:tcW w:w="1240" w:type="pct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AB1677" w:rsidRPr="00A415A2" w:rsidRDefault="00AB1677" w:rsidP="00AB1677">
            <w:pPr>
              <w:spacing w:before="0" w:after="0" w:line="240" w:lineRule="auto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</w:p>
        </w:tc>
        <w:tc>
          <w:tcPr>
            <w:tcW w:w="824" w:type="pct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AB1677" w:rsidRPr="00A415A2" w:rsidRDefault="00AB1677" w:rsidP="00AB1677">
            <w:pPr>
              <w:spacing w:before="0" w:after="0" w:line="240" w:lineRule="auto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</w:p>
        </w:tc>
        <w:tc>
          <w:tcPr>
            <w:tcW w:w="143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B1677" w:rsidRPr="00A415A2" w:rsidRDefault="00AB1677" w:rsidP="00AB1677">
            <w:pPr>
              <w:widowControl w:val="0"/>
              <w:autoSpaceDE w:val="0"/>
              <w:autoSpaceDN w:val="0"/>
              <w:spacing w:before="0" w:after="0" w:line="384" w:lineRule="auto"/>
              <w:jc w:val="center"/>
              <w:textAlignment w:val="baseline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  <w:r w:rsidRPr="00A415A2"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  <w:t>k=20</w:t>
            </w:r>
          </w:p>
        </w:tc>
        <w:tc>
          <w:tcPr>
            <w:tcW w:w="65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B1677" w:rsidRPr="00A415A2" w:rsidRDefault="00921A0A" w:rsidP="00AB1677">
            <w:pPr>
              <w:widowControl w:val="0"/>
              <w:autoSpaceDE w:val="0"/>
              <w:autoSpaceDN w:val="0"/>
              <w:spacing w:before="0" w:after="0" w:line="384" w:lineRule="auto"/>
              <w:jc w:val="center"/>
              <w:textAlignment w:val="baseline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  <w:r w:rsidRPr="00A415A2">
              <w:rPr>
                <w:rFonts w:ascii="Malgun Gothic Semilight" w:eastAsia="Malgun Gothic Semilight" w:hAnsi="Malgun Gothic Semilight" w:cs="Malgun Gothic Semilight" w:hint="eastAsia"/>
                <w:color w:val="000000"/>
                <w:sz w:val="20"/>
                <w:szCs w:val="20"/>
              </w:rPr>
              <w:t>0</w:t>
            </w:r>
            <w:r w:rsidRPr="00A415A2"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  <w:t>.88,0.77</w:t>
            </w:r>
          </w:p>
        </w:tc>
        <w:tc>
          <w:tcPr>
            <w:tcW w:w="4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B1677" w:rsidRPr="00A415A2" w:rsidRDefault="00921A0A" w:rsidP="00AB1677">
            <w:pPr>
              <w:widowControl w:val="0"/>
              <w:autoSpaceDE w:val="0"/>
              <w:autoSpaceDN w:val="0"/>
              <w:spacing w:before="0" w:after="0" w:line="384" w:lineRule="auto"/>
              <w:jc w:val="center"/>
              <w:textAlignment w:val="baseline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  <w:r w:rsidRPr="00A415A2">
              <w:rPr>
                <w:rFonts w:ascii="Malgun Gothic Semilight" w:eastAsia="Malgun Gothic Semilight" w:hAnsi="Malgun Gothic Semilight" w:cs="Malgun Gothic Semilight" w:hint="eastAsia"/>
                <w:color w:val="000000"/>
                <w:sz w:val="20"/>
                <w:szCs w:val="20"/>
              </w:rPr>
              <w:t>0</w:t>
            </w:r>
            <w:r w:rsidRPr="00A415A2"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  <w:t>.88,0.77</w:t>
            </w:r>
          </w:p>
        </w:tc>
        <w:tc>
          <w:tcPr>
            <w:tcW w:w="38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B1677" w:rsidRPr="00A415A2" w:rsidRDefault="00921A0A" w:rsidP="00AB1677">
            <w:pPr>
              <w:widowControl w:val="0"/>
              <w:autoSpaceDE w:val="0"/>
              <w:autoSpaceDN w:val="0"/>
              <w:spacing w:before="0" w:after="0" w:line="384" w:lineRule="auto"/>
              <w:jc w:val="center"/>
              <w:textAlignment w:val="baseline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  <w:r w:rsidRPr="00A415A2">
              <w:rPr>
                <w:rFonts w:ascii="Malgun Gothic Semilight" w:eastAsia="Malgun Gothic Semilight" w:hAnsi="Malgun Gothic Semilight" w:cs="Malgun Gothic Semilight" w:hint="eastAsia"/>
                <w:color w:val="000000"/>
                <w:sz w:val="20"/>
                <w:szCs w:val="20"/>
              </w:rPr>
              <w:t>0</w:t>
            </w:r>
            <w:r w:rsidRPr="00A415A2"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  <w:t>.88,0.77</w:t>
            </w:r>
          </w:p>
        </w:tc>
      </w:tr>
      <w:tr w:rsidR="00921A0A" w:rsidRPr="00A415A2" w:rsidTr="00921A0A">
        <w:trPr>
          <w:trHeight w:val="268"/>
        </w:trPr>
        <w:tc>
          <w:tcPr>
            <w:tcW w:w="1240" w:type="pct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AB1677" w:rsidRPr="00A415A2" w:rsidRDefault="00AB1677" w:rsidP="00AB1677">
            <w:pPr>
              <w:spacing w:before="0" w:after="0" w:line="240" w:lineRule="auto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</w:p>
        </w:tc>
        <w:tc>
          <w:tcPr>
            <w:tcW w:w="824" w:type="pct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AB1677" w:rsidRPr="00A415A2" w:rsidRDefault="00AB1677" w:rsidP="00AB1677">
            <w:pPr>
              <w:spacing w:before="0" w:after="0" w:line="240" w:lineRule="auto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</w:p>
        </w:tc>
        <w:tc>
          <w:tcPr>
            <w:tcW w:w="143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B1677" w:rsidRPr="00A415A2" w:rsidRDefault="00AB1677" w:rsidP="00AB1677">
            <w:pPr>
              <w:widowControl w:val="0"/>
              <w:autoSpaceDE w:val="0"/>
              <w:autoSpaceDN w:val="0"/>
              <w:spacing w:before="0" w:after="0" w:line="384" w:lineRule="auto"/>
              <w:jc w:val="center"/>
              <w:textAlignment w:val="baseline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  <w:r w:rsidRPr="00A415A2"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  <w:t>k=30</w:t>
            </w:r>
          </w:p>
        </w:tc>
        <w:tc>
          <w:tcPr>
            <w:tcW w:w="65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B1677" w:rsidRPr="00A415A2" w:rsidRDefault="00921A0A" w:rsidP="00AB1677">
            <w:pPr>
              <w:widowControl w:val="0"/>
              <w:autoSpaceDE w:val="0"/>
              <w:autoSpaceDN w:val="0"/>
              <w:spacing w:before="0" w:after="0" w:line="384" w:lineRule="auto"/>
              <w:jc w:val="center"/>
              <w:textAlignment w:val="baseline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  <w:r w:rsidRPr="00A415A2">
              <w:rPr>
                <w:rFonts w:ascii="Malgun Gothic Semilight" w:eastAsia="Malgun Gothic Semilight" w:hAnsi="Malgun Gothic Semilight" w:cs="Malgun Gothic Semilight" w:hint="eastAsia"/>
                <w:color w:val="000000"/>
                <w:sz w:val="20"/>
                <w:szCs w:val="20"/>
              </w:rPr>
              <w:t>0</w:t>
            </w:r>
            <w:r w:rsidRPr="00A415A2"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  <w:t>.88,0.77</w:t>
            </w:r>
          </w:p>
        </w:tc>
        <w:tc>
          <w:tcPr>
            <w:tcW w:w="4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B1677" w:rsidRPr="00A415A2" w:rsidRDefault="00921A0A" w:rsidP="00AB1677">
            <w:pPr>
              <w:widowControl w:val="0"/>
              <w:autoSpaceDE w:val="0"/>
              <w:autoSpaceDN w:val="0"/>
              <w:spacing w:before="0" w:after="0" w:line="384" w:lineRule="auto"/>
              <w:jc w:val="center"/>
              <w:textAlignment w:val="baseline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  <w:r w:rsidRPr="00A415A2">
              <w:rPr>
                <w:rFonts w:ascii="Malgun Gothic Semilight" w:eastAsia="Malgun Gothic Semilight" w:hAnsi="Malgun Gothic Semilight" w:cs="Malgun Gothic Semilight" w:hint="eastAsia"/>
                <w:color w:val="000000"/>
                <w:sz w:val="20"/>
                <w:szCs w:val="20"/>
              </w:rPr>
              <w:t>0</w:t>
            </w:r>
            <w:r w:rsidRPr="00A415A2"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  <w:t>.88,0.77</w:t>
            </w:r>
          </w:p>
        </w:tc>
        <w:tc>
          <w:tcPr>
            <w:tcW w:w="38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B1677" w:rsidRPr="00A415A2" w:rsidRDefault="00921A0A" w:rsidP="00AB1677">
            <w:pPr>
              <w:widowControl w:val="0"/>
              <w:autoSpaceDE w:val="0"/>
              <w:autoSpaceDN w:val="0"/>
              <w:spacing w:before="0" w:after="0" w:line="384" w:lineRule="auto"/>
              <w:jc w:val="center"/>
              <w:textAlignment w:val="baseline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  <w:r w:rsidRPr="00A415A2">
              <w:rPr>
                <w:rFonts w:ascii="Malgun Gothic Semilight" w:eastAsia="Malgun Gothic Semilight" w:hAnsi="Malgun Gothic Semilight" w:cs="Malgun Gothic Semilight" w:hint="eastAsia"/>
                <w:color w:val="000000"/>
                <w:sz w:val="20"/>
                <w:szCs w:val="20"/>
              </w:rPr>
              <w:t>0</w:t>
            </w:r>
            <w:r w:rsidRPr="00A415A2"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  <w:t>.88,0.77</w:t>
            </w:r>
          </w:p>
        </w:tc>
      </w:tr>
    </w:tbl>
    <w:p w:rsidR="00466EE5" w:rsidRPr="00A415A2" w:rsidRDefault="00466EE5" w:rsidP="00466EE5">
      <w:pPr>
        <w:widowControl w:val="0"/>
        <w:numPr>
          <w:ilvl w:val="0"/>
          <w:numId w:val="28"/>
        </w:numPr>
        <w:wordWrap w:val="0"/>
        <w:autoSpaceDE w:val="0"/>
        <w:autoSpaceDN w:val="0"/>
        <w:spacing w:before="0" w:after="0" w:line="384" w:lineRule="auto"/>
        <w:jc w:val="both"/>
        <w:textAlignment w:val="baseline"/>
        <w:rPr>
          <w:rFonts w:ascii="Malgun Gothic Semilight" w:eastAsia="Malgun Gothic Semilight" w:hAnsi="Malgun Gothic Semilight" w:cs="Malgun Gothic Semilight"/>
          <w:color w:val="000000"/>
          <w:sz w:val="20"/>
          <w:szCs w:val="20"/>
        </w:rPr>
      </w:pPr>
      <w:r w:rsidRPr="00A415A2">
        <w:rPr>
          <w:rFonts w:ascii="Malgun Gothic Semilight" w:eastAsia="Malgun Gothic Semilight" w:hAnsi="Malgun Gothic Semilight" w:cs="Malgun Gothic Semilight" w:hint="eastAsia"/>
          <w:color w:val="000000"/>
          <w:spacing w:val="-2"/>
          <w:sz w:val="20"/>
          <w:szCs w:val="20"/>
        </w:rPr>
        <w:lastRenderedPageBreak/>
        <w:t xml:space="preserve">①의 결과를 </w:t>
      </w:r>
      <w:proofErr w:type="gramStart"/>
      <w:r w:rsidRPr="00A415A2">
        <w:rPr>
          <w:rFonts w:ascii="Malgun Gothic Semilight" w:eastAsia="Malgun Gothic Semilight" w:hAnsi="Malgun Gothic Semilight" w:cs="Malgun Gothic Semilight" w:hint="eastAsia"/>
          <w:color w:val="000000"/>
          <w:spacing w:val="-2"/>
          <w:sz w:val="20"/>
          <w:szCs w:val="20"/>
        </w:rPr>
        <w:t xml:space="preserve">해석한다면 </w:t>
      </w:r>
      <w:r w:rsidRPr="00A415A2">
        <w:rPr>
          <w:rFonts w:ascii="Malgun Gothic Semilight" w:eastAsia="Malgun Gothic Semilight" w:hAnsi="Malgun Gothic Semilight" w:cs="Malgun Gothic Semilight"/>
          <w:color w:val="000000"/>
          <w:spacing w:val="-2"/>
          <w:sz w:val="20"/>
          <w:szCs w:val="20"/>
        </w:rPr>
        <w:t>?</w:t>
      </w:r>
      <w:proofErr w:type="gramEnd"/>
    </w:p>
    <w:p w:rsidR="00657D72" w:rsidRPr="00A415A2" w:rsidRDefault="00657D72" w:rsidP="00657D72">
      <w:pPr>
        <w:keepNext/>
        <w:widowControl w:val="0"/>
        <w:wordWrap w:val="0"/>
        <w:autoSpaceDE w:val="0"/>
        <w:autoSpaceDN w:val="0"/>
        <w:spacing w:before="0" w:after="0" w:line="384" w:lineRule="auto"/>
        <w:jc w:val="both"/>
        <w:textAlignment w:val="baseline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A415A2">
        <w:rPr>
          <w:rFonts w:ascii="Malgun Gothic Semilight" w:eastAsia="Malgun Gothic Semilight" w:hAnsi="Malgun Gothic Semilight" w:cs="Malgun Gothic Semilight"/>
          <w:noProof/>
          <w:sz w:val="20"/>
          <w:szCs w:val="20"/>
        </w:rPr>
        <w:drawing>
          <wp:inline distT="0" distB="0" distL="0" distR="0" wp14:anchorId="6F5D89B8" wp14:editId="7BA311F9">
            <wp:extent cx="5732145" cy="1308735"/>
            <wp:effectExtent l="0" t="0" r="1905" b="571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D72" w:rsidRPr="00A415A2" w:rsidRDefault="00280A65" w:rsidP="00657D72">
      <w:pPr>
        <w:pStyle w:val="a9"/>
        <w:jc w:val="both"/>
        <w:rPr>
          <w:rFonts w:ascii="Malgun Gothic Semilight" w:eastAsia="Malgun Gothic Semilight" w:hAnsi="Malgun Gothic Semilight" w:cs="Malgun Gothic Semilight"/>
          <w:b w:val="0"/>
          <w:color w:val="002060"/>
          <w:sz w:val="20"/>
          <w:szCs w:val="20"/>
        </w:rPr>
      </w:pPr>
      <w:r w:rsidRPr="00A415A2">
        <w:rPr>
          <w:rFonts w:ascii="Malgun Gothic Semilight" w:eastAsia="Malgun Gothic Semilight" w:hAnsi="Malgun Gothic Semilight" w:cs="Malgun Gothic Semilight" w:hint="eastAsia"/>
          <w:b w:val="0"/>
          <w:color w:val="002060"/>
          <w:sz w:val="20"/>
          <w:szCs w:val="20"/>
        </w:rPr>
        <w:t>[그림1</w:t>
      </w:r>
      <w:r w:rsidRPr="00A415A2">
        <w:rPr>
          <w:rFonts w:ascii="Malgun Gothic Semilight" w:eastAsia="Malgun Gothic Semilight" w:hAnsi="Malgun Gothic Semilight" w:cs="Malgun Gothic Semilight"/>
          <w:b w:val="0"/>
          <w:color w:val="002060"/>
          <w:sz w:val="20"/>
          <w:szCs w:val="20"/>
        </w:rPr>
        <w:t xml:space="preserve">] </w:t>
      </w:r>
      <w:proofErr w:type="spellStart"/>
      <w:r w:rsidR="002E35BC" w:rsidRPr="00A415A2">
        <w:rPr>
          <w:rFonts w:ascii="Malgun Gothic Semilight" w:eastAsia="Malgun Gothic Semilight" w:hAnsi="Malgun Gothic Semilight" w:cs="Malgun Gothic Semilight" w:hint="eastAsia"/>
          <w:b w:val="0"/>
          <w:color w:val="002060"/>
          <w:sz w:val="20"/>
          <w:szCs w:val="20"/>
        </w:rPr>
        <w:t>컨퓨전</w:t>
      </w:r>
      <w:proofErr w:type="spellEnd"/>
      <w:r w:rsidR="002E35BC" w:rsidRPr="00A415A2">
        <w:rPr>
          <w:rFonts w:ascii="Malgun Gothic Semilight" w:eastAsia="Malgun Gothic Semilight" w:hAnsi="Malgun Gothic Semilight" w:cs="Malgun Gothic Semilight" w:hint="eastAsia"/>
          <w:b w:val="0"/>
          <w:color w:val="002060"/>
          <w:sz w:val="20"/>
          <w:szCs w:val="20"/>
        </w:rPr>
        <w:t xml:space="preserve"> 매트릭스 </w:t>
      </w:r>
      <w:r w:rsidR="002E35BC" w:rsidRPr="00A415A2">
        <w:rPr>
          <w:rFonts w:ascii="Malgun Gothic Semilight" w:eastAsia="Malgun Gothic Semilight" w:hAnsi="Malgun Gothic Semilight" w:cs="Malgun Gothic Semilight"/>
          <w:b w:val="0"/>
          <w:color w:val="002060"/>
          <w:sz w:val="20"/>
          <w:szCs w:val="20"/>
        </w:rPr>
        <w:t>(</w:t>
      </w:r>
      <w:proofErr w:type="gramStart"/>
      <w:r w:rsidR="002E35BC" w:rsidRPr="00A415A2">
        <w:rPr>
          <w:rFonts w:ascii="Malgun Gothic Semilight" w:eastAsia="Malgun Gothic Semilight" w:hAnsi="Malgun Gothic Semilight" w:cs="Malgun Gothic Semilight" w:hint="eastAsia"/>
          <w:b w:val="0"/>
          <w:color w:val="002060"/>
          <w:sz w:val="20"/>
          <w:szCs w:val="20"/>
        </w:rPr>
        <w:t>출처:</w:t>
      </w:r>
      <w:r w:rsidR="00657D72" w:rsidRPr="00A415A2">
        <w:rPr>
          <w:rFonts w:ascii="Malgun Gothic Semilight" w:eastAsia="Malgun Gothic Semilight" w:hAnsi="Malgun Gothic Semilight" w:cs="Malgun Gothic Semilight" w:hint="eastAsia"/>
          <w:b w:val="0"/>
          <w:color w:val="002060"/>
          <w:sz w:val="20"/>
          <w:szCs w:val="20"/>
        </w:rPr>
        <w:t>이수원</w:t>
      </w:r>
      <w:proofErr w:type="gramEnd"/>
      <w:r w:rsidR="00657D72" w:rsidRPr="00A415A2">
        <w:rPr>
          <w:rFonts w:ascii="Malgun Gothic Semilight" w:eastAsia="Malgun Gothic Semilight" w:hAnsi="Malgun Gothic Semilight" w:cs="Malgun Gothic Semilight" w:hint="eastAsia"/>
          <w:b w:val="0"/>
          <w:color w:val="002060"/>
          <w:sz w:val="20"/>
          <w:szCs w:val="20"/>
        </w:rPr>
        <w:t xml:space="preserve"> 교수님 </w:t>
      </w:r>
      <w:r w:rsidR="00657D72" w:rsidRPr="00A415A2">
        <w:rPr>
          <w:rFonts w:ascii="Malgun Gothic Semilight" w:eastAsia="Malgun Gothic Semilight" w:hAnsi="Malgun Gothic Semilight" w:cs="Malgun Gothic Semilight"/>
          <w:b w:val="0"/>
          <w:color w:val="002060"/>
          <w:sz w:val="20"/>
          <w:szCs w:val="20"/>
        </w:rPr>
        <w:t>11</w:t>
      </w:r>
      <w:r w:rsidR="00657D72" w:rsidRPr="00A415A2">
        <w:rPr>
          <w:rFonts w:ascii="Malgun Gothic Semilight" w:eastAsia="Malgun Gothic Semilight" w:hAnsi="Malgun Gothic Semilight" w:cs="Malgun Gothic Semilight" w:hint="eastAsia"/>
          <w:b w:val="0"/>
          <w:color w:val="002060"/>
          <w:sz w:val="20"/>
          <w:szCs w:val="20"/>
        </w:rPr>
        <w:t xml:space="preserve">강 강의 보조자료 </w:t>
      </w:r>
      <w:r w:rsidR="002E35BC" w:rsidRPr="00A415A2">
        <w:rPr>
          <w:rFonts w:ascii="Malgun Gothic Semilight" w:eastAsia="Malgun Gothic Semilight" w:hAnsi="Malgun Gothic Semilight" w:cs="Malgun Gothic Semilight"/>
          <w:b w:val="0"/>
          <w:color w:val="002060"/>
          <w:sz w:val="20"/>
          <w:szCs w:val="20"/>
        </w:rPr>
        <w:t>)</w:t>
      </w:r>
    </w:p>
    <w:p w:rsidR="004078CE" w:rsidRPr="00A415A2" w:rsidRDefault="00324A20" w:rsidP="00E13324">
      <w:pPr>
        <w:widowControl w:val="0"/>
        <w:wordWrap w:val="0"/>
        <w:autoSpaceDE w:val="0"/>
        <w:autoSpaceDN w:val="0"/>
        <w:spacing w:before="0" w:after="0" w:line="384" w:lineRule="auto"/>
        <w:ind w:leftChars="327" w:left="719" w:firstLineChars="100" w:firstLine="198"/>
        <w:jc w:val="both"/>
        <w:textAlignment w:val="baseline"/>
        <w:rPr>
          <w:rFonts w:ascii="Malgun Gothic Semilight" w:eastAsia="Malgun Gothic Semilight" w:hAnsi="Malgun Gothic Semilight" w:cs="Malgun Gothic Semilight" w:hint="eastAsia"/>
          <w:color w:val="000000"/>
          <w:sz w:val="20"/>
          <w:szCs w:val="20"/>
        </w:rPr>
      </w:pPr>
      <w:r w:rsidRPr="00A415A2">
        <w:rPr>
          <w:rFonts w:ascii="Malgun Gothic Semilight" w:eastAsia="Malgun Gothic Semilight" w:hAnsi="Malgun Gothic Semilight" w:cs="Malgun Gothic Semilight" w:hint="eastAsia"/>
          <w:color w:val="000000"/>
          <w:spacing w:val="-2"/>
          <w:sz w:val="20"/>
          <w:szCs w:val="20"/>
        </w:rPr>
        <w:t>①</w:t>
      </w:r>
      <w:r w:rsidRPr="00A415A2">
        <w:rPr>
          <w:rFonts w:ascii="Malgun Gothic Semilight" w:eastAsia="Malgun Gothic Semilight" w:hAnsi="Malgun Gothic Semilight" w:cs="Malgun Gothic Semilight" w:hint="eastAsia"/>
          <w:color w:val="000000"/>
          <w:sz w:val="20"/>
          <w:szCs w:val="20"/>
        </w:rPr>
        <w:t xml:space="preserve">의 </w:t>
      </w:r>
      <w:r w:rsidR="006B6500" w:rsidRPr="00A415A2">
        <w:rPr>
          <w:rFonts w:ascii="Malgun Gothic Semilight" w:eastAsia="Malgun Gothic Semilight" w:hAnsi="Malgun Gothic Semilight" w:cs="Malgun Gothic Semilight" w:hint="eastAsia"/>
          <w:color w:val="000000"/>
          <w:sz w:val="20"/>
          <w:szCs w:val="20"/>
        </w:rPr>
        <w:t xml:space="preserve">표의 </w:t>
      </w:r>
      <w:r w:rsidR="004078CE" w:rsidRPr="00A415A2">
        <w:rPr>
          <w:rFonts w:ascii="Malgun Gothic Semilight" w:eastAsia="Malgun Gothic Semilight" w:hAnsi="Malgun Gothic Semilight" w:cs="Malgun Gothic Semilight" w:hint="eastAsia"/>
          <w:color w:val="000000"/>
          <w:sz w:val="20"/>
          <w:szCs w:val="20"/>
        </w:rPr>
        <w:t>수치는</w:t>
      </w:r>
      <w:r w:rsidR="004078CE" w:rsidRPr="00A415A2">
        <w:rPr>
          <w:rFonts w:ascii="Malgun Gothic Semilight" w:eastAsia="Malgun Gothic Semilight" w:hAnsi="Malgun Gothic Semilight" w:cs="Malgun Gothic Semilight" w:hint="eastAsia"/>
          <w:color w:val="000000"/>
          <w:sz w:val="20"/>
          <w:szCs w:val="20"/>
        </w:rPr>
        <w:t xml:space="preserve"> </w:t>
      </w:r>
      <w:r w:rsidR="004078CE" w:rsidRPr="00A415A2">
        <w:rPr>
          <w:rFonts w:ascii="Malgun Gothic Semilight" w:eastAsia="Malgun Gothic Semilight" w:hAnsi="Malgun Gothic Semilight" w:cs="Malgun Gothic Semilight"/>
          <w:color w:val="000000"/>
          <w:sz w:val="20"/>
          <w:szCs w:val="20"/>
        </w:rPr>
        <w:t>Decision Tree</w:t>
      </w:r>
      <w:r w:rsidR="004078CE" w:rsidRPr="00A415A2">
        <w:rPr>
          <w:rFonts w:ascii="Malgun Gothic Semilight" w:eastAsia="Malgun Gothic Semilight" w:hAnsi="Malgun Gothic Semilight" w:cs="Malgun Gothic Semilight" w:hint="eastAsia"/>
          <w:color w:val="000000"/>
          <w:sz w:val="20"/>
          <w:szCs w:val="20"/>
        </w:rPr>
        <w:t xml:space="preserve">와 </w:t>
      </w:r>
      <w:r w:rsidR="004078CE" w:rsidRPr="00A415A2">
        <w:rPr>
          <w:rFonts w:ascii="Malgun Gothic Semilight" w:eastAsia="Malgun Gothic Semilight" w:hAnsi="Malgun Gothic Semilight" w:cs="Malgun Gothic Semilight"/>
          <w:color w:val="000000"/>
          <w:sz w:val="20"/>
          <w:szCs w:val="20"/>
        </w:rPr>
        <w:t>K Nearest Neighbor</w:t>
      </w:r>
      <w:r w:rsidR="004078CE" w:rsidRPr="00A415A2">
        <w:rPr>
          <w:rFonts w:ascii="Malgun Gothic Semilight" w:eastAsia="Malgun Gothic Semilight" w:hAnsi="Malgun Gothic Semilight" w:cs="Malgun Gothic Semilight"/>
          <w:color w:val="000000"/>
          <w:sz w:val="20"/>
          <w:szCs w:val="20"/>
        </w:rPr>
        <w:t xml:space="preserve"> </w:t>
      </w:r>
      <w:r w:rsidR="004078CE" w:rsidRPr="00A415A2">
        <w:rPr>
          <w:rFonts w:ascii="Malgun Gothic Semilight" w:eastAsia="Malgun Gothic Semilight" w:hAnsi="Malgun Gothic Semilight" w:cs="Malgun Gothic Semilight" w:hint="eastAsia"/>
          <w:color w:val="000000"/>
          <w:sz w:val="20"/>
          <w:szCs w:val="20"/>
        </w:rPr>
        <w:t>알고리즘을 이용</w:t>
      </w:r>
      <w:r w:rsidR="00686952" w:rsidRPr="00A415A2">
        <w:rPr>
          <w:rFonts w:ascii="Malgun Gothic Semilight" w:eastAsia="Malgun Gothic Semilight" w:hAnsi="Malgun Gothic Semilight" w:cs="Malgun Gothic Semilight" w:hint="eastAsia"/>
          <w:color w:val="000000"/>
          <w:sz w:val="20"/>
          <w:szCs w:val="20"/>
        </w:rPr>
        <w:t>해 분류한</w:t>
      </w:r>
      <w:r w:rsidR="004078CE" w:rsidRPr="00A415A2">
        <w:rPr>
          <w:rFonts w:ascii="Malgun Gothic Semilight" w:eastAsia="Malgun Gothic Semilight" w:hAnsi="Malgun Gothic Semilight" w:cs="Malgun Gothic Semilight" w:hint="eastAsia"/>
          <w:color w:val="000000"/>
          <w:sz w:val="20"/>
          <w:szCs w:val="20"/>
        </w:rPr>
        <w:t xml:space="preserve"> </w:t>
      </w:r>
      <w:r w:rsidR="004078CE" w:rsidRPr="00A415A2">
        <w:rPr>
          <w:rFonts w:ascii="Malgun Gothic Semilight" w:eastAsia="Malgun Gothic Semilight" w:hAnsi="Malgun Gothic Semilight" w:cs="Malgun Gothic Semilight"/>
          <w:color w:val="000000"/>
          <w:sz w:val="20"/>
          <w:szCs w:val="20"/>
        </w:rPr>
        <w:t>Horeca(1</w:t>
      </w:r>
      <w:proofErr w:type="gramStart"/>
      <w:r w:rsidR="004078CE" w:rsidRPr="00A415A2">
        <w:rPr>
          <w:rFonts w:ascii="Malgun Gothic Semilight" w:eastAsia="Malgun Gothic Semilight" w:hAnsi="Malgun Gothic Semilight" w:cs="Malgun Gothic Semilight"/>
          <w:color w:val="000000"/>
          <w:sz w:val="20"/>
          <w:szCs w:val="20"/>
        </w:rPr>
        <w:t xml:space="preserve">) </w:t>
      </w:r>
      <w:r w:rsidR="004078CE" w:rsidRPr="00A415A2">
        <w:rPr>
          <w:rFonts w:ascii="Malgun Gothic Semilight" w:eastAsia="Malgun Gothic Semilight" w:hAnsi="Malgun Gothic Semilight" w:cs="Malgun Gothic Semilight" w:hint="eastAsia"/>
          <w:color w:val="000000"/>
          <w:sz w:val="20"/>
          <w:szCs w:val="20"/>
        </w:rPr>
        <w:t>,</w:t>
      </w:r>
      <w:r w:rsidR="004078CE" w:rsidRPr="00A415A2">
        <w:rPr>
          <w:rFonts w:ascii="Malgun Gothic Semilight" w:eastAsia="Malgun Gothic Semilight" w:hAnsi="Malgun Gothic Semilight" w:cs="Malgun Gothic Semilight"/>
          <w:color w:val="000000"/>
          <w:sz w:val="20"/>
          <w:szCs w:val="20"/>
        </w:rPr>
        <w:t>Retail</w:t>
      </w:r>
      <w:proofErr w:type="gramEnd"/>
      <w:r w:rsidR="004078CE" w:rsidRPr="00A415A2">
        <w:rPr>
          <w:rFonts w:ascii="Malgun Gothic Semilight" w:eastAsia="Malgun Gothic Semilight" w:hAnsi="Malgun Gothic Semilight" w:cs="Malgun Gothic Semilight"/>
          <w:color w:val="000000"/>
          <w:sz w:val="20"/>
          <w:szCs w:val="20"/>
        </w:rPr>
        <w:t xml:space="preserve">(2) </w:t>
      </w:r>
      <w:r w:rsidR="004078CE" w:rsidRPr="00A415A2">
        <w:rPr>
          <w:rFonts w:ascii="Malgun Gothic Semilight" w:eastAsia="Malgun Gothic Semilight" w:hAnsi="Malgun Gothic Semilight" w:cs="Malgun Gothic Semilight" w:hint="eastAsia"/>
          <w:color w:val="000000"/>
          <w:sz w:val="20"/>
          <w:szCs w:val="20"/>
        </w:rPr>
        <w:t xml:space="preserve">각 클래스 </w:t>
      </w:r>
      <w:r w:rsidR="004078CE" w:rsidRPr="00A415A2">
        <w:rPr>
          <w:rFonts w:ascii="Malgun Gothic Semilight" w:eastAsia="Malgun Gothic Semilight" w:hAnsi="Malgun Gothic Semilight" w:cs="Malgun Gothic Semilight" w:hint="eastAsia"/>
          <w:color w:val="000000"/>
          <w:sz w:val="20"/>
          <w:szCs w:val="20"/>
        </w:rPr>
        <w:t xml:space="preserve">별  </w:t>
      </w:r>
      <w:r w:rsidR="004078CE" w:rsidRPr="00A415A2">
        <w:rPr>
          <w:rFonts w:ascii="Malgun Gothic Semilight" w:eastAsia="Malgun Gothic Semilight" w:hAnsi="Malgun Gothic Semilight" w:cs="Malgun Gothic Semilight" w:hint="eastAsia"/>
          <w:color w:val="000000"/>
          <w:sz w:val="20"/>
          <w:szCs w:val="20"/>
        </w:rPr>
        <w:t xml:space="preserve"> p</w:t>
      </w:r>
      <w:r w:rsidR="004078CE" w:rsidRPr="00A415A2">
        <w:rPr>
          <w:rFonts w:ascii="Malgun Gothic Semilight" w:eastAsia="Malgun Gothic Semilight" w:hAnsi="Malgun Gothic Semilight" w:cs="Malgun Gothic Semilight"/>
          <w:color w:val="000000"/>
          <w:sz w:val="20"/>
          <w:szCs w:val="20"/>
        </w:rPr>
        <w:t xml:space="preserve">recision, recall, f1 </w:t>
      </w:r>
      <w:r w:rsidR="004078CE" w:rsidRPr="00A415A2">
        <w:rPr>
          <w:rFonts w:ascii="Malgun Gothic Semilight" w:eastAsia="Malgun Gothic Semilight" w:hAnsi="Malgun Gothic Semilight" w:cs="Malgun Gothic Semilight" w:hint="eastAsia"/>
          <w:color w:val="000000"/>
          <w:sz w:val="20"/>
          <w:szCs w:val="20"/>
        </w:rPr>
        <w:t>측정 결과값이다.</w:t>
      </w:r>
      <w:r w:rsidR="006B6500" w:rsidRPr="00A415A2">
        <w:rPr>
          <w:rFonts w:ascii="Malgun Gothic Semilight" w:eastAsia="Malgun Gothic Semilight" w:hAnsi="Malgun Gothic Semilight" w:cs="Malgun Gothic Semilight"/>
          <w:color w:val="000000"/>
          <w:sz w:val="20"/>
          <w:szCs w:val="20"/>
        </w:rPr>
        <w:t xml:space="preserve"> precision</w:t>
      </w:r>
      <w:r w:rsidR="006B6500" w:rsidRPr="00A415A2">
        <w:rPr>
          <w:rFonts w:ascii="Malgun Gothic Semilight" w:eastAsia="Malgun Gothic Semilight" w:hAnsi="Malgun Gothic Semilight" w:cs="Malgun Gothic Semilight" w:hint="eastAsia"/>
          <w:color w:val="000000"/>
          <w:sz w:val="20"/>
          <w:szCs w:val="20"/>
        </w:rPr>
        <w:t>은 예측의 정밀도로,</w:t>
      </w:r>
      <w:r w:rsidR="006B6500" w:rsidRPr="00A415A2">
        <w:rPr>
          <w:rFonts w:ascii="Malgun Gothic Semilight" w:eastAsia="Malgun Gothic Semilight" w:hAnsi="Malgun Gothic Semilight" w:cs="Malgun Gothic Semilight"/>
          <w:color w:val="000000"/>
          <w:sz w:val="20"/>
          <w:szCs w:val="20"/>
        </w:rPr>
        <w:t xml:space="preserve"> TP/(TP+FP)</w:t>
      </w:r>
      <w:r w:rsidR="006B6500" w:rsidRPr="00A415A2">
        <w:rPr>
          <w:rFonts w:ascii="Malgun Gothic Semilight" w:eastAsia="Malgun Gothic Semilight" w:hAnsi="Malgun Gothic Semilight" w:cs="Malgun Gothic Semilight" w:hint="eastAsia"/>
          <w:color w:val="000000"/>
          <w:sz w:val="20"/>
          <w:szCs w:val="20"/>
        </w:rPr>
        <w:t>로 계산한다.</w:t>
      </w:r>
      <w:r w:rsidR="006B6500" w:rsidRPr="00A415A2">
        <w:rPr>
          <w:rFonts w:ascii="Malgun Gothic Semilight" w:eastAsia="Malgun Gothic Semilight" w:hAnsi="Malgun Gothic Semilight" w:cs="Malgun Gothic Semilight"/>
          <w:color w:val="000000"/>
          <w:sz w:val="20"/>
          <w:szCs w:val="20"/>
        </w:rPr>
        <w:t xml:space="preserve"> recall</w:t>
      </w:r>
      <w:r w:rsidR="006B6500" w:rsidRPr="00A415A2">
        <w:rPr>
          <w:rFonts w:ascii="Malgun Gothic Semilight" w:eastAsia="Malgun Gothic Semilight" w:hAnsi="Malgun Gothic Semilight" w:cs="Malgun Gothic Semilight" w:hint="eastAsia"/>
          <w:color w:val="000000"/>
          <w:sz w:val="20"/>
          <w:szCs w:val="20"/>
        </w:rPr>
        <w:t xml:space="preserve">은 관심대상을 얼마나 잘 찾아내는가에 대한 </w:t>
      </w:r>
      <w:proofErr w:type="spellStart"/>
      <w:r w:rsidR="006B6500" w:rsidRPr="00A415A2">
        <w:rPr>
          <w:rFonts w:ascii="Malgun Gothic Semilight" w:eastAsia="Malgun Gothic Semilight" w:hAnsi="Malgun Gothic Semilight" w:cs="Malgun Gothic Semilight" w:hint="eastAsia"/>
          <w:color w:val="000000"/>
          <w:sz w:val="20"/>
          <w:szCs w:val="20"/>
        </w:rPr>
        <w:t>평가값으로</w:t>
      </w:r>
      <w:proofErr w:type="spellEnd"/>
      <w:r w:rsidR="006B6500" w:rsidRPr="00A415A2">
        <w:rPr>
          <w:rFonts w:ascii="Malgun Gothic Semilight" w:eastAsia="Malgun Gothic Semilight" w:hAnsi="Malgun Gothic Semilight" w:cs="Malgun Gothic Semilight" w:hint="eastAsia"/>
          <w:color w:val="000000"/>
          <w:sz w:val="20"/>
          <w:szCs w:val="20"/>
        </w:rPr>
        <w:t xml:space="preserve"> </w:t>
      </w:r>
      <w:r w:rsidR="006B6500" w:rsidRPr="00A415A2">
        <w:rPr>
          <w:rFonts w:ascii="Malgun Gothic Semilight" w:eastAsia="Malgun Gothic Semilight" w:hAnsi="Malgun Gothic Semilight" w:cs="Malgun Gothic Semilight"/>
          <w:color w:val="000000"/>
          <w:sz w:val="20"/>
          <w:szCs w:val="20"/>
        </w:rPr>
        <w:t xml:space="preserve">TP/(RP+FN) </w:t>
      </w:r>
      <w:r w:rsidR="006B6500" w:rsidRPr="00A415A2">
        <w:rPr>
          <w:rFonts w:ascii="Malgun Gothic Semilight" w:eastAsia="Malgun Gothic Semilight" w:hAnsi="Malgun Gothic Semilight" w:cs="Malgun Gothic Semilight" w:hint="eastAsia"/>
          <w:color w:val="000000"/>
          <w:sz w:val="20"/>
          <w:szCs w:val="20"/>
        </w:rPr>
        <w:t>으로 계산한다.</w:t>
      </w:r>
      <w:r w:rsidR="006B6500" w:rsidRPr="00A415A2">
        <w:rPr>
          <w:rFonts w:ascii="Malgun Gothic Semilight" w:eastAsia="Malgun Gothic Semilight" w:hAnsi="Malgun Gothic Semilight" w:cs="Malgun Gothic Semilight"/>
          <w:color w:val="000000"/>
          <w:sz w:val="20"/>
          <w:szCs w:val="20"/>
        </w:rPr>
        <w:t xml:space="preserve"> f1</w:t>
      </w:r>
      <w:r w:rsidR="006B6500" w:rsidRPr="00A415A2">
        <w:rPr>
          <w:rFonts w:ascii="Malgun Gothic Semilight" w:eastAsia="Malgun Gothic Semilight" w:hAnsi="Malgun Gothic Semilight" w:cs="Malgun Gothic Semilight" w:hint="eastAsia"/>
          <w:color w:val="000000"/>
          <w:sz w:val="20"/>
          <w:szCs w:val="20"/>
        </w:rPr>
        <w:t xml:space="preserve">은 </w:t>
      </w:r>
      <w:r w:rsidR="006B6500" w:rsidRPr="00A415A2">
        <w:rPr>
          <w:rFonts w:ascii="Malgun Gothic Semilight" w:eastAsia="Malgun Gothic Semilight" w:hAnsi="Malgun Gothic Semilight" w:cs="Malgun Gothic Semilight"/>
          <w:color w:val="000000"/>
          <w:sz w:val="20"/>
          <w:szCs w:val="20"/>
        </w:rPr>
        <w:t>recall</w:t>
      </w:r>
      <w:r w:rsidR="006B6500" w:rsidRPr="00A415A2">
        <w:rPr>
          <w:rFonts w:ascii="Malgun Gothic Semilight" w:eastAsia="Malgun Gothic Semilight" w:hAnsi="Malgun Gothic Semilight" w:cs="Malgun Gothic Semilight" w:hint="eastAsia"/>
          <w:color w:val="000000"/>
          <w:sz w:val="20"/>
          <w:szCs w:val="20"/>
        </w:rPr>
        <w:t xml:space="preserve">과 </w:t>
      </w:r>
      <w:r w:rsidR="006B6500" w:rsidRPr="00A415A2">
        <w:rPr>
          <w:rFonts w:ascii="Malgun Gothic Semilight" w:eastAsia="Malgun Gothic Semilight" w:hAnsi="Malgun Gothic Semilight" w:cs="Malgun Gothic Semilight"/>
          <w:color w:val="000000"/>
          <w:sz w:val="20"/>
          <w:szCs w:val="20"/>
        </w:rPr>
        <w:t xml:space="preserve">precision </w:t>
      </w:r>
      <w:r w:rsidR="006B6500" w:rsidRPr="00A415A2">
        <w:rPr>
          <w:rFonts w:ascii="Malgun Gothic Semilight" w:eastAsia="Malgun Gothic Semilight" w:hAnsi="Malgun Gothic Semilight" w:cs="Malgun Gothic Semilight" w:hint="eastAsia"/>
          <w:color w:val="000000"/>
          <w:sz w:val="20"/>
          <w:szCs w:val="20"/>
        </w:rPr>
        <w:t>두가지 지표를 동시에 반영한 지표로써,</w:t>
      </w:r>
      <w:r w:rsidR="006B6500" w:rsidRPr="00A415A2">
        <w:rPr>
          <w:rFonts w:ascii="Malgun Gothic Semilight" w:eastAsia="Malgun Gothic Semilight" w:hAnsi="Malgun Gothic Semilight" w:cs="Malgun Gothic Semilight"/>
          <w:color w:val="000000"/>
          <w:sz w:val="20"/>
          <w:szCs w:val="20"/>
        </w:rPr>
        <w:t xml:space="preserve"> </w:t>
      </w:r>
      <w:r w:rsidR="006B6500" w:rsidRPr="00A415A2">
        <w:rPr>
          <w:rFonts w:ascii="Malgun Gothic Semilight" w:eastAsia="Malgun Gothic Semilight" w:hAnsi="Malgun Gothic Semilight" w:cs="Malgun Gothic Semilight" w:hint="eastAsia"/>
          <w:color w:val="000000"/>
          <w:sz w:val="20"/>
          <w:szCs w:val="20"/>
        </w:rPr>
        <w:t>두 값의 조화평균 값이다.</w:t>
      </w:r>
      <w:r w:rsidR="006B6500" w:rsidRPr="00A415A2">
        <w:rPr>
          <w:rFonts w:ascii="Malgun Gothic Semilight" w:eastAsia="Malgun Gothic Semilight" w:hAnsi="Malgun Gothic Semilight" w:cs="Malgun Gothic Semilight"/>
          <w:color w:val="000000"/>
          <w:sz w:val="20"/>
          <w:szCs w:val="20"/>
        </w:rPr>
        <w:t xml:space="preserve"> </w:t>
      </w:r>
    </w:p>
    <w:p w:rsidR="004078CE" w:rsidRPr="00A415A2" w:rsidRDefault="004078CE" w:rsidP="00E13324">
      <w:pPr>
        <w:widowControl w:val="0"/>
        <w:wordWrap w:val="0"/>
        <w:autoSpaceDE w:val="0"/>
        <w:autoSpaceDN w:val="0"/>
        <w:spacing w:before="0" w:after="0" w:line="384" w:lineRule="auto"/>
        <w:ind w:leftChars="327" w:left="719" w:firstLineChars="100" w:firstLine="200"/>
        <w:jc w:val="both"/>
        <w:textAlignment w:val="baseline"/>
        <w:rPr>
          <w:rFonts w:ascii="Malgun Gothic Semilight" w:eastAsia="Malgun Gothic Semilight" w:hAnsi="Malgun Gothic Semilight" w:cs="Malgun Gothic Semilight"/>
          <w:color w:val="000000"/>
          <w:sz w:val="20"/>
          <w:szCs w:val="20"/>
        </w:rPr>
      </w:pPr>
      <w:r w:rsidRPr="00A415A2">
        <w:rPr>
          <w:rFonts w:ascii="Malgun Gothic Semilight" w:eastAsia="Malgun Gothic Semilight" w:hAnsi="Malgun Gothic Semilight" w:cs="Malgun Gothic Semilight" w:hint="eastAsia"/>
          <w:color w:val="000000"/>
          <w:sz w:val="20"/>
          <w:szCs w:val="20"/>
        </w:rPr>
        <w:t>D</w:t>
      </w:r>
      <w:r w:rsidRPr="00A415A2">
        <w:rPr>
          <w:rFonts w:ascii="Malgun Gothic Semilight" w:eastAsia="Malgun Gothic Semilight" w:hAnsi="Malgun Gothic Semilight" w:cs="Malgun Gothic Semilight"/>
          <w:color w:val="000000"/>
          <w:sz w:val="20"/>
          <w:szCs w:val="20"/>
        </w:rPr>
        <w:t xml:space="preserve">ecision tree </w:t>
      </w:r>
      <w:r w:rsidRPr="00A415A2">
        <w:rPr>
          <w:rFonts w:ascii="Malgun Gothic Semilight" w:eastAsia="Malgun Gothic Semilight" w:hAnsi="Malgun Gothic Semilight" w:cs="Malgun Gothic Semilight" w:hint="eastAsia"/>
          <w:color w:val="000000"/>
          <w:sz w:val="20"/>
          <w:szCs w:val="20"/>
        </w:rPr>
        <w:t>를 이용해 t</w:t>
      </w:r>
      <w:r w:rsidRPr="00A415A2">
        <w:rPr>
          <w:rFonts w:ascii="Malgun Gothic Semilight" w:eastAsia="Malgun Gothic Semilight" w:hAnsi="Malgun Gothic Semilight" w:cs="Malgun Gothic Semilight"/>
          <w:color w:val="000000"/>
          <w:sz w:val="20"/>
          <w:szCs w:val="20"/>
        </w:rPr>
        <w:t>rain</w:t>
      </w:r>
      <w:r w:rsidRPr="00A415A2">
        <w:rPr>
          <w:rFonts w:ascii="Malgun Gothic Semilight" w:eastAsia="Malgun Gothic Semilight" w:hAnsi="Malgun Gothic Semilight" w:cs="Malgun Gothic Semilight" w:hint="eastAsia"/>
          <w:color w:val="000000"/>
          <w:sz w:val="20"/>
          <w:szCs w:val="20"/>
        </w:rPr>
        <w:t>할 경우,</w:t>
      </w:r>
      <w:r w:rsidRPr="00A415A2">
        <w:rPr>
          <w:rFonts w:ascii="Malgun Gothic Semilight" w:eastAsia="Malgun Gothic Semilight" w:hAnsi="Malgun Gothic Semilight" w:cs="Malgun Gothic Semilight"/>
          <w:color w:val="000000"/>
          <w:sz w:val="20"/>
          <w:szCs w:val="20"/>
        </w:rPr>
        <w:t xml:space="preserve"> </w:t>
      </w:r>
      <w:r w:rsidRPr="00A415A2">
        <w:rPr>
          <w:rFonts w:ascii="Malgun Gothic Semilight" w:eastAsia="Malgun Gothic Semilight" w:hAnsi="Malgun Gothic Semilight" w:cs="Malgun Gothic Semilight" w:hint="eastAsia"/>
          <w:color w:val="000000"/>
          <w:sz w:val="20"/>
          <w:szCs w:val="20"/>
        </w:rPr>
        <w:t xml:space="preserve">분할 기준을 </w:t>
      </w:r>
      <w:r w:rsidRPr="00A415A2">
        <w:rPr>
          <w:rFonts w:ascii="Malgun Gothic Semilight" w:eastAsia="Malgun Gothic Semilight" w:hAnsi="Malgun Gothic Semilight" w:cs="Malgun Gothic Semilight"/>
          <w:color w:val="000000"/>
          <w:sz w:val="20"/>
          <w:szCs w:val="20"/>
        </w:rPr>
        <w:t xml:space="preserve">criterion </w:t>
      </w:r>
      <w:r w:rsidRPr="00A415A2">
        <w:rPr>
          <w:rFonts w:ascii="Malgun Gothic Semilight" w:eastAsia="Malgun Gothic Semilight" w:hAnsi="Malgun Gothic Semilight" w:cs="Malgun Gothic Semilight" w:hint="eastAsia"/>
          <w:color w:val="000000"/>
          <w:sz w:val="20"/>
          <w:szCs w:val="20"/>
        </w:rPr>
        <w:t xml:space="preserve">파라미터에 </w:t>
      </w:r>
      <w:r w:rsidRPr="00A415A2">
        <w:rPr>
          <w:rFonts w:ascii="Malgun Gothic Semilight" w:eastAsia="Malgun Gothic Semilight" w:hAnsi="Malgun Gothic Semilight" w:cs="Malgun Gothic Semilight"/>
          <w:color w:val="000000"/>
          <w:sz w:val="20"/>
          <w:szCs w:val="20"/>
        </w:rPr>
        <w:t xml:space="preserve">‘entropy’ </w:t>
      </w:r>
      <w:r w:rsidRPr="00A415A2">
        <w:rPr>
          <w:rFonts w:ascii="Malgun Gothic Semilight" w:eastAsia="Malgun Gothic Semilight" w:hAnsi="Malgun Gothic Semilight" w:cs="Malgun Gothic Semilight" w:hint="eastAsia"/>
          <w:color w:val="000000"/>
          <w:sz w:val="20"/>
          <w:szCs w:val="20"/>
        </w:rPr>
        <w:t xml:space="preserve">또는 </w:t>
      </w:r>
      <w:r w:rsidRPr="00A415A2">
        <w:rPr>
          <w:rFonts w:ascii="Malgun Gothic Semilight" w:eastAsia="Malgun Gothic Semilight" w:hAnsi="Malgun Gothic Semilight" w:cs="Malgun Gothic Semilight"/>
          <w:color w:val="000000"/>
          <w:sz w:val="20"/>
          <w:szCs w:val="20"/>
        </w:rPr>
        <w:t>‘</w:t>
      </w:r>
      <w:proofErr w:type="spellStart"/>
      <w:r w:rsidRPr="00A415A2">
        <w:rPr>
          <w:rFonts w:ascii="Malgun Gothic Semilight" w:eastAsia="Malgun Gothic Semilight" w:hAnsi="Malgun Gothic Semilight" w:cs="Malgun Gothic Semilight"/>
          <w:color w:val="000000"/>
          <w:sz w:val="20"/>
          <w:szCs w:val="20"/>
        </w:rPr>
        <w:t>gini</w:t>
      </w:r>
      <w:proofErr w:type="spellEnd"/>
      <w:r w:rsidRPr="00A415A2">
        <w:rPr>
          <w:rFonts w:ascii="Malgun Gothic Semilight" w:eastAsia="Malgun Gothic Semilight" w:hAnsi="Malgun Gothic Semilight" w:cs="Malgun Gothic Semilight"/>
          <w:color w:val="000000"/>
          <w:sz w:val="20"/>
          <w:szCs w:val="20"/>
        </w:rPr>
        <w:t xml:space="preserve">’ </w:t>
      </w:r>
      <w:r w:rsidRPr="00A415A2">
        <w:rPr>
          <w:rFonts w:ascii="Malgun Gothic Semilight" w:eastAsia="Malgun Gothic Semilight" w:hAnsi="Malgun Gothic Semilight" w:cs="Malgun Gothic Semilight" w:hint="eastAsia"/>
          <w:color w:val="000000"/>
          <w:sz w:val="20"/>
          <w:szCs w:val="20"/>
        </w:rPr>
        <w:t>s</w:t>
      </w:r>
      <w:r w:rsidRPr="00A415A2">
        <w:rPr>
          <w:rFonts w:ascii="Malgun Gothic Semilight" w:eastAsia="Malgun Gothic Semilight" w:hAnsi="Malgun Gothic Semilight" w:cs="Malgun Gothic Semilight"/>
          <w:color w:val="000000"/>
          <w:sz w:val="20"/>
          <w:szCs w:val="20"/>
        </w:rPr>
        <w:t>tring</w:t>
      </w:r>
      <w:r w:rsidRPr="00A415A2">
        <w:rPr>
          <w:rFonts w:ascii="Malgun Gothic Semilight" w:eastAsia="Malgun Gothic Semilight" w:hAnsi="Malgun Gothic Semilight" w:cs="Malgun Gothic Semilight" w:hint="eastAsia"/>
          <w:color w:val="000000"/>
          <w:sz w:val="20"/>
          <w:szCs w:val="20"/>
        </w:rPr>
        <w:t>값을 주어 변경할 수 있다.</w:t>
      </w:r>
      <w:r w:rsidRPr="00A415A2">
        <w:rPr>
          <w:rFonts w:ascii="Malgun Gothic Semilight" w:eastAsia="Malgun Gothic Semilight" w:hAnsi="Malgun Gothic Semilight" w:cs="Malgun Gothic Semilight"/>
          <w:color w:val="000000"/>
          <w:sz w:val="20"/>
          <w:szCs w:val="20"/>
        </w:rPr>
        <w:t xml:space="preserve"> ‘entropy’</w:t>
      </w:r>
      <w:r w:rsidRPr="00A415A2">
        <w:rPr>
          <w:rFonts w:ascii="Malgun Gothic Semilight" w:eastAsia="Malgun Gothic Semilight" w:hAnsi="Malgun Gothic Semilight" w:cs="Malgun Gothic Semilight" w:hint="eastAsia"/>
          <w:color w:val="000000"/>
          <w:sz w:val="20"/>
          <w:szCs w:val="20"/>
        </w:rPr>
        <w:t>일 때,</w:t>
      </w:r>
      <w:r w:rsidRPr="00A415A2">
        <w:rPr>
          <w:rFonts w:ascii="Malgun Gothic Semilight" w:eastAsia="Malgun Gothic Semilight" w:hAnsi="Malgun Gothic Semilight" w:cs="Malgun Gothic Semilight"/>
          <w:color w:val="000000"/>
          <w:sz w:val="20"/>
          <w:szCs w:val="20"/>
        </w:rPr>
        <w:t xml:space="preserve"> </w:t>
      </w:r>
      <w:r w:rsidRPr="00A415A2">
        <w:rPr>
          <w:rFonts w:ascii="Malgun Gothic Semilight" w:eastAsia="Malgun Gothic Semilight" w:hAnsi="Malgun Gothic Semilight" w:cs="Malgun Gothic Semilight" w:hint="eastAsia"/>
          <w:color w:val="000000"/>
          <w:sz w:val="20"/>
          <w:szCs w:val="20"/>
        </w:rPr>
        <w:t>i</w:t>
      </w:r>
      <w:r w:rsidRPr="00A415A2">
        <w:rPr>
          <w:rFonts w:ascii="Malgun Gothic Semilight" w:eastAsia="Malgun Gothic Semilight" w:hAnsi="Malgun Gothic Semilight" w:cs="Malgun Gothic Semilight"/>
          <w:color w:val="000000"/>
          <w:sz w:val="20"/>
          <w:szCs w:val="20"/>
        </w:rPr>
        <w:t>nformation gain</w:t>
      </w:r>
      <w:r w:rsidRPr="00A415A2">
        <w:rPr>
          <w:rFonts w:ascii="Malgun Gothic Semilight" w:eastAsia="Malgun Gothic Semilight" w:hAnsi="Malgun Gothic Semilight" w:cs="Malgun Gothic Semilight" w:hint="eastAsia"/>
          <w:color w:val="000000"/>
          <w:sz w:val="20"/>
          <w:szCs w:val="20"/>
        </w:rPr>
        <w:t>을 이용해 결정에 있어서 중요한 p</w:t>
      </w:r>
      <w:r w:rsidRPr="00A415A2">
        <w:rPr>
          <w:rFonts w:ascii="Malgun Gothic Semilight" w:eastAsia="Malgun Gothic Semilight" w:hAnsi="Malgun Gothic Semilight" w:cs="Malgun Gothic Semilight"/>
          <w:color w:val="000000"/>
          <w:sz w:val="20"/>
          <w:szCs w:val="20"/>
        </w:rPr>
        <w:t>roperty</w:t>
      </w:r>
      <w:r w:rsidRPr="00A415A2">
        <w:rPr>
          <w:rFonts w:ascii="Malgun Gothic Semilight" w:eastAsia="Malgun Gothic Semilight" w:hAnsi="Malgun Gothic Semilight" w:cs="Malgun Gothic Semilight" w:hint="eastAsia"/>
          <w:color w:val="000000"/>
          <w:sz w:val="20"/>
          <w:szCs w:val="20"/>
        </w:rPr>
        <w:t xml:space="preserve">를 결정하게 되고 </w:t>
      </w:r>
      <w:proofErr w:type="spellStart"/>
      <w:r w:rsidRPr="00A415A2">
        <w:rPr>
          <w:rFonts w:ascii="Malgun Gothic Semilight" w:eastAsia="Malgun Gothic Semilight" w:hAnsi="Malgun Gothic Semilight" w:cs="Malgun Gothic Semilight" w:hint="eastAsia"/>
          <w:color w:val="000000"/>
          <w:sz w:val="20"/>
          <w:szCs w:val="20"/>
        </w:rPr>
        <w:t>자식노드의</w:t>
      </w:r>
      <w:proofErr w:type="spellEnd"/>
      <w:r w:rsidRPr="00A415A2">
        <w:rPr>
          <w:rFonts w:ascii="Malgun Gothic Semilight" w:eastAsia="Malgun Gothic Semilight" w:hAnsi="Malgun Gothic Semilight" w:cs="Malgun Gothic Semilight" w:hint="eastAsia"/>
          <w:color w:val="000000"/>
          <w:sz w:val="20"/>
          <w:szCs w:val="20"/>
        </w:rPr>
        <w:t xml:space="preserve"> </w:t>
      </w:r>
      <w:r w:rsidRPr="00A415A2">
        <w:rPr>
          <w:rFonts w:ascii="Malgun Gothic Semilight" w:eastAsia="Malgun Gothic Semilight" w:hAnsi="Malgun Gothic Semilight" w:cs="Malgun Gothic Semilight"/>
          <w:color w:val="000000"/>
          <w:sz w:val="20"/>
          <w:szCs w:val="20"/>
        </w:rPr>
        <w:t>impurity</w:t>
      </w:r>
      <w:r w:rsidRPr="00A415A2">
        <w:rPr>
          <w:rFonts w:ascii="Malgun Gothic Semilight" w:eastAsia="Malgun Gothic Semilight" w:hAnsi="Malgun Gothic Semilight" w:cs="Malgun Gothic Semilight" w:hint="eastAsia"/>
          <w:color w:val="000000"/>
          <w:sz w:val="20"/>
          <w:szCs w:val="20"/>
        </w:rPr>
        <w:t xml:space="preserve">가 낮을수록 </w:t>
      </w:r>
      <w:r w:rsidRPr="00A415A2">
        <w:rPr>
          <w:rFonts w:ascii="Malgun Gothic Semilight" w:eastAsia="Malgun Gothic Semilight" w:hAnsi="Malgun Gothic Semilight" w:cs="Malgun Gothic Semilight"/>
          <w:color w:val="000000"/>
          <w:sz w:val="20"/>
          <w:szCs w:val="20"/>
        </w:rPr>
        <w:t>information gain</w:t>
      </w:r>
      <w:r w:rsidRPr="00A415A2">
        <w:rPr>
          <w:rFonts w:ascii="Malgun Gothic Semilight" w:eastAsia="Malgun Gothic Semilight" w:hAnsi="Malgun Gothic Semilight" w:cs="Malgun Gothic Semilight" w:hint="eastAsia"/>
          <w:color w:val="000000"/>
          <w:sz w:val="20"/>
          <w:szCs w:val="20"/>
        </w:rPr>
        <w:t>의 값이 커지며</w:t>
      </w:r>
      <w:r w:rsidRPr="00A415A2">
        <w:rPr>
          <w:rFonts w:ascii="Malgun Gothic Semilight" w:eastAsia="Malgun Gothic Semilight" w:hAnsi="Malgun Gothic Semilight" w:cs="Malgun Gothic Semilight"/>
          <w:color w:val="000000"/>
          <w:sz w:val="20"/>
          <w:szCs w:val="20"/>
        </w:rPr>
        <w:t xml:space="preserve"> </w:t>
      </w:r>
      <w:r w:rsidRPr="00A415A2">
        <w:rPr>
          <w:rFonts w:ascii="Malgun Gothic Semilight" w:eastAsia="Malgun Gothic Semilight" w:hAnsi="Malgun Gothic Semilight" w:cs="Malgun Gothic Semilight" w:hint="eastAsia"/>
          <w:color w:val="000000"/>
          <w:sz w:val="20"/>
          <w:szCs w:val="20"/>
        </w:rPr>
        <w:t xml:space="preserve">값이 클수록 중요한 </w:t>
      </w:r>
      <w:r w:rsidRPr="00A415A2">
        <w:rPr>
          <w:rFonts w:ascii="Malgun Gothic Semilight" w:eastAsia="Malgun Gothic Semilight" w:hAnsi="Malgun Gothic Semilight" w:cs="Malgun Gothic Semilight"/>
          <w:color w:val="000000"/>
          <w:sz w:val="20"/>
          <w:szCs w:val="20"/>
        </w:rPr>
        <w:t>property</w:t>
      </w:r>
      <w:r w:rsidRPr="00A415A2">
        <w:rPr>
          <w:rFonts w:ascii="Malgun Gothic Semilight" w:eastAsia="Malgun Gothic Semilight" w:hAnsi="Malgun Gothic Semilight" w:cs="Malgun Gothic Semilight" w:hint="eastAsia"/>
          <w:color w:val="000000"/>
          <w:sz w:val="20"/>
          <w:szCs w:val="20"/>
        </w:rPr>
        <w:t>이다.</w:t>
      </w:r>
      <w:r w:rsidRPr="00A415A2">
        <w:rPr>
          <w:rFonts w:ascii="Malgun Gothic Semilight" w:eastAsia="Malgun Gothic Semilight" w:hAnsi="Malgun Gothic Semilight" w:cs="Malgun Gothic Semilight"/>
          <w:color w:val="000000"/>
          <w:sz w:val="20"/>
          <w:szCs w:val="20"/>
        </w:rPr>
        <w:t xml:space="preserve"> ‘</w:t>
      </w:r>
      <w:proofErr w:type="spellStart"/>
      <w:r w:rsidRPr="00A415A2">
        <w:rPr>
          <w:rFonts w:ascii="Malgun Gothic Semilight" w:eastAsia="Malgun Gothic Semilight" w:hAnsi="Malgun Gothic Semilight" w:cs="Malgun Gothic Semilight"/>
          <w:color w:val="000000"/>
          <w:sz w:val="20"/>
          <w:szCs w:val="20"/>
        </w:rPr>
        <w:t>gini</w:t>
      </w:r>
      <w:proofErr w:type="spellEnd"/>
      <w:r w:rsidRPr="00A415A2">
        <w:rPr>
          <w:rFonts w:ascii="Malgun Gothic Semilight" w:eastAsia="Malgun Gothic Semilight" w:hAnsi="Malgun Gothic Semilight" w:cs="Malgun Gothic Semilight"/>
          <w:color w:val="000000"/>
          <w:sz w:val="20"/>
          <w:szCs w:val="20"/>
        </w:rPr>
        <w:t xml:space="preserve">’ </w:t>
      </w:r>
      <w:r w:rsidRPr="00A415A2">
        <w:rPr>
          <w:rFonts w:ascii="Malgun Gothic Semilight" w:eastAsia="Malgun Gothic Semilight" w:hAnsi="Malgun Gothic Semilight" w:cs="Malgun Gothic Semilight" w:hint="eastAsia"/>
          <w:color w:val="000000"/>
          <w:sz w:val="20"/>
          <w:szCs w:val="20"/>
        </w:rPr>
        <w:t xml:space="preserve">일 때는 </w:t>
      </w:r>
      <w:proofErr w:type="spellStart"/>
      <w:r w:rsidRPr="00A415A2">
        <w:rPr>
          <w:rFonts w:ascii="Malgun Gothic Semilight" w:eastAsia="Malgun Gothic Semilight" w:hAnsi="Malgun Gothic Semilight" w:cs="Malgun Gothic Semilight"/>
          <w:color w:val="000000"/>
          <w:sz w:val="20"/>
          <w:szCs w:val="20"/>
        </w:rPr>
        <w:t>gini</w:t>
      </w:r>
      <w:proofErr w:type="spellEnd"/>
      <w:r w:rsidRPr="00A415A2">
        <w:rPr>
          <w:rFonts w:ascii="Malgun Gothic Semilight" w:eastAsia="Malgun Gothic Semilight" w:hAnsi="Malgun Gothic Semilight" w:cs="Malgun Gothic Semilight"/>
          <w:color w:val="000000"/>
          <w:sz w:val="20"/>
          <w:szCs w:val="20"/>
        </w:rPr>
        <w:t xml:space="preserve"> impurity </w:t>
      </w:r>
      <w:r w:rsidRPr="00A415A2">
        <w:rPr>
          <w:rFonts w:ascii="Malgun Gothic Semilight" w:eastAsia="Malgun Gothic Semilight" w:hAnsi="Malgun Gothic Semilight" w:cs="Malgun Gothic Semilight" w:hint="eastAsia"/>
          <w:color w:val="000000"/>
          <w:sz w:val="20"/>
          <w:szCs w:val="20"/>
        </w:rPr>
        <w:t>를 이용해 중요한 p</w:t>
      </w:r>
      <w:r w:rsidRPr="00A415A2">
        <w:rPr>
          <w:rFonts w:ascii="Malgun Gothic Semilight" w:eastAsia="Malgun Gothic Semilight" w:hAnsi="Malgun Gothic Semilight" w:cs="Malgun Gothic Semilight"/>
          <w:color w:val="000000"/>
          <w:sz w:val="20"/>
          <w:szCs w:val="20"/>
        </w:rPr>
        <w:t>roperty</w:t>
      </w:r>
      <w:r w:rsidRPr="00A415A2">
        <w:rPr>
          <w:rFonts w:ascii="Malgun Gothic Semilight" w:eastAsia="Malgun Gothic Semilight" w:hAnsi="Malgun Gothic Semilight" w:cs="Malgun Gothic Semilight" w:hint="eastAsia"/>
          <w:color w:val="000000"/>
          <w:sz w:val="20"/>
          <w:szCs w:val="20"/>
        </w:rPr>
        <w:t>를 결정하게 되는데,</w:t>
      </w:r>
      <w:r w:rsidRPr="00A415A2">
        <w:rPr>
          <w:rFonts w:ascii="Malgun Gothic Semilight" w:eastAsia="Malgun Gothic Semilight" w:hAnsi="Malgun Gothic Semilight" w:cs="Malgun Gothic Semilight"/>
          <w:color w:val="000000"/>
          <w:sz w:val="20"/>
          <w:szCs w:val="20"/>
        </w:rPr>
        <w:t xml:space="preserve"> misclassification</w:t>
      </w:r>
      <w:r w:rsidRPr="00A415A2">
        <w:rPr>
          <w:rFonts w:ascii="Malgun Gothic Semilight" w:eastAsia="Malgun Gothic Semilight" w:hAnsi="Malgun Gothic Semilight" w:cs="Malgun Gothic Semilight" w:hint="eastAsia"/>
          <w:color w:val="000000"/>
          <w:sz w:val="20"/>
          <w:szCs w:val="20"/>
        </w:rPr>
        <w:t>의 확률을 최소화하는 것이 목표이다.</w:t>
      </w:r>
      <w:r w:rsidRPr="00A415A2">
        <w:rPr>
          <w:rFonts w:ascii="Malgun Gothic Semilight" w:eastAsia="Malgun Gothic Semilight" w:hAnsi="Malgun Gothic Semilight" w:cs="Malgun Gothic Semilight"/>
          <w:color w:val="000000"/>
          <w:sz w:val="20"/>
          <w:szCs w:val="20"/>
        </w:rPr>
        <w:t xml:space="preserve"> </w:t>
      </w:r>
      <w:r w:rsidRPr="00A415A2">
        <w:rPr>
          <w:rFonts w:ascii="Malgun Gothic Semilight" w:eastAsia="Malgun Gothic Semilight" w:hAnsi="Malgun Gothic Semilight" w:cs="Malgun Gothic Semilight" w:hint="eastAsia"/>
          <w:color w:val="000000"/>
          <w:sz w:val="20"/>
          <w:szCs w:val="20"/>
        </w:rPr>
        <w:t>특히,</w:t>
      </w:r>
      <w:r w:rsidRPr="00A415A2">
        <w:rPr>
          <w:rFonts w:ascii="Malgun Gothic Semilight" w:eastAsia="Malgun Gothic Semilight" w:hAnsi="Malgun Gothic Semilight" w:cs="Malgun Gothic Semilight"/>
          <w:color w:val="000000"/>
          <w:sz w:val="20"/>
          <w:szCs w:val="20"/>
        </w:rPr>
        <w:t xml:space="preserve"> </w:t>
      </w:r>
      <w:proofErr w:type="spellStart"/>
      <w:r w:rsidRPr="00A415A2">
        <w:rPr>
          <w:rFonts w:ascii="Malgun Gothic Semilight" w:eastAsia="Malgun Gothic Semilight" w:hAnsi="Malgun Gothic Semilight" w:cs="Malgun Gothic Semilight" w:hint="eastAsia"/>
          <w:color w:val="000000"/>
          <w:sz w:val="20"/>
          <w:szCs w:val="20"/>
        </w:rPr>
        <w:t>g</w:t>
      </w:r>
      <w:r w:rsidRPr="00A415A2">
        <w:rPr>
          <w:rFonts w:ascii="Malgun Gothic Semilight" w:eastAsia="Malgun Gothic Semilight" w:hAnsi="Malgun Gothic Semilight" w:cs="Malgun Gothic Semilight"/>
          <w:color w:val="000000"/>
          <w:sz w:val="20"/>
          <w:szCs w:val="20"/>
        </w:rPr>
        <w:t>ini</w:t>
      </w:r>
      <w:proofErr w:type="spellEnd"/>
      <w:r w:rsidRPr="00A415A2">
        <w:rPr>
          <w:rFonts w:ascii="Malgun Gothic Semilight" w:eastAsia="Malgun Gothic Semilight" w:hAnsi="Malgun Gothic Semilight" w:cs="Malgun Gothic Semilight"/>
          <w:color w:val="000000"/>
          <w:sz w:val="20"/>
          <w:szCs w:val="20"/>
        </w:rPr>
        <w:t xml:space="preserve"> </w:t>
      </w:r>
      <w:proofErr w:type="spellStart"/>
      <w:r w:rsidRPr="00A415A2">
        <w:rPr>
          <w:rFonts w:ascii="Malgun Gothic Semilight" w:eastAsia="Malgun Gothic Semilight" w:hAnsi="Malgun Gothic Semilight" w:cs="Malgun Gothic Semilight" w:hint="eastAsia"/>
          <w:color w:val="000000"/>
          <w:sz w:val="20"/>
          <w:szCs w:val="20"/>
        </w:rPr>
        <w:t>를</w:t>
      </w:r>
      <w:proofErr w:type="spellEnd"/>
      <w:r w:rsidRPr="00A415A2">
        <w:rPr>
          <w:rFonts w:ascii="Malgun Gothic Semilight" w:eastAsia="Malgun Gothic Semilight" w:hAnsi="Malgun Gothic Semilight" w:cs="Malgun Gothic Semilight" w:hint="eastAsia"/>
          <w:color w:val="000000"/>
          <w:sz w:val="20"/>
          <w:szCs w:val="20"/>
        </w:rPr>
        <w:t xml:space="preserve"> 적용했을 때,</w:t>
      </w:r>
      <w:r w:rsidRPr="00A415A2">
        <w:rPr>
          <w:rFonts w:ascii="Malgun Gothic Semilight" w:eastAsia="Malgun Gothic Semilight" w:hAnsi="Malgun Gothic Semilight" w:cs="Malgun Gothic Semilight"/>
          <w:color w:val="000000"/>
          <w:sz w:val="20"/>
          <w:szCs w:val="20"/>
        </w:rPr>
        <w:t xml:space="preserve"> </w:t>
      </w:r>
      <w:proofErr w:type="spellStart"/>
      <w:r w:rsidRPr="00A415A2">
        <w:rPr>
          <w:rFonts w:ascii="Malgun Gothic Semilight" w:eastAsia="Malgun Gothic Semilight" w:hAnsi="Malgun Gothic Semilight" w:cs="Malgun Gothic Semilight" w:hint="eastAsia"/>
          <w:color w:val="000000"/>
          <w:sz w:val="20"/>
          <w:szCs w:val="20"/>
        </w:rPr>
        <w:t>m</w:t>
      </w:r>
      <w:r w:rsidRPr="00A415A2">
        <w:rPr>
          <w:rFonts w:ascii="Malgun Gothic Semilight" w:eastAsia="Malgun Gothic Semilight" w:hAnsi="Malgun Gothic Semilight" w:cs="Malgun Gothic Semilight"/>
          <w:color w:val="000000"/>
          <w:sz w:val="20"/>
          <w:szCs w:val="20"/>
        </w:rPr>
        <w:t>in_impurity_split</w:t>
      </w:r>
      <w:proofErr w:type="spellEnd"/>
      <w:r w:rsidRPr="00A415A2">
        <w:rPr>
          <w:rFonts w:ascii="Malgun Gothic Semilight" w:eastAsia="Malgun Gothic Semilight" w:hAnsi="Malgun Gothic Semilight" w:cs="Malgun Gothic Semilight" w:hint="eastAsia"/>
          <w:color w:val="000000"/>
          <w:sz w:val="20"/>
          <w:szCs w:val="20"/>
        </w:rPr>
        <w:t xml:space="preserve">을 </w:t>
      </w:r>
      <w:r w:rsidRPr="00A415A2">
        <w:rPr>
          <w:rFonts w:ascii="Malgun Gothic Semilight" w:eastAsia="Malgun Gothic Semilight" w:hAnsi="Malgun Gothic Semilight" w:cs="Malgun Gothic Semilight"/>
          <w:color w:val="000000"/>
          <w:sz w:val="20"/>
          <w:szCs w:val="20"/>
        </w:rPr>
        <w:t xml:space="preserve">0.5 </w:t>
      </w:r>
      <w:r w:rsidRPr="00A415A2">
        <w:rPr>
          <w:rFonts w:ascii="Malgun Gothic Semilight" w:eastAsia="Malgun Gothic Semilight" w:hAnsi="Malgun Gothic Semilight" w:cs="Malgun Gothic Semilight" w:hint="eastAsia"/>
          <w:color w:val="000000"/>
          <w:sz w:val="20"/>
          <w:szCs w:val="20"/>
        </w:rPr>
        <w:t>로 설정하면,</w:t>
      </w:r>
      <w:r w:rsidRPr="00A415A2">
        <w:rPr>
          <w:rFonts w:ascii="Malgun Gothic Semilight" w:eastAsia="Malgun Gothic Semilight" w:hAnsi="Malgun Gothic Semilight" w:cs="Malgun Gothic Semilight"/>
          <w:color w:val="000000"/>
          <w:sz w:val="20"/>
          <w:szCs w:val="20"/>
        </w:rPr>
        <w:t xml:space="preserve"> </w:t>
      </w:r>
      <w:r w:rsidRPr="00A415A2">
        <w:rPr>
          <w:rFonts w:ascii="Malgun Gothic Semilight" w:eastAsia="Malgun Gothic Semilight" w:hAnsi="Malgun Gothic Semilight" w:cs="Malgun Gothic Semilight" w:hint="eastAsia"/>
          <w:color w:val="000000"/>
          <w:sz w:val="20"/>
          <w:szCs w:val="20"/>
        </w:rPr>
        <w:t>R</w:t>
      </w:r>
      <w:r w:rsidRPr="00A415A2">
        <w:rPr>
          <w:rFonts w:ascii="Malgun Gothic Semilight" w:eastAsia="Malgun Gothic Semilight" w:hAnsi="Malgun Gothic Semilight" w:cs="Malgun Gothic Semilight"/>
          <w:color w:val="000000"/>
          <w:sz w:val="20"/>
          <w:szCs w:val="20"/>
        </w:rPr>
        <w:t>etail class</w:t>
      </w:r>
      <w:r w:rsidRPr="00A415A2">
        <w:rPr>
          <w:rFonts w:ascii="Malgun Gothic Semilight" w:eastAsia="Malgun Gothic Semilight" w:hAnsi="Malgun Gothic Semilight" w:cs="Malgun Gothic Semilight" w:hint="eastAsia"/>
          <w:color w:val="000000"/>
          <w:sz w:val="20"/>
          <w:szCs w:val="20"/>
        </w:rPr>
        <w:t xml:space="preserve">의 </w:t>
      </w:r>
      <w:r w:rsidRPr="00A415A2">
        <w:rPr>
          <w:rFonts w:ascii="Malgun Gothic Semilight" w:eastAsia="Malgun Gothic Semilight" w:hAnsi="Malgun Gothic Semilight" w:cs="Malgun Gothic Semilight"/>
          <w:color w:val="000000"/>
          <w:sz w:val="20"/>
          <w:szCs w:val="20"/>
        </w:rPr>
        <w:t xml:space="preserve">precision, recall, f1 </w:t>
      </w:r>
      <w:r w:rsidRPr="00A415A2">
        <w:rPr>
          <w:rFonts w:ascii="Malgun Gothic Semilight" w:eastAsia="Malgun Gothic Semilight" w:hAnsi="Malgun Gothic Semilight" w:cs="Malgun Gothic Semilight" w:hint="eastAsia"/>
          <w:color w:val="000000"/>
          <w:sz w:val="20"/>
          <w:szCs w:val="20"/>
        </w:rPr>
        <w:t xml:space="preserve">측정 결과값이 모두 </w:t>
      </w:r>
      <w:r w:rsidRPr="00A415A2">
        <w:rPr>
          <w:rFonts w:ascii="Malgun Gothic Semilight" w:eastAsia="Malgun Gothic Semilight" w:hAnsi="Malgun Gothic Semilight" w:cs="Malgun Gothic Semilight"/>
          <w:color w:val="000000"/>
          <w:sz w:val="20"/>
          <w:szCs w:val="20"/>
        </w:rPr>
        <w:t>0</w:t>
      </w:r>
      <w:r w:rsidRPr="00A415A2">
        <w:rPr>
          <w:rFonts w:ascii="Malgun Gothic Semilight" w:eastAsia="Malgun Gothic Semilight" w:hAnsi="Malgun Gothic Semilight" w:cs="Malgun Gothic Semilight" w:hint="eastAsia"/>
          <w:color w:val="000000"/>
          <w:sz w:val="20"/>
          <w:szCs w:val="20"/>
        </w:rPr>
        <w:t>이 나오는 것을 확인 할 수 있다</w:t>
      </w:r>
      <w:r w:rsidRPr="00A415A2">
        <w:rPr>
          <w:rFonts w:ascii="Malgun Gothic Semilight" w:eastAsia="Malgun Gothic Semilight" w:hAnsi="Malgun Gothic Semilight" w:cs="Malgun Gothic Semilight"/>
          <w:color w:val="000000"/>
          <w:sz w:val="20"/>
          <w:szCs w:val="20"/>
        </w:rPr>
        <w:t>.</w:t>
      </w:r>
    </w:p>
    <w:p w:rsidR="00E13324" w:rsidRPr="00A415A2" w:rsidRDefault="00E13324" w:rsidP="00E13324">
      <w:pPr>
        <w:widowControl w:val="0"/>
        <w:wordWrap w:val="0"/>
        <w:autoSpaceDE w:val="0"/>
        <w:autoSpaceDN w:val="0"/>
        <w:spacing w:before="0" w:after="0" w:line="384" w:lineRule="auto"/>
        <w:ind w:leftChars="327" w:left="719" w:firstLineChars="100" w:firstLine="200"/>
        <w:jc w:val="both"/>
        <w:textAlignment w:val="baseline"/>
        <w:rPr>
          <w:rFonts w:ascii="Malgun Gothic Semilight" w:eastAsia="Malgun Gothic Semilight" w:hAnsi="Malgun Gothic Semilight" w:cs="Malgun Gothic Semilight" w:hint="eastAsia"/>
          <w:color w:val="000000"/>
          <w:sz w:val="20"/>
          <w:szCs w:val="20"/>
        </w:rPr>
      </w:pPr>
      <w:r w:rsidRPr="00A415A2">
        <w:rPr>
          <w:rFonts w:ascii="Malgun Gothic Semilight" w:eastAsia="Malgun Gothic Semilight" w:hAnsi="Malgun Gothic Semilight" w:cs="Malgun Gothic Semilight"/>
          <w:color w:val="000000"/>
          <w:sz w:val="20"/>
          <w:szCs w:val="20"/>
        </w:rPr>
        <w:t>K Nearest Neighbor</w:t>
      </w:r>
      <w:r w:rsidRPr="00A415A2">
        <w:rPr>
          <w:rFonts w:ascii="Malgun Gothic Semilight" w:eastAsia="Malgun Gothic Semilight" w:hAnsi="Malgun Gothic Semilight" w:cs="Malgun Gothic Semilight"/>
          <w:color w:val="000000"/>
          <w:sz w:val="20"/>
          <w:szCs w:val="20"/>
        </w:rPr>
        <w:t xml:space="preserve"> </w:t>
      </w:r>
      <w:r w:rsidRPr="00A415A2">
        <w:rPr>
          <w:rFonts w:ascii="Malgun Gothic Semilight" w:eastAsia="Malgun Gothic Semilight" w:hAnsi="Malgun Gothic Semilight" w:cs="Malgun Gothic Semilight" w:hint="eastAsia"/>
          <w:color w:val="000000"/>
          <w:sz w:val="20"/>
          <w:szCs w:val="20"/>
        </w:rPr>
        <w:t xml:space="preserve">를 이용해 </w:t>
      </w:r>
      <w:r w:rsidRPr="00A415A2">
        <w:rPr>
          <w:rFonts w:ascii="Malgun Gothic Semilight" w:eastAsia="Malgun Gothic Semilight" w:hAnsi="Malgun Gothic Semilight" w:cs="Malgun Gothic Semilight"/>
          <w:color w:val="000000"/>
          <w:sz w:val="20"/>
          <w:szCs w:val="20"/>
        </w:rPr>
        <w:t xml:space="preserve">train </w:t>
      </w:r>
      <w:r w:rsidRPr="00A415A2">
        <w:rPr>
          <w:rFonts w:ascii="Malgun Gothic Semilight" w:eastAsia="Malgun Gothic Semilight" w:hAnsi="Malgun Gothic Semilight" w:cs="Malgun Gothic Semilight" w:hint="eastAsia"/>
          <w:color w:val="000000"/>
          <w:sz w:val="20"/>
          <w:szCs w:val="20"/>
        </w:rPr>
        <w:t>할 경우</w:t>
      </w:r>
      <w:r w:rsidR="00782227">
        <w:rPr>
          <w:rFonts w:ascii="Malgun Gothic Semilight" w:eastAsia="Malgun Gothic Semilight" w:hAnsi="Malgun Gothic Semilight" w:cs="Malgun Gothic Semilight" w:hint="eastAsia"/>
          <w:color w:val="000000"/>
          <w:sz w:val="20"/>
          <w:szCs w:val="20"/>
        </w:rPr>
        <w:t>,</w:t>
      </w:r>
      <w:r w:rsidR="00782227">
        <w:rPr>
          <w:rFonts w:ascii="Malgun Gothic Semilight" w:eastAsia="Malgun Gothic Semilight" w:hAnsi="Malgun Gothic Semilight" w:cs="Malgun Gothic Semilight"/>
          <w:color w:val="000000"/>
          <w:sz w:val="20"/>
          <w:szCs w:val="20"/>
        </w:rPr>
        <w:t xml:space="preserve"> </w:t>
      </w:r>
      <w:r w:rsidR="008C3387">
        <w:rPr>
          <w:rFonts w:ascii="Malgun Gothic Semilight" w:eastAsia="Malgun Gothic Semilight" w:hAnsi="Malgun Gothic Semilight" w:cs="Malgun Gothic Semilight"/>
          <w:color w:val="000000"/>
          <w:sz w:val="20"/>
          <w:szCs w:val="20"/>
        </w:rPr>
        <w:t xml:space="preserve">criterion </w:t>
      </w:r>
      <w:r w:rsidR="008C3387">
        <w:rPr>
          <w:rFonts w:ascii="Malgun Gothic Semilight" w:eastAsia="Malgun Gothic Semilight" w:hAnsi="Malgun Gothic Semilight" w:cs="Malgun Gothic Semilight" w:hint="eastAsia"/>
          <w:color w:val="000000"/>
          <w:sz w:val="20"/>
          <w:szCs w:val="20"/>
        </w:rPr>
        <w:t xml:space="preserve">파라미터에 </w:t>
      </w:r>
      <w:r w:rsidR="008C3387">
        <w:rPr>
          <w:rFonts w:ascii="Malgun Gothic Semilight" w:eastAsia="Malgun Gothic Semilight" w:hAnsi="Malgun Gothic Semilight" w:cs="Malgun Gothic Semilight"/>
          <w:color w:val="000000"/>
          <w:sz w:val="20"/>
          <w:szCs w:val="20"/>
        </w:rPr>
        <w:t xml:space="preserve">‘uniform’ </w:t>
      </w:r>
      <w:r w:rsidR="008C3387">
        <w:rPr>
          <w:rFonts w:ascii="Malgun Gothic Semilight" w:eastAsia="Malgun Gothic Semilight" w:hAnsi="Malgun Gothic Semilight" w:cs="Malgun Gothic Semilight" w:hint="eastAsia"/>
          <w:color w:val="000000"/>
          <w:sz w:val="20"/>
          <w:szCs w:val="20"/>
        </w:rPr>
        <w:t xml:space="preserve">또는 </w:t>
      </w:r>
      <w:r w:rsidR="008C3387">
        <w:rPr>
          <w:rFonts w:ascii="Malgun Gothic Semilight" w:eastAsia="Malgun Gothic Semilight" w:hAnsi="Malgun Gothic Semilight" w:cs="Malgun Gothic Semilight"/>
          <w:color w:val="000000"/>
          <w:sz w:val="20"/>
          <w:szCs w:val="20"/>
        </w:rPr>
        <w:t xml:space="preserve">‘distance’ string </w:t>
      </w:r>
      <w:r w:rsidR="008C3387">
        <w:rPr>
          <w:rFonts w:ascii="Malgun Gothic Semilight" w:eastAsia="Malgun Gothic Semilight" w:hAnsi="Malgun Gothic Semilight" w:cs="Malgun Gothic Semilight" w:hint="eastAsia"/>
          <w:color w:val="000000"/>
          <w:sz w:val="20"/>
          <w:szCs w:val="20"/>
        </w:rPr>
        <w:t>값을 주어 가까운 데이터에 가중치를 주는 방법을 변경할 수 있고,</w:t>
      </w:r>
      <w:r w:rsidR="008C3387">
        <w:rPr>
          <w:rFonts w:ascii="Malgun Gothic Semilight" w:eastAsia="Malgun Gothic Semilight" w:hAnsi="Malgun Gothic Semilight" w:cs="Malgun Gothic Semilight"/>
          <w:color w:val="000000"/>
          <w:sz w:val="20"/>
          <w:szCs w:val="20"/>
        </w:rPr>
        <w:t xml:space="preserve"> ‘</w:t>
      </w:r>
      <w:r w:rsidR="00782227">
        <w:rPr>
          <w:rFonts w:ascii="Malgun Gothic Semilight" w:eastAsia="Malgun Gothic Semilight" w:hAnsi="Malgun Gothic Semilight" w:cs="Malgun Gothic Semilight"/>
          <w:color w:val="000000"/>
          <w:sz w:val="20"/>
          <w:szCs w:val="20"/>
        </w:rPr>
        <w:t>k</w:t>
      </w:r>
      <w:r w:rsidR="00782227">
        <w:rPr>
          <w:rFonts w:ascii="Malgun Gothic Semilight" w:eastAsia="Malgun Gothic Semilight" w:hAnsi="Malgun Gothic Semilight" w:cs="Malgun Gothic Semilight" w:hint="eastAsia"/>
          <w:color w:val="000000"/>
          <w:sz w:val="20"/>
          <w:szCs w:val="20"/>
        </w:rPr>
        <w:t xml:space="preserve">값으로 얼마를 </w:t>
      </w:r>
      <w:proofErr w:type="spellStart"/>
      <w:r w:rsidR="00782227">
        <w:rPr>
          <w:rFonts w:ascii="Malgun Gothic Semilight" w:eastAsia="Malgun Gothic Semilight" w:hAnsi="Malgun Gothic Semilight" w:cs="Malgun Gothic Semilight" w:hint="eastAsia"/>
          <w:color w:val="000000"/>
          <w:sz w:val="20"/>
          <w:szCs w:val="20"/>
        </w:rPr>
        <w:t>주느냐에</w:t>
      </w:r>
      <w:proofErr w:type="spellEnd"/>
      <w:r w:rsidR="00782227">
        <w:rPr>
          <w:rFonts w:ascii="Malgun Gothic Semilight" w:eastAsia="Malgun Gothic Semilight" w:hAnsi="Malgun Gothic Semilight" w:cs="Malgun Gothic Semilight" w:hint="eastAsia"/>
          <w:color w:val="000000"/>
          <w:sz w:val="20"/>
          <w:szCs w:val="20"/>
        </w:rPr>
        <w:t xml:space="preserve"> 따라 </w:t>
      </w:r>
      <w:r w:rsidR="008C3387">
        <w:rPr>
          <w:rFonts w:ascii="Malgun Gothic Semilight" w:eastAsia="Malgun Gothic Semilight" w:hAnsi="Malgun Gothic Semilight" w:cs="Malgun Gothic Semilight" w:hint="eastAsia"/>
          <w:color w:val="000000"/>
          <w:sz w:val="20"/>
          <w:szCs w:val="20"/>
        </w:rPr>
        <w:t>근접 몇 개의 데이터를 기준으로 분류할 것인지 정할 수 있다.</w:t>
      </w:r>
      <w:r w:rsidR="008C3387">
        <w:rPr>
          <w:rFonts w:ascii="Malgun Gothic Semilight" w:eastAsia="Malgun Gothic Semilight" w:hAnsi="Malgun Gothic Semilight" w:cs="Malgun Gothic Semilight"/>
          <w:color w:val="000000"/>
          <w:sz w:val="20"/>
          <w:szCs w:val="20"/>
        </w:rPr>
        <w:t xml:space="preserve"> ‘uniform’ </w:t>
      </w:r>
      <w:r w:rsidR="008C3387">
        <w:rPr>
          <w:rFonts w:ascii="Malgun Gothic Semilight" w:eastAsia="Malgun Gothic Semilight" w:hAnsi="Malgun Gothic Semilight" w:cs="Malgun Gothic Semilight" w:hint="eastAsia"/>
          <w:color w:val="000000"/>
          <w:sz w:val="20"/>
          <w:szCs w:val="20"/>
        </w:rPr>
        <w:t>방식의 경우 거리에 관계없이 모두 동일한 가중치를 갖게 되며,</w:t>
      </w:r>
      <w:r w:rsidR="008C3387">
        <w:rPr>
          <w:rFonts w:ascii="Malgun Gothic Semilight" w:eastAsia="Malgun Gothic Semilight" w:hAnsi="Malgun Gothic Semilight" w:cs="Malgun Gothic Semilight"/>
          <w:color w:val="000000"/>
          <w:sz w:val="20"/>
          <w:szCs w:val="20"/>
        </w:rPr>
        <w:t xml:space="preserve"> ‘distance’ </w:t>
      </w:r>
      <w:r w:rsidR="008C3387">
        <w:rPr>
          <w:rFonts w:ascii="Malgun Gothic Semilight" w:eastAsia="Malgun Gothic Semilight" w:hAnsi="Malgun Gothic Semilight" w:cs="Malgun Gothic Semilight" w:hint="eastAsia"/>
          <w:color w:val="000000"/>
          <w:sz w:val="20"/>
          <w:szCs w:val="20"/>
        </w:rPr>
        <w:t xml:space="preserve">방식의 경우 </w:t>
      </w:r>
      <w:r w:rsidR="008C3387">
        <w:rPr>
          <w:rFonts w:ascii="Malgun Gothic Semilight" w:eastAsia="Malgun Gothic Semilight" w:hAnsi="Malgun Gothic Semilight" w:cs="Malgun Gothic Semilight"/>
          <w:color w:val="000000"/>
          <w:sz w:val="20"/>
          <w:szCs w:val="20"/>
        </w:rPr>
        <w:t xml:space="preserve">1/distance, </w:t>
      </w:r>
      <w:r w:rsidR="008C3387">
        <w:rPr>
          <w:rFonts w:ascii="Malgun Gothic Semilight" w:eastAsia="Malgun Gothic Semilight" w:hAnsi="Malgun Gothic Semilight" w:cs="Malgun Gothic Semilight" w:hint="eastAsia"/>
          <w:color w:val="000000"/>
          <w:sz w:val="20"/>
          <w:szCs w:val="20"/>
        </w:rPr>
        <w:t xml:space="preserve">즉 거리에 </w:t>
      </w:r>
      <w:proofErr w:type="gramStart"/>
      <w:r w:rsidR="008C3387">
        <w:rPr>
          <w:rFonts w:ascii="Malgun Gothic Semilight" w:eastAsia="Malgun Gothic Semilight" w:hAnsi="Malgun Gothic Semilight" w:cs="Malgun Gothic Semilight" w:hint="eastAsia"/>
          <w:color w:val="000000"/>
          <w:sz w:val="20"/>
          <w:szCs w:val="20"/>
        </w:rPr>
        <w:t>반비례 하는</w:t>
      </w:r>
      <w:proofErr w:type="gramEnd"/>
      <w:r w:rsidR="008C3387">
        <w:rPr>
          <w:rFonts w:ascii="Malgun Gothic Semilight" w:eastAsia="Malgun Gothic Semilight" w:hAnsi="Malgun Gothic Semilight" w:cs="Malgun Gothic Semilight" w:hint="eastAsia"/>
          <w:color w:val="000000"/>
          <w:sz w:val="20"/>
          <w:szCs w:val="20"/>
        </w:rPr>
        <w:t xml:space="preserve"> 값을 가중치로 갖게 된다.</w:t>
      </w:r>
    </w:p>
    <w:p w:rsidR="00AB1677" w:rsidRDefault="00AB1677" w:rsidP="00AB1677">
      <w:pPr>
        <w:widowControl w:val="0"/>
        <w:wordWrap w:val="0"/>
        <w:autoSpaceDE w:val="0"/>
        <w:autoSpaceDN w:val="0"/>
        <w:spacing w:before="0" w:after="0" w:line="384" w:lineRule="auto"/>
        <w:jc w:val="both"/>
        <w:textAlignment w:val="baseline"/>
        <w:rPr>
          <w:rFonts w:ascii="Malgun Gothic Semilight" w:eastAsia="Malgun Gothic Semilight" w:hAnsi="Malgun Gothic Semilight" w:cs="Malgun Gothic Semilight"/>
          <w:sz w:val="20"/>
          <w:szCs w:val="20"/>
        </w:rPr>
      </w:pPr>
    </w:p>
    <w:p w:rsidR="001C3658" w:rsidRPr="00A415A2" w:rsidRDefault="001C3658" w:rsidP="00AB1677">
      <w:pPr>
        <w:widowControl w:val="0"/>
        <w:wordWrap w:val="0"/>
        <w:autoSpaceDE w:val="0"/>
        <w:autoSpaceDN w:val="0"/>
        <w:spacing w:before="0" w:after="0" w:line="384" w:lineRule="auto"/>
        <w:jc w:val="both"/>
        <w:textAlignment w:val="baseline"/>
        <w:rPr>
          <w:rFonts w:ascii="Malgun Gothic Semilight" w:eastAsia="Malgun Gothic Semilight" w:hAnsi="Malgun Gothic Semilight" w:cs="Malgun Gothic Semilight" w:hint="eastAsia"/>
          <w:color w:val="000000"/>
          <w:sz w:val="20"/>
          <w:szCs w:val="20"/>
        </w:rPr>
      </w:pPr>
    </w:p>
    <w:p w:rsidR="00466EE5" w:rsidRPr="00A415A2" w:rsidRDefault="00466EE5" w:rsidP="00466EE5">
      <w:pPr>
        <w:widowControl w:val="0"/>
        <w:numPr>
          <w:ilvl w:val="0"/>
          <w:numId w:val="28"/>
        </w:numPr>
        <w:wordWrap w:val="0"/>
        <w:autoSpaceDE w:val="0"/>
        <w:autoSpaceDN w:val="0"/>
        <w:spacing w:before="0" w:after="0" w:line="384" w:lineRule="auto"/>
        <w:jc w:val="both"/>
        <w:textAlignment w:val="baseline"/>
        <w:rPr>
          <w:rFonts w:ascii="Malgun Gothic Semilight" w:eastAsia="Malgun Gothic Semilight" w:hAnsi="Malgun Gothic Semilight" w:cs="Malgun Gothic Semilight"/>
          <w:color w:val="000000"/>
          <w:sz w:val="20"/>
          <w:szCs w:val="20"/>
        </w:rPr>
      </w:pPr>
      <w:r w:rsidRPr="00A415A2">
        <w:rPr>
          <w:rFonts w:ascii="Malgun Gothic Semilight" w:eastAsia="Malgun Gothic Semilight" w:hAnsi="Malgun Gothic Semilight" w:cs="Malgun Gothic Semilight"/>
          <w:color w:val="000000"/>
          <w:spacing w:val="-2"/>
          <w:sz w:val="20"/>
          <w:szCs w:val="20"/>
        </w:rPr>
        <w:lastRenderedPageBreak/>
        <w:t>data X</w:t>
      </w:r>
      <w:r w:rsidRPr="00A415A2">
        <w:rPr>
          <w:rFonts w:ascii="Malgun Gothic Semilight" w:eastAsia="Malgun Gothic Semilight" w:hAnsi="Malgun Gothic Semilight" w:cs="Malgun Gothic Semilight" w:hint="eastAsia"/>
          <w:color w:val="000000"/>
          <w:spacing w:val="-2"/>
          <w:sz w:val="20"/>
          <w:szCs w:val="20"/>
        </w:rPr>
        <w:t xml:space="preserve">의 속성 중 가장 중요한 </w:t>
      </w:r>
      <w:proofErr w:type="gramStart"/>
      <w:r w:rsidRPr="00A415A2">
        <w:rPr>
          <w:rFonts w:ascii="Malgun Gothic Semilight" w:eastAsia="Malgun Gothic Semilight" w:hAnsi="Malgun Gothic Semilight" w:cs="Malgun Gothic Semilight" w:hint="eastAsia"/>
          <w:color w:val="000000"/>
          <w:spacing w:val="-2"/>
          <w:sz w:val="20"/>
          <w:szCs w:val="20"/>
        </w:rPr>
        <w:t xml:space="preserve">속성은 </w:t>
      </w:r>
      <w:r w:rsidRPr="00A415A2">
        <w:rPr>
          <w:rFonts w:ascii="Malgun Gothic Semilight" w:eastAsia="Malgun Gothic Semilight" w:hAnsi="Malgun Gothic Semilight" w:cs="Malgun Gothic Semilight"/>
          <w:color w:val="000000"/>
          <w:spacing w:val="-2"/>
          <w:sz w:val="20"/>
          <w:szCs w:val="20"/>
        </w:rPr>
        <w:t>?</w:t>
      </w:r>
      <w:proofErr w:type="gramEnd"/>
      <w:r w:rsidRPr="00A415A2">
        <w:rPr>
          <w:rFonts w:ascii="Malgun Gothic Semilight" w:eastAsia="Malgun Gothic Semilight" w:hAnsi="Malgun Gothic Semilight" w:cs="Malgun Gothic Semilight"/>
          <w:color w:val="000000"/>
          <w:spacing w:val="-2"/>
          <w:sz w:val="20"/>
          <w:szCs w:val="20"/>
        </w:rPr>
        <w:t xml:space="preserve"> (Decision Tree </w:t>
      </w:r>
      <w:r w:rsidRPr="00A415A2">
        <w:rPr>
          <w:rFonts w:ascii="Malgun Gothic Semilight" w:eastAsia="Malgun Gothic Semilight" w:hAnsi="Malgun Gothic Semilight" w:cs="Malgun Gothic Semilight" w:hint="eastAsia"/>
          <w:color w:val="000000"/>
          <w:spacing w:val="-2"/>
          <w:sz w:val="20"/>
          <w:szCs w:val="20"/>
        </w:rPr>
        <w:t>활용</w:t>
      </w:r>
      <w:r w:rsidRPr="00A415A2">
        <w:rPr>
          <w:rFonts w:ascii="Malgun Gothic Semilight" w:eastAsia="Malgun Gothic Semilight" w:hAnsi="Malgun Gothic Semilight" w:cs="Malgun Gothic Semilight"/>
          <w:color w:val="000000"/>
          <w:spacing w:val="-2"/>
          <w:sz w:val="20"/>
          <w:szCs w:val="20"/>
        </w:rPr>
        <w:t>)</w:t>
      </w:r>
    </w:p>
    <w:p w:rsidR="001B3C72" w:rsidRPr="00A415A2" w:rsidRDefault="00DF252C" w:rsidP="001B3C72">
      <w:pPr>
        <w:keepNext/>
        <w:widowControl w:val="0"/>
        <w:wordWrap w:val="0"/>
        <w:autoSpaceDE w:val="0"/>
        <w:autoSpaceDN w:val="0"/>
        <w:spacing w:before="0" w:after="0" w:line="384" w:lineRule="auto"/>
        <w:jc w:val="both"/>
        <w:textAlignment w:val="baseline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A415A2">
        <w:rPr>
          <w:rFonts w:ascii="Malgun Gothic Semilight" w:eastAsia="Malgun Gothic Semilight" w:hAnsi="Malgun Gothic Semilight" w:cs="Malgun Gothic Semilight"/>
          <w:noProof/>
          <w:sz w:val="20"/>
          <w:szCs w:val="20"/>
        </w:rPr>
        <w:drawing>
          <wp:inline distT="0" distB="0" distL="0" distR="0" wp14:anchorId="4C4EEEE8" wp14:editId="558F3B0B">
            <wp:extent cx="4080965" cy="4136571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9388" cy="4145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52C" w:rsidRPr="00A415A2" w:rsidRDefault="00E32043" w:rsidP="001B3C72">
      <w:pPr>
        <w:pStyle w:val="a9"/>
        <w:jc w:val="both"/>
        <w:rPr>
          <w:rFonts w:ascii="Malgun Gothic Semilight" w:eastAsia="Malgun Gothic Semilight" w:hAnsi="Malgun Gothic Semilight" w:cs="Malgun Gothic Semilight"/>
          <w:b w:val="0"/>
          <w:color w:val="002060"/>
          <w:sz w:val="20"/>
          <w:szCs w:val="20"/>
        </w:rPr>
      </w:pPr>
      <w:r w:rsidRPr="00A415A2">
        <w:rPr>
          <w:rFonts w:ascii="Malgun Gothic Semilight" w:eastAsia="Malgun Gothic Semilight" w:hAnsi="Malgun Gothic Semilight" w:cs="Malgun Gothic Semilight" w:hint="eastAsia"/>
          <w:b w:val="0"/>
          <w:color w:val="002060"/>
          <w:sz w:val="20"/>
          <w:szCs w:val="20"/>
        </w:rPr>
        <w:t>[</w:t>
      </w:r>
      <w:r w:rsidR="001B3C72" w:rsidRPr="00A415A2">
        <w:rPr>
          <w:rFonts w:ascii="Malgun Gothic Semilight" w:eastAsia="Malgun Gothic Semilight" w:hAnsi="Malgun Gothic Semilight" w:cs="Malgun Gothic Semilight" w:hint="eastAsia"/>
          <w:b w:val="0"/>
          <w:color w:val="002060"/>
          <w:sz w:val="20"/>
          <w:szCs w:val="20"/>
        </w:rPr>
        <w:t>그림</w:t>
      </w:r>
      <w:r w:rsidR="001B3C72" w:rsidRPr="00A415A2">
        <w:rPr>
          <w:rFonts w:ascii="Malgun Gothic Semilight" w:eastAsia="Malgun Gothic Semilight" w:hAnsi="Malgun Gothic Semilight" w:cs="Malgun Gothic Semilight"/>
          <w:b w:val="0"/>
          <w:color w:val="002060"/>
          <w:sz w:val="20"/>
          <w:szCs w:val="20"/>
        </w:rPr>
        <w:t xml:space="preserve"> </w:t>
      </w:r>
      <w:r w:rsidR="001B3C72" w:rsidRPr="00A415A2">
        <w:rPr>
          <w:rFonts w:ascii="Malgun Gothic Semilight" w:eastAsia="Malgun Gothic Semilight" w:hAnsi="Malgun Gothic Semilight" w:cs="Malgun Gothic Semilight"/>
          <w:b w:val="0"/>
          <w:color w:val="002060"/>
          <w:sz w:val="20"/>
          <w:szCs w:val="20"/>
        </w:rPr>
        <w:fldChar w:fldCharType="begin"/>
      </w:r>
      <w:r w:rsidR="001B3C72" w:rsidRPr="00A415A2">
        <w:rPr>
          <w:rFonts w:ascii="Malgun Gothic Semilight" w:eastAsia="Malgun Gothic Semilight" w:hAnsi="Malgun Gothic Semilight" w:cs="Malgun Gothic Semilight"/>
          <w:b w:val="0"/>
          <w:color w:val="002060"/>
          <w:sz w:val="20"/>
          <w:szCs w:val="20"/>
        </w:rPr>
        <w:instrText xml:space="preserve"> SEQ 그림 \* ARABIC </w:instrText>
      </w:r>
      <w:r w:rsidR="001B3C72" w:rsidRPr="00A415A2">
        <w:rPr>
          <w:rFonts w:ascii="Malgun Gothic Semilight" w:eastAsia="Malgun Gothic Semilight" w:hAnsi="Malgun Gothic Semilight" w:cs="Malgun Gothic Semilight"/>
          <w:b w:val="0"/>
          <w:color w:val="002060"/>
          <w:sz w:val="20"/>
          <w:szCs w:val="20"/>
        </w:rPr>
        <w:fldChar w:fldCharType="separate"/>
      </w:r>
      <w:r w:rsidR="00657D72" w:rsidRPr="00A415A2">
        <w:rPr>
          <w:rFonts w:ascii="Malgun Gothic Semilight" w:eastAsia="Malgun Gothic Semilight" w:hAnsi="Malgun Gothic Semilight" w:cs="Malgun Gothic Semilight"/>
          <w:b w:val="0"/>
          <w:noProof/>
          <w:color w:val="002060"/>
          <w:sz w:val="20"/>
          <w:szCs w:val="20"/>
        </w:rPr>
        <w:t>2</w:t>
      </w:r>
      <w:r w:rsidR="001B3C72" w:rsidRPr="00A415A2">
        <w:rPr>
          <w:rFonts w:ascii="Malgun Gothic Semilight" w:eastAsia="Malgun Gothic Semilight" w:hAnsi="Malgun Gothic Semilight" w:cs="Malgun Gothic Semilight"/>
          <w:b w:val="0"/>
          <w:color w:val="002060"/>
          <w:sz w:val="20"/>
          <w:szCs w:val="20"/>
        </w:rPr>
        <w:fldChar w:fldCharType="end"/>
      </w:r>
      <w:r w:rsidR="001B3C72" w:rsidRPr="00A415A2">
        <w:rPr>
          <w:rFonts w:ascii="Malgun Gothic Semilight" w:eastAsia="Malgun Gothic Semilight" w:hAnsi="Malgun Gothic Semilight" w:cs="Malgun Gothic Semilight"/>
          <w:b w:val="0"/>
          <w:color w:val="002060"/>
          <w:sz w:val="20"/>
          <w:szCs w:val="20"/>
        </w:rPr>
        <w:t xml:space="preserve"> </w:t>
      </w:r>
      <w:bookmarkStart w:id="0" w:name="_Hlk9200911"/>
      <w:r w:rsidRPr="00A415A2">
        <w:rPr>
          <w:rFonts w:ascii="Malgun Gothic Semilight" w:eastAsia="Malgun Gothic Semilight" w:hAnsi="Malgun Gothic Semilight" w:cs="Malgun Gothic Semilight"/>
          <w:b w:val="0"/>
          <w:color w:val="002060"/>
          <w:sz w:val="20"/>
          <w:szCs w:val="20"/>
        </w:rPr>
        <w:t xml:space="preserve">] </w:t>
      </w:r>
      <w:r w:rsidR="001B3C72" w:rsidRPr="00A415A2">
        <w:rPr>
          <w:rFonts w:ascii="Malgun Gothic Semilight" w:eastAsia="Malgun Gothic Semilight" w:hAnsi="Malgun Gothic Semilight" w:cs="Malgun Gothic Semilight"/>
          <w:b w:val="0"/>
          <w:color w:val="002060"/>
          <w:sz w:val="20"/>
          <w:szCs w:val="20"/>
        </w:rPr>
        <w:t>‘</w:t>
      </w:r>
      <w:r w:rsidR="001B3C72" w:rsidRPr="00A415A2">
        <w:rPr>
          <w:rFonts w:ascii="Malgun Gothic Semilight" w:eastAsia="Malgun Gothic Semilight" w:hAnsi="Malgun Gothic Semilight" w:cs="Malgun Gothic Semilight" w:hint="eastAsia"/>
          <w:b w:val="0"/>
          <w:color w:val="002060"/>
          <w:sz w:val="20"/>
          <w:szCs w:val="20"/>
        </w:rPr>
        <w:t>e</w:t>
      </w:r>
      <w:r w:rsidR="001B3C72" w:rsidRPr="00A415A2">
        <w:rPr>
          <w:rFonts w:ascii="Malgun Gothic Semilight" w:eastAsia="Malgun Gothic Semilight" w:hAnsi="Malgun Gothic Semilight" w:cs="Malgun Gothic Semilight"/>
          <w:b w:val="0"/>
          <w:color w:val="002060"/>
          <w:sz w:val="20"/>
          <w:szCs w:val="20"/>
        </w:rPr>
        <w:t xml:space="preserve">ntropy’, </w:t>
      </w:r>
      <w:proofErr w:type="spellStart"/>
      <w:r w:rsidR="001B3C72" w:rsidRPr="00A415A2">
        <w:rPr>
          <w:rFonts w:ascii="Malgun Gothic Semilight" w:eastAsia="Malgun Gothic Semilight" w:hAnsi="Malgun Gothic Semilight" w:cs="Malgun Gothic Semilight"/>
          <w:b w:val="0"/>
          <w:color w:val="002060"/>
          <w:sz w:val="20"/>
          <w:szCs w:val="20"/>
        </w:rPr>
        <w:t>min_impurity_split</w:t>
      </w:r>
      <w:proofErr w:type="spellEnd"/>
      <w:r w:rsidR="001B3C72" w:rsidRPr="00A415A2">
        <w:rPr>
          <w:rFonts w:ascii="Malgun Gothic Semilight" w:eastAsia="Malgun Gothic Semilight" w:hAnsi="Malgun Gothic Semilight" w:cs="Malgun Gothic Semilight"/>
          <w:b w:val="0"/>
          <w:color w:val="002060"/>
          <w:sz w:val="20"/>
          <w:szCs w:val="20"/>
        </w:rPr>
        <w:t>(</w:t>
      </w:r>
      <w:proofErr w:type="spellStart"/>
      <w:r w:rsidR="001B3C72" w:rsidRPr="00A415A2">
        <w:rPr>
          <w:rFonts w:ascii="Malgun Gothic Semilight" w:eastAsia="Malgun Gothic Semilight" w:hAnsi="Malgun Gothic Semilight" w:cs="Malgun Gothic Semilight" w:hint="eastAsia"/>
          <w:b w:val="0"/>
          <w:color w:val="002060"/>
          <w:sz w:val="20"/>
          <w:szCs w:val="20"/>
        </w:rPr>
        <w:t>임계값</w:t>
      </w:r>
      <w:proofErr w:type="spellEnd"/>
      <w:r w:rsidR="001B3C72" w:rsidRPr="00A415A2">
        <w:rPr>
          <w:rFonts w:ascii="Malgun Gothic Semilight" w:eastAsia="Malgun Gothic Semilight" w:hAnsi="Malgun Gothic Semilight" w:cs="Malgun Gothic Semilight" w:hint="eastAsia"/>
          <w:b w:val="0"/>
          <w:color w:val="002060"/>
          <w:sz w:val="20"/>
          <w:szCs w:val="20"/>
        </w:rPr>
        <w:t>)</w:t>
      </w:r>
      <w:r w:rsidR="001B3C72" w:rsidRPr="00A415A2">
        <w:rPr>
          <w:rFonts w:ascii="Malgun Gothic Semilight" w:eastAsia="Malgun Gothic Semilight" w:hAnsi="Malgun Gothic Semilight" w:cs="Malgun Gothic Semilight"/>
          <w:b w:val="0"/>
          <w:color w:val="002060"/>
          <w:sz w:val="20"/>
          <w:szCs w:val="20"/>
        </w:rPr>
        <w:t xml:space="preserve"> = 0.3</w:t>
      </w:r>
      <w:r w:rsidR="001B3C72" w:rsidRPr="00A415A2">
        <w:rPr>
          <w:rFonts w:ascii="Malgun Gothic Semilight" w:eastAsia="Malgun Gothic Semilight" w:hAnsi="Malgun Gothic Semilight" w:cs="Malgun Gothic Semilight" w:hint="eastAsia"/>
          <w:b w:val="0"/>
          <w:color w:val="002060"/>
          <w:sz w:val="20"/>
          <w:szCs w:val="20"/>
        </w:rPr>
        <w:t xml:space="preserve">일 때 생성된 </w:t>
      </w:r>
      <w:r w:rsidR="001B3C72" w:rsidRPr="00A415A2">
        <w:rPr>
          <w:rFonts w:ascii="Malgun Gothic Semilight" w:eastAsia="Malgun Gothic Semilight" w:hAnsi="Malgun Gothic Semilight" w:cs="Malgun Gothic Semilight"/>
          <w:b w:val="0"/>
          <w:color w:val="002060"/>
          <w:sz w:val="20"/>
          <w:szCs w:val="20"/>
        </w:rPr>
        <w:t>decision tree</w:t>
      </w:r>
    </w:p>
    <w:bookmarkEnd w:id="0"/>
    <w:p w:rsidR="00AB1677" w:rsidRPr="00A415A2" w:rsidRDefault="00AB1677" w:rsidP="00AB1677">
      <w:pPr>
        <w:pStyle w:val="af9"/>
        <w:ind w:left="880"/>
        <w:rPr>
          <w:rFonts w:ascii="Malgun Gothic Semilight" w:eastAsia="Malgun Gothic Semilight" w:hAnsi="Malgun Gothic Semilight" w:cs="Malgun Gothic Semilight" w:hint="eastAsia"/>
          <w:color w:val="000000"/>
          <w:sz w:val="20"/>
          <w:szCs w:val="20"/>
        </w:rPr>
      </w:pPr>
    </w:p>
    <w:p w:rsidR="00AB1677" w:rsidRPr="00A415A2" w:rsidRDefault="00E32043" w:rsidP="00DD26A1">
      <w:pPr>
        <w:widowControl w:val="0"/>
        <w:wordWrap w:val="0"/>
        <w:autoSpaceDE w:val="0"/>
        <w:autoSpaceDN w:val="0"/>
        <w:spacing w:before="0" w:after="0" w:line="384" w:lineRule="auto"/>
        <w:ind w:left="720"/>
        <w:jc w:val="both"/>
        <w:textAlignment w:val="baseline"/>
        <w:rPr>
          <w:rFonts w:ascii="Malgun Gothic Semilight" w:eastAsia="Malgun Gothic Semilight" w:hAnsi="Malgun Gothic Semilight" w:cs="Malgun Gothic Semilight"/>
          <w:color w:val="000000"/>
          <w:sz w:val="20"/>
          <w:szCs w:val="20"/>
        </w:rPr>
      </w:pPr>
      <w:r w:rsidRPr="00A415A2">
        <w:rPr>
          <w:rFonts w:ascii="Malgun Gothic Semilight" w:eastAsia="Malgun Gothic Semilight" w:hAnsi="Malgun Gothic Semilight" w:cs="Malgun Gothic Semilight" w:hint="eastAsia"/>
          <w:color w:val="000000"/>
          <w:sz w:val="20"/>
          <w:szCs w:val="20"/>
        </w:rPr>
        <w:t>그림</w:t>
      </w:r>
      <w:r w:rsidR="00711897" w:rsidRPr="00A415A2">
        <w:rPr>
          <w:rFonts w:ascii="Malgun Gothic Semilight" w:eastAsia="Malgun Gothic Semilight" w:hAnsi="Malgun Gothic Semilight" w:cs="Malgun Gothic Semilight"/>
          <w:color w:val="000000"/>
          <w:sz w:val="20"/>
          <w:szCs w:val="20"/>
        </w:rPr>
        <w:t>2</w:t>
      </w:r>
      <w:r w:rsidR="00711897" w:rsidRPr="00A415A2">
        <w:rPr>
          <w:rFonts w:ascii="Malgun Gothic Semilight" w:eastAsia="Malgun Gothic Semilight" w:hAnsi="Malgun Gothic Semilight" w:cs="Malgun Gothic Semilight" w:hint="eastAsia"/>
          <w:color w:val="000000"/>
          <w:sz w:val="20"/>
          <w:szCs w:val="20"/>
        </w:rPr>
        <w:t>를</w:t>
      </w:r>
      <w:r w:rsidR="00696A33" w:rsidRPr="00A415A2">
        <w:rPr>
          <w:rFonts w:ascii="Malgun Gothic Semilight" w:eastAsia="Malgun Gothic Semilight" w:hAnsi="Malgun Gothic Semilight" w:cs="Malgun Gothic Semilight" w:hint="eastAsia"/>
          <w:color w:val="000000"/>
          <w:sz w:val="20"/>
          <w:szCs w:val="20"/>
        </w:rPr>
        <w:t xml:space="preserve"> 보면 생성된 r</w:t>
      </w:r>
      <w:r w:rsidR="00696A33" w:rsidRPr="00A415A2">
        <w:rPr>
          <w:rFonts w:ascii="Malgun Gothic Semilight" w:eastAsia="Malgun Gothic Semilight" w:hAnsi="Malgun Gothic Semilight" w:cs="Malgun Gothic Semilight"/>
          <w:color w:val="000000"/>
          <w:sz w:val="20"/>
          <w:szCs w:val="20"/>
        </w:rPr>
        <w:t>oot</w:t>
      </w:r>
      <w:r w:rsidR="00696A33" w:rsidRPr="00A415A2">
        <w:rPr>
          <w:rFonts w:ascii="Malgun Gothic Semilight" w:eastAsia="Malgun Gothic Semilight" w:hAnsi="Malgun Gothic Semilight" w:cs="Malgun Gothic Semilight" w:hint="eastAsia"/>
          <w:color w:val="000000"/>
          <w:sz w:val="20"/>
          <w:szCs w:val="20"/>
        </w:rPr>
        <w:t xml:space="preserve">노드의 </w:t>
      </w:r>
      <w:r w:rsidR="00696A33" w:rsidRPr="00A415A2">
        <w:rPr>
          <w:rFonts w:ascii="Malgun Gothic Semilight" w:eastAsia="Malgun Gothic Semilight" w:hAnsi="Malgun Gothic Semilight" w:cs="Malgun Gothic Semilight"/>
          <w:color w:val="000000"/>
          <w:sz w:val="20"/>
          <w:szCs w:val="20"/>
        </w:rPr>
        <w:t>property</w:t>
      </w:r>
      <w:r w:rsidR="00696A33" w:rsidRPr="00A415A2">
        <w:rPr>
          <w:rFonts w:ascii="Malgun Gothic Semilight" w:eastAsia="Malgun Gothic Semilight" w:hAnsi="Malgun Gothic Semilight" w:cs="Malgun Gothic Semilight" w:hint="eastAsia"/>
          <w:color w:val="000000"/>
          <w:sz w:val="20"/>
          <w:szCs w:val="20"/>
        </w:rPr>
        <w:t xml:space="preserve">가 </w:t>
      </w:r>
      <w:proofErr w:type="spellStart"/>
      <w:r w:rsidR="00696A33" w:rsidRPr="00A415A2">
        <w:rPr>
          <w:rFonts w:ascii="Malgun Gothic Semilight" w:eastAsia="Malgun Gothic Semilight" w:hAnsi="Malgun Gothic Semilight" w:cs="Malgun Gothic Semilight"/>
          <w:color w:val="000000"/>
          <w:sz w:val="20"/>
          <w:szCs w:val="20"/>
        </w:rPr>
        <w:t>Detergents_</w:t>
      </w:r>
      <w:proofErr w:type="gramStart"/>
      <w:r w:rsidR="00696A33" w:rsidRPr="00A415A2">
        <w:rPr>
          <w:rFonts w:ascii="Malgun Gothic Semilight" w:eastAsia="Malgun Gothic Semilight" w:hAnsi="Malgun Gothic Semilight" w:cs="Malgun Gothic Semilight"/>
          <w:color w:val="000000"/>
          <w:sz w:val="20"/>
          <w:szCs w:val="20"/>
        </w:rPr>
        <w:t>Paper</w:t>
      </w:r>
      <w:proofErr w:type="spellEnd"/>
      <w:r w:rsidR="00696A33" w:rsidRPr="00A415A2">
        <w:rPr>
          <w:rFonts w:ascii="Malgun Gothic Semilight" w:eastAsia="Malgun Gothic Semilight" w:hAnsi="Malgun Gothic Semilight" w:cs="Malgun Gothic Semilight"/>
          <w:color w:val="000000"/>
          <w:sz w:val="20"/>
          <w:szCs w:val="20"/>
        </w:rPr>
        <w:t xml:space="preserve"> </w:t>
      </w:r>
      <w:r w:rsidR="00696A33" w:rsidRPr="00A415A2">
        <w:rPr>
          <w:rFonts w:ascii="Malgun Gothic Semilight" w:eastAsia="Malgun Gothic Semilight" w:hAnsi="Malgun Gothic Semilight" w:cs="Malgun Gothic Semilight" w:hint="eastAsia"/>
          <w:color w:val="000000"/>
          <w:sz w:val="20"/>
          <w:szCs w:val="20"/>
        </w:rPr>
        <w:t>임을</w:t>
      </w:r>
      <w:proofErr w:type="gramEnd"/>
      <w:r w:rsidR="00696A33" w:rsidRPr="00A415A2">
        <w:rPr>
          <w:rFonts w:ascii="Malgun Gothic Semilight" w:eastAsia="Malgun Gothic Semilight" w:hAnsi="Malgun Gothic Semilight" w:cs="Malgun Gothic Semilight" w:hint="eastAsia"/>
          <w:color w:val="000000"/>
          <w:sz w:val="20"/>
          <w:szCs w:val="20"/>
        </w:rPr>
        <w:t xml:space="preserve"> 확인할 수 있다.</w:t>
      </w:r>
      <w:r w:rsidR="00696A33" w:rsidRPr="00A415A2">
        <w:rPr>
          <w:rFonts w:ascii="Malgun Gothic Semilight" w:eastAsia="Malgun Gothic Semilight" w:hAnsi="Malgun Gothic Semilight" w:cs="Malgun Gothic Semilight"/>
          <w:color w:val="000000"/>
          <w:sz w:val="20"/>
          <w:szCs w:val="20"/>
        </w:rPr>
        <w:t xml:space="preserve"> </w:t>
      </w:r>
      <w:r w:rsidR="00696A33" w:rsidRPr="00A415A2">
        <w:rPr>
          <w:rFonts w:ascii="Malgun Gothic Semilight" w:eastAsia="Malgun Gothic Semilight" w:hAnsi="Malgun Gothic Semilight" w:cs="Malgun Gothic Semilight" w:hint="eastAsia"/>
          <w:color w:val="000000"/>
          <w:sz w:val="20"/>
          <w:szCs w:val="20"/>
        </w:rPr>
        <w:t xml:space="preserve">그러므로 </w:t>
      </w:r>
      <w:r w:rsidR="00696A33" w:rsidRPr="00A415A2">
        <w:rPr>
          <w:rFonts w:ascii="Malgun Gothic Semilight" w:eastAsia="Malgun Gothic Semilight" w:hAnsi="Malgun Gothic Semilight" w:cs="Malgun Gothic Semilight"/>
          <w:color w:val="000000"/>
          <w:sz w:val="20"/>
          <w:szCs w:val="20"/>
        </w:rPr>
        <w:t>data X</w:t>
      </w:r>
      <w:r w:rsidR="00696A33" w:rsidRPr="00A415A2">
        <w:rPr>
          <w:rFonts w:ascii="Malgun Gothic Semilight" w:eastAsia="Malgun Gothic Semilight" w:hAnsi="Malgun Gothic Semilight" w:cs="Malgun Gothic Semilight" w:hint="eastAsia"/>
          <w:color w:val="000000"/>
          <w:sz w:val="20"/>
          <w:szCs w:val="20"/>
        </w:rPr>
        <w:t xml:space="preserve">의 속성 중 가장 중요한 속성은 </w:t>
      </w:r>
      <w:proofErr w:type="spellStart"/>
      <w:r w:rsidR="00696A33" w:rsidRPr="00A415A2">
        <w:rPr>
          <w:rFonts w:ascii="Malgun Gothic Semilight" w:eastAsia="Malgun Gothic Semilight" w:hAnsi="Malgun Gothic Semilight" w:cs="Malgun Gothic Semilight"/>
          <w:color w:val="000000"/>
          <w:sz w:val="20"/>
          <w:szCs w:val="20"/>
        </w:rPr>
        <w:t>Detergents_Paper</w:t>
      </w:r>
      <w:proofErr w:type="spellEnd"/>
      <w:r w:rsidR="00696A33" w:rsidRPr="00A415A2">
        <w:rPr>
          <w:rFonts w:ascii="Malgun Gothic Semilight" w:eastAsia="Malgun Gothic Semilight" w:hAnsi="Malgun Gothic Semilight" w:cs="Malgun Gothic Semilight" w:hint="eastAsia"/>
          <w:color w:val="000000"/>
          <w:sz w:val="20"/>
          <w:szCs w:val="20"/>
        </w:rPr>
        <w:t>이다.</w:t>
      </w:r>
      <w:r w:rsidR="00AF405D" w:rsidRPr="00A415A2">
        <w:rPr>
          <w:rFonts w:ascii="Malgun Gothic Semilight" w:eastAsia="Malgun Gothic Semilight" w:hAnsi="Malgun Gothic Semilight" w:cs="Malgun Gothic Semilight"/>
          <w:color w:val="000000"/>
          <w:sz w:val="20"/>
          <w:szCs w:val="20"/>
        </w:rPr>
        <w:t xml:space="preserve"> </w:t>
      </w:r>
    </w:p>
    <w:p w:rsidR="00FA6DDC" w:rsidRPr="00A415A2" w:rsidRDefault="00FA6DDC" w:rsidP="00AB1677">
      <w:pPr>
        <w:widowControl w:val="0"/>
        <w:wordWrap w:val="0"/>
        <w:autoSpaceDE w:val="0"/>
        <w:autoSpaceDN w:val="0"/>
        <w:spacing w:before="0" w:after="0" w:line="384" w:lineRule="auto"/>
        <w:jc w:val="both"/>
        <w:textAlignment w:val="baseline"/>
        <w:rPr>
          <w:rFonts w:ascii="Malgun Gothic Semilight" w:eastAsia="Malgun Gothic Semilight" w:hAnsi="Malgun Gothic Semilight" w:cs="Malgun Gothic Semilight" w:hint="eastAsia"/>
          <w:color w:val="000000"/>
          <w:sz w:val="20"/>
          <w:szCs w:val="20"/>
        </w:rPr>
      </w:pPr>
    </w:p>
    <w:p w:rsidR="001D0C9F" w:rsidRPr="00A415A2" w:rsidRDefault="001D0C9F" w:rsidP="001D0C9F">
      <w:pPr>
        <w:widowControl w:val="0"/>
        <w:numPr>
          <w:ilvl w:val="0"/>
          <w:numId w:val="28"/>
        </w:numPr>
        <w:wordWrap w:val="0"/>
        <w:autoSpaceDE w:val="0"/>
        <w:autoSpaceDN w:val="0"/>
        <w:spacing w:before="0" w:after="0" w:line="384" w:lineRule="auto"/>
        <w:jc w:val="both"/>
        <w:textAlignment w:val="baseline"/>
        <w:rPr>
          <w:rFonts w:ascii="Malgun Gothic Semilight" w:eastAsia="Malgun Gothic Semilight" w:hAnsi="Malgun Gothic Semilight" w:cs="Malgun Gothic Semilight"/>
          <w:color w:val="000000"/>
          <w:sz w:val="20"/>
          <w:szCs w:val="20"/>
        </w:rPr>
      </w:pPr>
      <w:r w:rsidRPr="00A415A2">
        <w:rPr>
          <w:rFonts w:ascii="Malgun Gothic Semilight" w:eastAsia="Malgun Gothic Semilight" w:hAnsi="Malgun Gothic Semilight" w:cs="Malgun Gothic Semilight" w:hint="eastAsia"/>
          <w:color w:val="000000"/>
          <w:spacing w:val="-2"/>
          <w:sz w:val="20"/>
          <w:szCs w:val="20"/>
        </w:rPr>
        <w:t xml:space="preserve">③의 결과를 </w:t>
      </w:r>
      <w:proofErr w:type="gramStart"/>
      <w:r w:rsidRPr="00A415A2">
        <w:rPr>
          <w:rFonts w:ascii="Malgun Gothic Semilight" w:eastAsia="Malgun Gothic Semilight" w:hAnsi="Malgun Gothic Semilight" w:cs="Malgun Gothic Semilight" w:hint="eastAsia"/>
          <w:color w:val="000000"/>
          <w:spacing w:val="-2"/>
          <w:sz w:val="20"/>
          <w:szCs w:val="20"/>
        </w:rPr>
        <w:t xml:space="preserve">해석한다면 </w:t>
      </w:r>
      <w:r w:rsidRPr="00A415A2">
        <w:rPr>
          <w:rFonts w:ascii="Malgun Gothic Semilight" w:eastAsia="Malgun Gothic Semilight" w:hAnsi="Malgun Gothic Semilight" w:cs="Malgun Gothic Semilight"/>
          <w:color w:val="000000"/>
          <w:spacing w:val="-2"/>
          <w:sz w:val="20"/>
          <w:szCs w:val="20"/>
        </w:rPr>
        <w:t>?</w:t>
      </w:r>
      <w:proofErr w:type="gramEnd"/>
    </w:p>
    <w:p w:rsidR="00883A3D" w:rsidRPr="00A415A2" w:rsidRDefault="00AF405D" w:rsidP="0016414A">
      <w:pPr>
        <w:widowControl w:val="0"/>
        <w:wordWrap w:val="0"/>
        <w:autoSpaceDE w:val="0"/>
        <w:autoSpaceDN w:val="0"/>
        <w:spacing w:before="0" w:after="0" w:line="384" w:lineRule="auto"/>
        <w:ind w:left="720"/>
        <w:jc w:val="both"/>
        <w:textAlignment w:val="baseline"/>
        <w:rPr>
          <w:rFonts w:ascii="Malgun Gothic Semilight" w:eastAsia="Malgun Gothic Semilight" w:hAnsi="Malgun Gothic Semilight" w:cs="Malgun Gothic Semilight"/>
          <w:sz w:val="20"/>
          <w:szCs w:val="20"/>
        </w:rPr>
      </w:pPr>
      <w:proofErr w:type="spellStart"/>
      <w:r w:rsidRPr="00A415A2">
        <w:rPr>
          <w:rFonts w:ascii="Malgun Gothic Semilight" w:eastAsia="Malgun Gothic Semilight" w:hAnsi="Malgun Gothic Semilight" w:cs="Malgun Gothic Semilight"/>
          <w:color w:val="000000"/>
          <w:sz w:val="20"/>
          <w:szCs w:val="20"/>
        </w:rPr>
        <w:t>Detergents_</w:t>
      </w:r>
      <w:proofErr w:type="gramStart"/>
      <w:r w:rsidRPr="00A415A2">
        <w:rPr>
          <w:rFonts w:ascii="Malgun Gothic Semilight" w:eastAsia="Malgun Gothic Semilight" w:hAnsi="Malgun Gothic Semilight" w:cs="Malgun Gothic Semilight"/>
          <w:color w:val="000000"/>
          <w:sz w:val="20"/>
          <w:szCs w:val="20"/>
        </w:rPr>
        <w:t>Paper</w:t>
      </w:r>
      <w:proofErr w:type="spellEnd"/>
      <w:r w:rsidRPr="00A415A2">
        <w:rPr>
          <w:rFonts w:ascii="Malgun Gothic Semilight" w:eastAsia="Malgun Gothic Semilight" w:hAnsi="Malgun Gothic Semilight" w:cs="Malgun Gothic Semilight"/>
          <w:color w:val="000000"/>
          <w:sz w:val="20"/>
          <w:szCs w:val="20"/>
        </w:rPr>
        <w:t xml:space="preserve"> </w:t>
      </w:r>
      <w:r w:rsidRPr="00A415A2">
        <w:rPr>
          <w:rFonts w:ascii="Malgun Gothic Semilight" w:eastAsia="Malgun Gothic Semilight" w:hAnsi="Malgun Gothic Semilight" w:cs="Malgun Gothic Semilight" w:hint="eastAsia"/>
          <w:color w:val="000000"/>
          <w:sz w:val="20"/>
          <w:szCs w:val="20"/>
        </w:rPr>
        <w:t>의</w:t>
      </w:r>
      <w:proofErr w:type="gramEnd"/>
      <w:r w:rsidRPr="00A415A2">
        <w:rPr>
          <w:rFonts w:ascii="Malgun Gothic Semilight" w:eastAsia="Malgun Gothic Semilight" w:hAnsi="Malgun Gothic Semilight" w:cs="Malgun Gothic Semilight" w:hint="eastAsia"/>
          <w:color w:val="000000"/>
          <w:sz w:val="20"/>
          <w:szCs w:val="20"/>
        </w:rPr>
        <w:t xml:space="preserve"> 수치가 </w:t>
      </w:r>
      <w:r w:rsidRPr="00A415A2">
        <w:rPr>
          <w:rFonts w:ascii="Malgun Gothic Semilight" w:eastAsia="Malgun Gothic Semilight" w:hAnsi="Malgun Gothic Semilight" w:cs="Malgun Gothic Semilight"/>
          <w:color w:val="000000"/>
          <w:sz w:val="20"/>
          <w:szCs w:val="20"/>
        </w:rPr>
        <w:t xml:space="preserve">1755.5 </w:t>
      </w:r>
      <w:r w:rsidRPr="00A415A2">
        <w:rPr>
          <w:rFonts w:ascii="Malgun Gothic Semilight" w:eastAsia="Malgun Gothic Semilight" w:hAnsi="Malgun Gothic Semilight" w:cs="Malgun Gothic Semilight" w:hint="eastAsia"/>
          <w:color w:val="000000"/>
          <w:sz w:val="20"/>
          <w:szCs w:val="20"/>
        </w:rPr>
        <w:t xml:space="preserve">이하이면 </w:t>
      </w:r>
      <w:r w:rsidRPr="00A415A2">
        <w:rPr>
          <w:rFonts w:ascii="Malgun Gothic Semilight" w:eastAsia="Malgun Gothic Semilight" w:hAnsi="Malgun Gothic Semilight" w:cs="Malgun Gothic Semilight"/>
          <w:color w:val="000000"/>
          <w:sz w:val="20"/>
          <w:szCs w:val="20"/>
        </w:rPr>
        <w:t>Horeca</w:t>
      </w:r>
      <w:r w:rsidRPr="00A415A2">
        <w:rPr>
          <w:rFonts w:ascii="Malgun Gothic Semilight" w:eastAsia="Malgun Gothic Semilight" w:hAnsi="Malgun Gothic Semilight" w:cs="Malgun Gothic Semilight" w:hint="eastAsia"/>
          <w:color w:val="000000"/>
          <w:sz w:val="20"/>
          <w:szCs w:val="20"/>
        </w:rPr>
        <w:t>로 분류하고 그렇지 않으면,</w:t>
      </w:r>
      <w:r w:rsidRPr="00A415A2">
        <w:rPr>
          <w:rFonts w:ascii="Malgun Gothic Semilight" w:eastAsia="Malgun Gothic Semilight" w:hAnsi="Malgun Gothic Semilight" w:cs="Malgun Gothic Semilight"/>
          <w:color w:val="000000"/>
          <w:sz w:val="20"/>
          <w:szCs w:val="20"/>
        </w:rPr>
        <w:t xml:space="preserve"> </w:t>
      </w:r>
      <w:r w:rsidRPr="00A415A2">
        <w:rPr>
          <w:rFonts w:ascii="Malgun Gothic Semilight" w:eastAsia="Malgun Gothic Semilight" w:hAnsi="Malgun Gothic Semilight" w:cs="Malgun Gothic Semilight" w:hint="eastAsia"/>
          <w:color w:val="000000"/>
          <w:sz w:val="20"/>
          <w:szCs w:val="20"/>
        </w:rPr>
        <w:t xml:space="preserve">다시 </w:t>
      </w:r>
      <w:proofErr w:type="spellStart"/>
      <w:r w:rsidRPr="00A415A2">
        <w:rPr>
          <w:rFonts w:ascii="Malgun Gothic Semilight" w:eastAsia="Malgun Gothic Semilight" w:hAnsi="Malgun Gothic Semilight" w:cs="Malgun Gothic Semilight"/>
          <w:color w:val="000000"/>
          <w:sz w:val="20"/>
          <w:szCs w:val="20"/>
        </w:rPr>
        <w:t>Detergents_Paper</w:t>
      </w:r>
      <w:proofErr w:type="spellEnd"/>
      <w:r w:rsidRPr="00A415A2">
        <w:rPr>
          <w:rFonts w:ascii="Malgun Gothic Semilight" w:eastAsia="Malgun Gothic Semilight" w:hAnsi="Malgun Gothic Semilight" w:cs="Malgun Gothic Semilight"/>
          <w:color w:val="000000"/>
          <w:sz w:val="20"/>
          <w:szCs w:val="20"/>
        </w:rPr>
        <w:t xml:space="preserve"> </w:t>
      </w:r>
      <w:r w:rsidRPr="00A415A2">
        <w:rPr>
          <w:rFonts w:ascii="Malgun Gothic Semilight" w:eastAsia="Malgun Gothic Semilight" w:hAnsi="Malgun Gothic Semilight" w:cs="Malgun Gothic Semilight" w:hint="eastAsia"/>
          <w:color w:val="000000"/>
          <w:sz w:val="20"/>
          <w:szCs w:val="20"/>
        </w:rPr>
        <w:t xml:space="preserve">의 수치가 </w:t>
      </w:r>
      <w:r w:rsidRPr="00A415A2">
        <w:rPr>
          <w:rFonts w:ascii="Malgun Gothic Semilight" w:eastAsia="Malgun Gothic Semilight" w:hAnsi="Malgun Gothic Semilight" w:cs="Malgun Gothic Semilight"/>
          <w:color w:val="000000"/>
          <w:sz w:val="20"/>
          <w:szCs w:val="20"/>
        </w:rPr>
        <w:t xml:space="preserve">5892.5 </w:t>
      </w:r>
      <w:r w:rsidRPr="00A415A2">
        <w:rPr>
          <w:rFonts w:ascii="Malgun Gothic Semilight" w:eastAsia="Malgun Gothic Semilight" w:hAnsi="Malgun Gothic Semilight" w:cs="Malgun Gothic Semilight" w:hint="eastAsia"/>
          <w:color w:val="000000"/>
          <w:sz w:val="20"/>
          <w:szCs w:val="20"/>
        </w:rPr>
        <w:t>이하인지 검사한다.</w:t>
      </w:r>
      <w:r w:rsidRPr="00A415A2">
        <w:rPr>
          <w:rFonts w:ascii="Malgun Gothic Semilight" w:eastAsia="Malgun Gothic Semilight" w:hAnsi="Malgun Gothic Semilight" w:cs="Malgun Gothic Semilight"/>
          <w:color w:val="000000"/>
          <w:sz w:val="20"/>
          <w:szCs w:val="20"/>
        </w:rPr>
        <w:t xml:space="preserve"> </w:t>
      </w:r>
      <w:r w:rsidRPr="00A415A2">
        <w:rPr>
          <w:rFonts w:ascii="Malgun Gothic Semilight" w:eastAsia="Malgun Gothic Semilight" w:hAnsi="Malgun Gothic Semilight" w:cs="Malgun Gothic Semilight" w:hint="eastAsia"/>
          <w:color w:val="000000"/>
          <w:sz w:val="20"/>
          <w:szCs w:val="20"/>
        </w:rPr>
        <w:t>거짓이면,</w:t>
      </w:r>
      <w:r w:rsidRPr="00A415A2">
        <w:rPr>
          <w:rFonts w:ascii="Malgun Gothic Semilight" w:eastAsia="Malgun Gothic Semilight" w:hAnsi="Malgun Gothic Semilight" w:cs="Malgun Gothic Semilight"/>
          <w:color w:val="000000"/>
          <w:sz w:val="20"/>
          <w:szCs w:val="20"/>
        </w:rPr>
        <w:t xml:space="preserve"> Retail</w:t>
      </w:r>
      <w:r w:rsidRPr="00A415A2">
        <w:rPr>
          <w:rFonts w:ascii="Malgun Gothic Semilight" w:eastAsia="Malgun Gothic Semilight" w:hAnsi="Malgun Gothic Semilight" w:cs="Malgun Gothic Semilight" w:hint="eastAsia"/>
          <w:color w:val="000000"/>
          <w:sz w:val="20"/>
          <w:szCs w:val="20"/>
        </w:rPr>
        <w:t>로 분류하고,</w:t>
      </w:r>
      <w:r w:rsidRPr="00A415A2">
        <w:rPr>
          <w:rFonts w:ascii="Malgun Gothic Semilight" w:eastAsia="Malgun Gothic Semilight" w:hAnsi="Malgun Gothic Semilight" w:cs="Malgun Gothic Semilight"/>
          <w:color w:val="000000"/>
          <w:sz w:val="20"/>
          <w:szCs w:val="20"/>
        </w:rPr>
        <w:t xml:space="preserve"> </w:t>
      </w:r>
      <w:r w:rsidRPr="00A415A2">
        <w:rPr>
          <w:rFonts w:ascii="Malgun Gothic Semilight" w:eastAsia="Malgun Gothic Semilight" w:hAnsi="Malgun Gothic Semilight" w:cs="Malgun Gothic Semilight" w:hint="eastAsia"/>
          <w:color w:val="000000"/>
          <w:sz w:val="20"/>
          <w:szCs w:val="20"/>
        </w:rPr>
        <w:t>참이라면,</w:t>
      </w:r>
      <w:r w:rsidRPr="00A415A2">
        <w:rPr>
          <w:rFonts w:ascii="Malgun Gothic Semilight" w:eastAsia="Malgun Gothic Semilight" w:hAnsi="Malgun Gothic Semilight" w:cs="Malgun Gothic Semilight"/>
          <w:color w:val="000000"/>
          <w:sz w:val="20"/>
          <w:szCs w:val="20"/>
        </w:rPr>
        <w:t xml:space="preserve"> Milk</w:t>
      </w:r>
      <w:r w:rsidRPr="00A415A2">
        <w:rPr>
          <w:rFonts w:ascii="Malgun Gothic Semilight" w:eastAsia="Malgun Gothic Semilight" w:hAnsi="Malgun Gothic Semilight" w:cs="Malgun Gothic Semilight" w:hint="eastAsia"/>
          <w:color w:val="000000"/>
          <w:sz w:val="20"/>
          <w:szCs w:val="20"/>
        </w:rPr>
        <w:t xml:space="preserve">의 수치가 </w:t>
      </w:r>
      <w:r w:rsidRPr="00A415A2">
        <w:rPr>
          <w:rFonts w:ascii="Malgun Gothic Semilight" w:eastAsia="Malgun Gothic Semilight" w:hAnsi="Malgun Gothic Semilight" w:cs="Malgun Gothic Semilight"/>
          <w:color w:val="000000"/>
          <w:sz w:val="20"/>
          <w:szCs w:val="20"/>
        </w:rPr>
        <w:t>3814.0</w:t>
      </w:r>
      <w:r w:rsidRPr="00A415A2">
        <w:rPr>
          <w:rFonts w:ascii="Malgun Gothic Semilight" w:eastAsia="Malgun Gothic Semilight" w:hAnsi="Malgun Gothic Semilight" w:cs="Malgun Gothic Semilight" w:hint="eastAsia"/>
          <w:color w:val="000000"/>
          <w:sz w:val="20"/>
          <w:szCs w:val="20"/>
        </w:rPr>
        <w:t xml:space="preserve"> 이하인지 검사한다.</w:t>
      </w:r>
      <w:r w:rsidRPr="00A415A2">
        <w:rPr>
          <w:rFonts w:ascii="Malgun Gothic Semilight" w:eastAsia="Malgun Gothic Semilight" w:hAnsi="Malgun Gothic Semilight" w:cs="Malgun Gothic Semilight"/>
          <w:color w:val="000000"/>
          <w:sz w:val="20"/>
          <w:szCs w:val="20"/>
        </w:rPr>
        <w:t xml:space="preserve"> </w:t>
      </w:r>
      <w:r w:rsidR="00A0357C" w:rsidRPr="00A415A2">
        <w:rPr>
          <w:rFonts w:ascii="Malgun Gothic Semilight" w:eastAsia="Malgun Gothic Semilight" w:hAnsi="Malgun Gothic Semilight" w:cs="Malgun Gothic Semilight" w:hint="eastAsia"/>
          <w:color w:val="000000"/>
          <w:sz w:val="20"/>
          <w:szCs w:val="20"/>
        </w:rPr>
        <w:t>다시,</w:t>
      </w:r>
      <w:r w:rsidR="00A0357C" w:rsidRPr="00A415A2">
        <w:rPr>
          <w:rFonts w:ascii="Malgun Gothic Semilight" w:eastAsia="Malgun Gothic Semilight" w:hAnsi="Malgun Gothic Semilight" w:cs="Malgun Gothic Semilight"/>
          <w:color w:val="000000"/>
          <w:sz w:val="20"/>
          <w:szCs w:val="20"/>
        </w:rPr>
        <w:t xml:space="preserve"> </w:t>
      </w:r>
      <w:r w:rsidR="00A0357C" w:rsidRPr="00A415A2">
        <w:rPr>
          <w:rFonts w:ascii="Malgun Gothic Semilight" w:eastAsia="Malgun Gothic Semilight" w:hAnsi="Malgun Gothic Semilight" w:cs="Malgun Gothic Semilight" w:hint="eastAsia"/>
          <w:color w:val="000000"/>
          <w:sz w:val="20"/>
          <w:szCs w:val="20"/>
        </w:rPr>
        <w:t xml:space="preserve">참이면 </w:t>
      </w:r>
      <w:proofErr w:type="spellStart"/>
      <w:r w:rsidR="00A0357C" w:rsidRPr="00A415A2">
        <w:rPr>
          <w:rFonts w:ascii="Malgun Gothic Semilight" w:eastAsia="Malgun Gothic Semilight" w:hAnsi="Malgun Gothic Semilight" w:cs="Malgun Gothic Semilight"/>
          <w:color w:val="000000"/>
          <w:sz w:val="20"/>
          <w:szCs w:val="20"/>
        </w:rPr>
        <w:t>Delicassen</w:t>
      </w:r>
      <w:proofErr w:type="spellEnd"/>
      <w:r w:rsidR="00A0357C" w:rsidRPr="00A415A2">
        <w:rPr>
          <w:rFonts w:ascii="Malgun Gothic Semilight" w:eastAsia="Malgun Gothic Semilight" w:hAnsi="Malgun Gothic Semilight" w:cs="Malgun Gothic Semilight" w:hint="eastAsia"/>
          <w:color w:val="000000"/>
          <w:sz w:val="20"/>
          <w:szCs w:val="20"/>
        </w:rPr>
        <w:t xml:space="preserve">의 수치가 </w:t>
      </w:r>
      <w:r w:rsidR="00A0357C" w:rsidRPr="00A415A2">
        <w:rPr>
          <w:rFonts w:ascii="Malgun Gothic Semilight" w:eastAsia="Malgun Gothic Semilight" w:hAnsi="Malgun Gothic Semilight" w:cs="Malgun Gothic Semilight"/>
          <w:color w:val="000000"/>
          <w:sz w:val="20"/>
          <w:szCs w:val="20"/>
        </w:rPr>
        <w:t>736.0</w:t>
      </w:r>
      <w:r w:rsidR="00A0357C" w:rsidRPr="00A415A2">
        <w:rPr>
          <w:rFonts w:ascii="Malgun Gothic Semilight" w:eastAsia="Malgun Gothic Semilight" w:hAnsi="Malgun Gothic Semilight" w:cs="Malgun Gothic Semilight" w:hint="eastAsia"/>
          <w:color w:val="000000"/>
          <w:sz w:val="20"/>
          <w:szCs w:val="20"/>
        </w:rPr>
        <w:t xml:space="preserve"> 이하인지 검사하고,</w:t>
      </w:r>
      <w:r w:rsidR="00A0357C" w:rsidRPr="00A415A2">
        <w:rPr>
          <w:rFonts w:ascii="Malgun Gothic Semilight" w:eastAsia="Malgun Gothic Semilight" w:hAnsi="Malgun Gothic Semilight" w:cs="Malgun Gothic Semilight"/>
          <w:color w:val="000000"/>
          <w:sz w:val="20"/>
          <w:szCs w:val="20"/>
        </w:rPr>
        <w:t xml:space="preserve"> </w:t>
      </w:r>
      <w:r w:rsidR="00A0357C" w:rsidRPr="00A415A2">
        <w:rPr>
          <w:rFonts w:ascii="Malgun Gothic Semilight" w:eastAsia="Malgun Gothic Semilight" w:hAnsi="Malgun Gothic Semilight" w:cs="Malgun Gothic Semilight" w:hint="eastAsia"/>
          <w:color w:val="000000"/>
          <w:sz w:val="20"/>
          <w:szCs w:val="20"/>
        </w:rPr>
        <w:t xml:space="preserve">거짓이면 </w:t>
      </w:r>
      <w:r w:rsidR="00A0357C" w:rsidRPr="00A415A2">
        <w:rPr>
          <w:rFonts w:ascii="Malgun Gothic Semilight" w:eastAsia="Malgun Gothic Semilight" w:hAnsi="Malgun Gothic Semilight" w:cs="Malgun Gothic Semilight"/>
          <w:color w:val="000000"/>
          <w:sz w:val="20"/>
          <w:szCs w:val="20"/>
        </w:rPr>
        <w:t>Frozen</w:t>
      </w:r>
      <w:r w:rsidR="00A0357C" w:rsidRPr="00A415A2">
        <w:rPr>
          <w:rFonts w:ascii="Malgun Gothic Semilight" w:eastAsia="Malgun Gothic Semilight" w:hAnsi="Malgun Gothic Semilight" w:cs="Malgun Gothic Semilight" w:hint="eastAsia"/>
          <w:color w:val="000000"/>
          <w:sz w:val="20"/>
          <w:szCs w:val="20"/>
        </w:rPr>
        <w:t xml:space="preserve">의 수치가 </w:t>
      </w:r>
      <w:r w:rsidR="00A0357C" w:rsidRPr="00A415A2">
        <w:rPr>
          <w:rFonts w:ascii="Malgun Gothic Semilight" w:eastAsia="Malgun Gothic Semilight" w:hAnsi="Malgun Gothic Semilight" w:cs="Malgun Gothic Semilight"/>
          <w:color w:val="000000"/>
          <w:sz w:val="20"/>
          <w:szCs w:val="20"/>
        </w:rPr>
        <w:t>3043.5</w:t>
      </w:r>
      <w:r w:rsidR="00A0357C" w:rsidRPr="00A415A2">
        <w:rPr>
          <w:rFonts w:ascii="Malgun Gothic Semilight" w:eastAsia="Malgun Gothic Semilight" w:hAnsi="Malgun Gothic Semilight" w:cs="Malgun Gothic Semilight" w:hint="eastAsia"/>
          <w:color w:val="000000"/>
          <w:sz w:val="20"/>
          <w:szCs w:val="20"/>
        </w:rPr>
        <w:t>이하인지 검사한다.</w:t>
      </w:r>
      <w:r w:rsidR="00A0357C" w:rsidRPr="00A415A2">
        <w:rPr>
          <w:rFonts w:ascii="Malgun Gothic Semilight" w:eastAsia="Malgun Gothic Semilight" w:hAnsi="Malgun Gothic Semilight" w:cs="Malgun Gothic Semilight"/>
          <w:color w:val="000000"/>
          <w:sz w:val="20"/>
          <w:szCs w:val="20"/>
        </w:rPr>
        <w:t xml:space="preserve">  </w:t>
      </w:r>
      <w:r w:rsidR="00A0357C" w:rsidRPr="00A415A2">
        <w:rPr>
          <w:rFonts w:ascii="Malgun Gothic Semilight" w:eastAsia="Malgun Gothic Semilight" w:hAnsi="Malgun Gothic Semilight" w:cs="Malgun Gothic Semilight" w:hint="eastAsia"/>
          <w:color w:val="000000"/>
          <w:sz w:val="20"/>
          <w:szCs w:val="20"/>
        </w:rPr>
        <w:t>이런 식으로 각 서브 노드에서 가장 중요하다고 판단되는 속성을 기준으로 검사해,</w:t>
      </w:r>
      <w:r w:rsidR="00A0357C" w:rsidRPr="00A415A2">
        <w:rPr>
          <w:rFonts w:ascii="Malgun Gothic Semilight" w:eastAsia="Malgun Gothic Semilight" w:hAnsi="Malgun Gothic Semilight" w:cs="Malgun Gothic Semilight"/>
          <w:color w:val="000000"/>
          <w:sz w:val="20"/>
          <w:szCs w:val="20"/>
        </w:rPr>
        <w:t xml:space="preserve"> </w:t>
      </w:r>
      <w:proofErr w:type="gramStart"/>
      <w:r w:rsidR="00A0357C" w:rsidRPr="00A415A2">
        <w:rPr>
          <w:rFonts w:ascii="Malgun Gothic Semilight" w:eastAsia="Malgun Gothic Semilight" w:hAnsi="Malgun Gothic Semilight" w:cs="Malgun Gothic Semilight" w:hint="eastAsia"/>
          <w:color w:val="000000"/>
          <w:sz w:val="20"/>
          <w:szCs w:val="20"/>
        </w:rPr>
        <w:t>e</w:t>
      </w:r>
      <w:r w:rsidR="00A0357C" w:rsidRPr="00A415A2">
        <w:rPr>
          <w:rFonts w:ascii="Malgun Gothic Semilight" w:eastAsia="Malgun Gothic Semilight" w:hAnsi="Malgun Gothic Semilight" w:cs="Malgun Gothic Semilight"/>
          <w:color w:val="000000"/>
          <w:sz w:val="20"/>
          <w:szCs w:val="20"/>
        </w:rPr>
        <w:t xml:space="preserve">ntropy </w:t>
      </w:r>
      <w:r w:rsidR="00A0357C" w:rsidRPr="00A415A2">
        <w:rPr>
          <w:rFonts w:ascii="Malgun Gothic Semilight" w:eastAsia="Malgun Gothic Semilight" w:hAnsi="Malgun Gothic Semilight" w:cs="Malgun Gothic Semilight" w:hint="eastAsia"/>
          <w:color w:val="000000"/>
          <w:sz w:val="20"/>
          <w:szCs w:val="20"/>
        </w:rPr>
        <w:t xml:space="preserve"> 값이</w:t>
      </w:r>
      <w:proofErr w:type="gramEnd"/>
      <w:r w:rsidR="00A0357C" w:rsidRPr="00A415A2">
        <w:rPr>
          <w:rFonts w:ascii="Malgun Gothic Semilight" w:eastAsia="Malgun Gothic Semilight" w:hAnsi="Malgun Gothic Semilight" w:cs="Malgun Gothic Semilight" w:hint="eastAsia"/>
          <w:color w:val="000000"/>
          <w:sz w:val="20"/>
          <w:szCs w:val="20"/>
        </w:rPr>
        <w:t xml:space="preserve"> </w:t>
      </w:r>
      <w:proofErr w:type="spellStart"/>
      <w:r w:rsidR="00A0357C" w:rsidRPr="00A415A2">
        <w:rPr>
          <w:rFonts w:ascii="Malgun Gothic Semilight" w:eastAsia="Malgun Gothic Semilight" w:hAnsi="Malgun Gothic Semilight" w:cs="Malgun Gothic Semilight" w:hint="eastAsia"/>
          <w:color w:val="000000"/>
          <w:sz w:val="20"/>
          <w:szCs w:val="20"/>
        </w:rPr>
        <w:t>임계값</w:t>
      </w:r>
      <w:proofErr w:type="spellEnd"/>
      <w:r w:rsidR="00A0357C" w:rsidRPr="00A415A2">
        <w:rPr>
          <w:rFonts w:ascii="Malgun Gothic Semilight" w:eastAsia="Malgun Gothic Semilight" w:hAnsi="Malgun Gothic Semilight" w:cs="Malgun Gothic Semilight" w:hint="eastAsia"/>
          <w:color w:val="000000"/>
          <w:sz w:val="20"/>
          <w:szCs w:val="20"/>
        </w:rPr>
        <w:t xml:space="preserve">(위 그래프의 경우 </w:t>
      </w:r>
      <w:r w:rsidR="00A0357C" w:rsidRPr="00A415A2">
        <w:rPr>
          <w:rFonts w:ascii="Malgun Gothic Semilight" w:eastAsia="Malgun Gothic Semilight" w:hAnsi="Malgun Gothic Semilight" w:cs="Malgun Gothic Semilight"/>
          <w:color w:val="000000"/>
          <w:sz w:val="20"/>
          <w:szCs w:val="20"/>
        </w:rPr>
        <w:t>0.3)</w:t>
      </w:r>
      <w:r w:rsidR="00A0357C" w:rsidRPr="00A415A2">
        <w:rPr>
          <w:rFonts w:ascii="Malgun Gothic Semilight" w:eastAsia="Malgun Gothic Semilight" w:hAnsi="Malgun Gothic Semilight" w:cs="Malgun Gothic Semilight" w:hint="eastAsia"/>
          <w:color w:val="000000"/>
          <w:sz w:val="20"/>
          <w:szCs w:val="20"/>
        </w:rPr>
        <w:t xml:space="preserve">보다 작아질 때 까지 반복하며 </w:t>
      </w:r>
      <w:r w:rsidR="00A0357C" w:rsidRPr="00A415A2">
        <w:rPr>
          <w:rFonts w:ascii="Malgun Gothic Semilight" w:eastAsia="Malgun Gothic Semilight" w:hAnsi="Malgun Gothic Semilight" w:cs="Malgun Gothic Semilight"/>
          <w:color w:val="000000"/>
          <w:sz w:val="20"/>
          <w:szCs w:val="20"/>
        </w:rPr>
        <w:t xml:space="preserve">leaf </w:t>
      </w:r>
      <w:r w:rsidR="00A0357C" w:rsidRPr="00A415A2">
        <w:rPr>
          <w:rFonts w:ascii="Malgun Gothic Semilight" w:eastAsia="Malgun Gothic Semilight" w:hAnsi="Malgun Gothic Semilight" w:cs="Malgun Gothic Semilight" w:hint="eastAsia"/>
          <w:color w:val="000000"/>
          <w:sz w:val="20"/>
          <w:szCs w:val="20"/>
        </w:rPr>
        <w:t xml:space="preserve">노드에서 </w:t>
      </w:r>
      <w:r w:rsidR="00A0357C" w:rsidRPr="00A415A2">
        <w:rPr>
          <w:rFonts w:ascii="Malgun Gothic Semilight" w:eastAsia="Malgun Gothic Semilight" w:hAnsi="Malgun Gothic Semilight" w:cs="Malgun Gothic Semilight"/>
          <w:color w:val="000000"/>
          <w:sz w:val="20"/>
          <w:szCs w:val="20"/>
        </w:rPr>
        <w:t xml:space="preserve">class </w:t>
      </w:r>
      <w:r w:rsidR="00A0357C" w:rsidRPr="00A415A2">
        <w:rPr>
          <w:rFonts w:ascii="Malgun Gothic Semilight" w:eastAsia="Malgun Gothic Semilight" w:hAnsi="Malgun Gothic Semilight" w:cs="Malgun Gothic Semilight" w:hint="eastAsia"/>
          <w:color w:val="000000"/>
          <w:sz w:val="20"/>
          <w:szCs w:val="20"/>
        </w:rPr>
        <w:t>를 예측한다.</w:t>
      </w:r>
      <w:bookmarkStart w:id="1" w:name="_GoBack"/>
      <w:bookmarkEnd w:id="1"/>
      <w:r w:rsidR="00883A3D" w:rsidRPr="00A415A2">
        <w:rPr>
          <w:rFonts w:ascii="Malgun Gothic Semilight" w:eastAsia="Malgun Gothic Semilight" w:hAnsi="Malgun Gothic Semilight" w:cs="Malgun Gothic Semilight"/>
          <w:sz w:val="20"/>
          <w:szCs w:val="20"/>
        </w:rPr>
        <w:br w:type="page"/>
      </w:r>
    </w:p>
    <w:p w:rsidR="00BA0ABA" w:rsidRPr="00A415A2" w:rsidRDefault="002D049D" w:rsidP="00883A3D">
      <w:pPr>
        <w:pStyle w:val="2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A415A2">
        <w:rPr>
          <w:rFonts w:ascii="Malgun Gothic Semilight" w:eastAsia="Malgun Gothic Semilight" w:hAnsi="Malgun Gothic Semilight" w:cs="Malgun Gothic Semilight" w:hint="eastAsia"/>
          <w:sz w:val="20"/>
          <w:szCs w:val="20"/>
        </w:rPr>
        <w:lastRenderedPageBreak/>
        <w:t>R</w:t>
      </w:r>
      <w:r w:rsidRPr="00A415A2">
        <w:rPr>
          <w:rFonts w:ascii="Malgun Gothic Semilight" w:eastAsia="Malgun Gothic Semilight" w:hAnsi="Malgun Gothic Semilight" w:cs="Malgun Gothic Semilight"/>
          <w:sz w:val="20"/>
          <w:szCs w:val="20"/>
        </w:rPr>
        <w:t>un</w:t>
      </w:r>
    </w:p>
    <w:p w:rsidR="008F257D" w:rsidRPr="00A415A2" w:rsidRDefault="002D049D" w:rsidP="00E42004">
      <w:pPr>
        <w:rPr>
          <w:rFonts w:ascii="Malgun Gothic Semilight" w:eastAsia="Malgun Gothic Semilight" w:hAnsi="Malgun Gothic Semilight" w:cs="Malgun Gothic Semilight" w:hint="eastAsia"/>
          <w:b/>
          <w:color w:val="92D050"/>
          <w:sz w:val="20"/>
          <w:szCs w:val="20"/>
        </w:rPr>
      </w:pPr>
      <w:r w:rsidRPr="00A415A2">
        <w:rPr>
          <w:rFonts w:ascii="Malgun Gothic Semilight" w:eastAsia="Malgun Gothic Semilight" w:hAnsi="Malgun Gothic Semilight" w:cs="Malgun Gothic Semilight"/>
          <w:color w:val="00B050"/>
          <w:sz w:val="20"/>
          <w:szCs w:val="20"/>
        </w:rPr>
        <w:t>&gt;&gt;&gt;</w:t>
      </w:r>
    </w:p>
    <w:p w:rsidR="00170B95" w:rsidRPr="00A415A2" w:rsidRDefault="00170B95" w:rsidP="00170B95">
      <w:pPr>
        <w:spacing w:before="0" w:after="0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A415A2">
        <w:rPr>
          <w:rFonts w:ascii="Malgun Gothic Semilight" w:eastAsia="Malgun Gothic Semilight" w:hAnsi="Malgun Gothic Semilight" w:cs="Malgun Gothic Semilight"/>
          <w:sz w:val="20"/>
          <w:szCs w:val="20"/>
        </w:rPr>
        <w:t>criterion: entropy</w:t>
      </w:r>
    </w:p>
    <w:p w:rsidR="00170B95" w:rsidRPr="00A415A2" w:rsidRDefault="00170B95" w:rsidP="00170B95">
      <w:pPr>
        <w:spacing w:before="0" w:after="0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A415A2">
        <w:rPr>
          <w:rFonts w:ascii="Malgun Gothic Semilight" w:eastAsia="Malgun Gothic Semilight" w:hAnsi="Malgun Gothic Semilight" w:cs="Malgun Gothic Semilight"/>
          <w:sz w:val="20"/>
          <w:szCs w:val="20"/>
        </w:rPr>
        <w:t>impurity split threshold: 0.1</w:t>
      </w:r>
    </w:p>
    <w:p w:rsidR="00170B95" w:rsidRPr="00A415A2" w:rsidRDefault="00170B95" w:rsidP="00170B95">
      <w:pPr>
        <w:spacing w:before="0" w:after="0"/>
        <w:rPr>
          <w:rFonts w:ascii="Malgun Gothic Semilight" w:eastAsia="Malgun Gothic Semilight" w:hAnsi="Malgun Gothic Semilight" w:cs="Malgun Gothic Semilight"/>
          <w:sz w:val="20"/>
          <w:szCs w:val="20"/>
        </w:rPr>
      </w:pPr>
      <w:proofErr w:type="spellStart"/>
      <w:r w:rsidRPr="00A415A2">
        <w:rPr>
          <w:rFonts w:ascii="Malgun Gothic Semilight" w:eastAsia="Malgun Gothic Semilight" w:hAnsi="Malgun Gothic Semilight" w:cs="Malgun Gothic Semilight"/>
          <w:sz w:val="20"/>
          <w:szCs w:val="20"/>
        </w:rPr>
        <w:t>Precision_score</w:t>
      </w:r>
      <w:proofErr w:type="spellEnd"/>
      <w:r w:rsidRPr="00A415A2">
        <w:rPr>
          <w:rFonts w:ascii="Malgun Gothic Semilight" w:eastAsia="Malgun Gothic Semilight" w:hAnsi="Malgun Gothic Semilight" w:cs="Malgun Gothic Semilight"/>
          <w:sz w:val="20"/>
          <w:szCs w:val="20"/>
        </w:rPr>
        <w:t>: 0.88,0.77</w:t>
      </w:r>
    </w:p>
    <w:p w:rsidR="00170B95" w:rsidRPr="00A415A2" w:rsidRDefault="00170B95" w:rsidP="00170B95">
      <w:pPr>
        <w:spacing w:before="0" w:after="0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A415A2">
        <w:rPr>
          <w:rFonts w:ascii="Malgun Gothic Semilight" w:eastAsia="Malgun Gothic Semilight" w:hAnsi="Malgun Gothic Semilight" w:cs="Malgun Gothic Semilight"/>
          <w:sz w:val="20"/>
          <w:szCs w:val="20"/>
        </w:rPr>
        <w:t>Recall_score:0.88,0.77</w:t>
      </w:r>
    </w:p>
    <w:p w:rsidR="00170B95" w:rsidRPr="00A415A2" w:rsidRDefault="00170B95" w:rsidP="00170B95">
      <w:pPr>
        <w:spacing w:before="0" w:after="0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A415A2">
        <w:rPr>
          <w:rFonts w:ascii="Malgun Gothic Semilight" w:eastAsia="Malgun Gothic Semilight" w:hAnsi="Malgun Gothic Semilight" w:cs="Malgun Gothic Semilight"/>
          <w:sz w:val="20"/>
          <w:szCs w:val="20"/>
        </w:rPr>
        <w:t>F1_score:0.88,0.77</w:t>
      </w:r>
    </w:p>
    <w:p w:rsidR="002C0A7B" w:rsidRPr="00A415A2" w:rsidRDefault="002C0A7B" w:rsidP="00170B95">
      <w:pPr>
        <w:spacing w:before="0" w:after="0"/>
        <w:rPr>
          <w:rFonts w:ascii="Malgun Gothic Semilight" w:eastAsia="Malgun Gothic Semilight" w:hAnsi="Malgun Gothic Semilight" w:cs="Malgun Gothic Semilight" w:hint="eastAsia"/>
          <w:sz w:val="20"/>
          <w:szCs w:val="20"/>
        </w:rPr>
      </w:pPr>
    </w:p>
    <w:p w:rsidR="00170B95" w:rsidRPr="00A415A2" w:rsidRDefault="00170B95" w:rsidP="00170B95">
      <w:pPr>
        <w:spacing w:before="0" w:after="0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A415A2">
        <w:rPr>
          <w:rFonts w:ascii="Malgun Gothic Semilight" w:eastAsia="Malgun Gothic Semilight" w:hAnsi="Malgun Gothic Semilight" w:cs="Malgun Gothic Semilight"/>
          <w:sz w:val="20"/>
          <w:szCs w:val="20"/>
        </w:rPr>
        <w:t>criterion: entropy</w:t>
      </w:r>
    </w:p>
    <w:p w:rsidR="00170B95" w:rsidRPr="00A415A2" w:rsidRDefault="00170B95" w:rsidP="00170B95">
      <w:pPr>
        <w:spacing w:before="0" w:after="0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A415A2">
        <w:rPr>
          <w:rFonts w:ascii="Malgun Gothic Semilight" w:eastAsia="Malgun Gothic Semilight" w:hAnsi="Malgun Gothic Semilight" w:cs="Malgun Gothic Semilight"/>
          <w:sz w:val="20"/>
          <w:szCs w:val="20"/>
        </w:rPr>
        <w:t>impurity split threshold: 0.2</w:t>
      </w:r>
    </w:p>
    <w:p w:rsidR="00170B95" w:rsidRPr="00A415A2" w:rsidRDefault="00170B95" w:rsidP="00170B95">
      <w:pPr>
        <w:spacing w:before="0" w:after="0"/>
        <w:rPr>
          <w:rFonts w:ascii="Malgun Gothic Semilight" w:eastAsia="Malgun Gothic Semilight" w:hAnsi="Malgun Gothic Semilight" w:cs="Malgun Gothic Semilight"/>
          <w:sz w:val="20"/>
          <w:szCs w:val="20"/>
        </w:rPr>
      </w:pPr>
      <w:proofErr w:type="spellStart"/>
      <w:r w:rsidRPr="00A415A2">
        <w:rPr>
          <w:rFonts w:ascii="Malgun Gothic Semilight" w:eastAsia="Malgun Gothic Semilight" w:hAnsi="Malgun Gothic Semilight" w:cs="Malgun Gothic Semilight"/>
          <w:sz w:val="20"/>
          <w:szCs w:val="20"/>
        </w:rPr>
        <w:t>Precision_score</w:t>
      </w:r>
      <w:proofErr w:type="spellEnd"/>
      <w:r w:rsidRPr="00A415A2">
        <w:rPr>
          <w:rFonts w:ascii="Malgun Gothic Semilight" w:eastAsia="Malgun Gothic Semilight" w:hAnsi="Malgun Gothic Semilight" w:cs="Malgun Gothic Semilight"/>
          <w:sz w:val="20"/>
          <w:szCs w:val="20"/>
        </w:rPr>
        <w:t>: 0.87,0.85</w:t>
      </w:r>
    </w:p>
    <w:p w:rsidR="00170B95" w:rsidRPr="00A415A2" w:rsidRDefault="00170B95" w:rsidP="00170B95">
      <w:pPr>
        <w:spacing w:before="0" w:after="0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A415A2">
        <w:rPr>
          <w:rFonts w:ascii="Malgun Gothic Semilight" w:eastAsia="Malgun Gothic Semilight" w:hAnsi="Malgun Gothic Semilight" w:cs="Malgun Gothic Semilight"/>
          <w:sz w:val="20"/>
          <w:szCs w:val="20"/>
        </w:rPr>
        <w:t>Recall_score:0.93,0.73</w:t>
      </w:r>
    </w:p>
    <w:p w:rsidR="00170B95" w:rsidRPr="00A415A2" w:rsidRDefault="00170B95" w:rsidP="00170B95">
      <w:pPr>
        <w:spacing w:before="0" w:after="0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A415A2">
        <w:rPr>
          <w:rFonts w:ascii="Malgun Gothic Semilight" w:eastAsia="Malgun Gothic Semilight" w:hAnsi="Malgun Gothic Semilight" w:cs="Malgun Gothic Semilight"/>
          <w:sz w:val="20"/>
          <w:szCs w:val="20"/>
        </w:rPr>
        <w:t>F1_score:0.90,0.79</w:t>
      </w:r>
    </w:p>
    <w:p w:rsidR="002C0A7B" w:rsidRPr="00A415A2" w:rsidRDefault="002C0A7B" w:rsidP="00170B95">
      <w:pPr>
        <w:spacing w:before="0" w:after="0"/>
        <w:rPr>
          <w:rFonts w:ascii="Malgun Gothic Semilight" w:eastAsia="Malgun Gothic Semilight" w:hAnsi="Malgun Gothic Semilight" w:cs="Malgun Gothic Semilight" w:hint="eastAsia"/>
          <w:sz w:val="20"/>
          <w:szCs w:val="20"/>
        </w:rPr>
      </w:pPr>
    </w:p>
    <w:p w:rsidR="00170B95" w:rsidRPr="00A415A2" w:rsidRDefault="00170B95" w:rsidP="00170B95">
      <w:pPr>
        <w:spacing w:before="0" w:after="0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A415A2">
        <w:rPr>
          <w:rFonts w:ascii="Malgun Gothic Semilight" w:eastAsia="Malgun Gothic Semilight" w:hAnsi="Malgun Gothic Semilight" w:cs="Malgun Gothic Semilight"/>
          <w:sz w:val="20"/>
          <w:szCs w:val="20"/>
        </w:rPr>
        <w:t>criterion: entropy</w:t>
      </w:r>
    </w:p>
    <w:p w:rsidR="00170B95" w:rsidRPr="00A415A2" w:rsidRDefault="00170B95" w:rsidP="00170B95">
      <w:pPr>
        <w:spacing w:before="0" w:after="0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A415A2">
        <w:rPr>
          <w:rFonts w:ascii="Malgun Gothic Semilight" w:eastAsia="Malgun Gothic Semilight" w:hAnsi="Malgun Gothic Semilight" w:cs="Malgun Gothic Semilight"/>
          <w:sz w:val="20"/>
          <w:szCs w:val="20"/>
        </w:rPr>
        <w:t>impurity split threshold: 0.3</w:t>
      </w:r>
    </w:p>
    <w:p w:rsidR="00170B95" w:rsidRPr="00A415A2" w:rsidRDefault="00170B95" w:rsidP="00170B95">
      <w:pPr>
        <w:spacing w:before="0" w:after="0"/>
        <w:rPr>
          <w:rFonts w:ascii="Malgun Gothic Semilight" w:eastAsia="Malgun Gothic Semilight" w:hAnsi="Malgun Gothic Semilight" w:cs="Malgun Gothic Semilight"/>
          <w:sz w:val="20"/>
          <w:szCs w:val="20"/>
        </w:rPr>
      </w:pPr>
      <w:proofErr w:type="spellStart"/>
      <w:r w:rsidRPr="00A415A2">
        <w:rPr>
          <w:rFonts w:ascii="Malgun Gothic Semilight" w:eastAsia="Malgun Gothic Semilight" w:hAnsi="Malgun Gothic Semilight" w:cs="Malgun Gothic Semilight"/>
          <w:sz w:val="20"/>
          <w:szCs w:val="20"/>
        </w:rPr>
        <w:t>Precision_score</w:t>
      </w:r>
      <w:proofErr w:type="spellEnd"/>
      <w:r w:rsidRPr="00A415A2">
        <w:rPr>
          <w:rFonts w:ascii="Malgun Gothic Semilight" w:eastAsia="Malgun Gothic Semilight" w:hAnsi="Malgun Gothic Semilight" w:cs="Malgun Gothic Semilight"/>
          <w:sz w:val="20"/>
          <w:szCs w:val="20"/>
        </w:rPr>
        <w:t>: 0.89,0.85</w:t>
      </w:r>
    </w:p>
    <w:p w:rsidR="00170B95" w:rsidRPr="00A415A2" w:rsidRDefault="00170B95" w:rsidP="00170B95">
      <w:pPr>
        <w:spacing w:before="0" w:after="0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A415A2">
        <w:rPr>
          <w:rFonts w:ascii="Malgun Gothic Semilight" w:eastAsia="Malgun Gothic Semilight" w:hAnsi="Malgun Gothic Semilight" w:cs="Malgun Gothic Semilight"/>
          <w:sz w:val="20"/>
          <w:szCs w:val="20"/>
        </w:rPr>
        <w:t>Recall_score:0.93,0.77</w:t>
      </w:r>
    </w:p>
    <w:p w:rsidR="00170B95" w:rsidRPr="00A415A2" w:rsidRDefault="00170B95" w:rsidP="00170B95">
      <w:pPr>
        <w:spacing w:before="0" w:after="0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A415A2">
        <w:rPr>
          <w:rFonts w:ascii="Malgun Gothic Semilight" w:eastAsia="Malgun Gothic Semilight" w:hAnsi="Malgun Gothic Semilight" w:cs="Malgun Gothic Semilight"/>
          <w:sz w:val="20"/>
          <w:szCs w:val="20"/>
        </w:rPr>
        <w:t>F1_score:0.91,0.81</w:t>
      </w:r>
    </w:p>
    <w:p w:rsidR="002C0A7B" w:rsidRPr="00A415A2" w:rsidRDefault="002C0A7B" w:rsidP="00170B95">
      <w:pPr>
        <w:spacing w:before="0" w:after="0"/>
        <w:rPr>
          <w:rFonts w:ascii="Malgun Gothic Semilight" w:eastAsia="Malgun Gothic Semilight" w:hAnsi="Malgun Gothic Semilight" w:cs="Malgun Gothic Semilight" w:hint="eastAsia"/>
          <w:sz w:val="20"/>
          <w:szCs w:val="20"/>
        </w:rPr>
      </w:pPr>
    </w:p>
    <w:p w:rsidR="00170B95" w:rsidRPr="00A415A2" w:rsidRDefault="00170B95" w:rsidP="00170B95">
      <w:pPr>
        <w:spacing w:before="0" w:after="0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A415A2">
        <w:rPr>
          <w:rFonts w:ascii="Malgun Gothic Semilight" w:eastAsia="Malgun Gothic Semilight" w:hAnsi="Malgun Gothic Semilight" w:cs="Malgun Gothic Semilight"/>
          <w:sz w:val="20"/>
          <w:szCs w:val="20"/>
        </w:rPr>
        <w:t>criterion: entropy</w:t>
      </w:r>
    </w:p>
    <w:p w:rsidR="00170B95" w:rsidRPr="00A415A2" w:rsidRDefault="00170B95" w:rsidP="00170B95">
      <w:pPr>
        <w:spacing w:before="0" w:after="0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A415A2">
        <w:rPr>
          <w:rFonts w:ascii="Malgun Gothic Semilight" w:eastAsia="Malgun Gothic Semilight" w:hAnsi="Malgun Gothic Semilight" w:cs="Malgun Gothic Semilight"/>
          <w:sz w:val="20"/>
          <w:szCs w:val="20"/>
        </w:rPr>
        <w:t>impurity split threshold: 0.4</w:t>
      </w:r>
    </w:p>
    <w:p w:rsidR="00170B95" w:rsidRPr="00A415A2" w:rsidRDefault="00170B95" w:rsidP="00170B95">
      <w:pPr>
        <w:spacing w:before="0" w:after="0"/>
        <w:rPr>
          <w:rFonts w:ascii="Malgun Gothic Semilight" w:eastAsia="Malgun Gothic Semilight" w:hAnsi="Malgun Gothic Semilight" w:cs="Malgun Gothic Semilight"/>
          <w:sz w:val="20"/>
          <w:szCs w:val="20"/>
        </w:rPr>
      </w:pPr>
      <w:proofErr w:type="spellStart"/>
      <w:r w:rsidRPr="00A415A2">
        <w:rPr>
          <w:rFonts w:ascii="Malgun Gothic Semilight" w:eastAsia="Malgun Gothic Semilight" w:hAnsi="Malgun Gothic Semilight" w:cs="Malgun Gothic Semilight"/>
          <w:sz w:val="20"/>
          <w:szCs w:val="20"/>
        </w:rPr>
        <w:t>Precision_score</w:t>
      </w:r>
      <w:proofErr w:type="spellEnd"/>
      <w:r w:rsidRPr="00A415A2">
        <w:rPr>
          <w:rFonts w:ascii="Malgun Gothic Semilight" w:eastAsia="Malgun Gothic Semilight" w:hAnsi="Malgun Gothic Semilight" w:cs="Malgun Gothic Semilight"/>
          <w:sz w:val="20"/>
          <w:szCs w:val="20"/>
        </w:rPr>
        <w:t>: 0.89,0.85</w:t>
      </w:r>
    </w:p>
    <w:p w:rsidR="00170B95" w:rsidRPr="00A415A2" w:rsidRDefault="00170B95" w:rsidP="00170B95">
      <w:pPr>
        <w:spacing w:before="0" w:after="0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A415A2">
        <w:rPr>
          <w:rFonts w:ascii="Malgun Gothic Semilight" w:eastAsia="Malgun Gothic Semilight" w:hAnsi="Malgun Gothic Semilight" w:cs="Malgun Gothic Semilight"/>
          <w:sz w:val="20"/>
          <w:szCs w:val="20"/>
        </w:rPr>
        <w:t>Recall_score:0.93,0.77</w:t>
      </w:r>
    </w:p>
    <w:p w:rsidR="00170B95" w:rsidRPr="00A415A2" w:rsidRDefault="00170B95" w:rsidP="00170B95">
      <w:pPr>
        <w:spacing w:before="0" w:after="0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A415A2">
        <w:rPr>
          <w:rFonts w:ascii="Malgun Gothic Semilight" w:eastAsia="Malgun Gothic Semilight" w:hAnsi="Malgun Gothic Semilight" w:cs="Malgun Gothic Semilight"/>
          <w:sz w:val="20"/>
          <w:szCs w:val="20"/>
        </w:rPr>
        <w:t>F1_score:0.91,0.81</w:t>
      </w:r>
    </w:p>
    <w:p w:rsidR="002C0A7B" w:rsidRPr="00A415A2" w:rsidRDefault="002C0A7B" w:rsidP="00170B95">
      <w:pPr>
        <w:spacing w:before="0" w:after="0"/>
        <w:rPr>
          <w:rFonts w:ascii="Malgun Gothic Semilight" w:eastAsia="Malgun Gothic Semilight" w:hAnsi="Malgun Gothic Semilight" w:cs="Malgun Gothic Semilight" w:hint="eastAsia"/>
          <w:sz w:val="20"/>
          <w:szCs w:val="20"/>
        </w:rPr>
      </w:pPr>
    </w:p>
    <w:p w:rsidR="00170B95" w:rsidRPr="00A415A2" w:rsidRDefault="00170B95" w:rsidP="00170B95">
      <w:pPr>
        <w:spacing w:before="0" w:after="0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A415A2">
        <w:rPr>
          <w:rFonts w:ascii="Malgun Gothic Semilight" w:eastAsia="Malgun Gothic Semilight" w:hAnsi="Malgun Gothic Semilight" w:cs="Malgun Gothic Semilight"/>
          <w:sz w:val="20"/>
          <w:szCs w:val="20"/>
        </w:rPr>
        <w:t>criterion: entropy</w:t>
      </w:r>
    </w:p>
    <w:p w:rsidR="00170B95" w:rsidRPr="00A415A2" w:rsidRDefault="00170B95" w:rsidP="00170B95">
      <w:pPr>
        <w:spacing w:before="0" w:after="0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A415A2">
        <w:rPr>
          <w:rFonts w:ascii="Malgun Gothic Semilight" w:eastAsia="Malgun Gothic Semilight" w:hAnsi="Malgun Gothic Semilight" w:cs="Malgun Gothic Semilight"/>
          <w:sz w:val="20"/>
          <w:szCs w:val="20"/>
        </w:rPr>
        <w:t>impurity split threshold: 0.5</w:t>
      </w:r>
    </w:p>
    <w:p w:rsidR="00170B95" w:rsidRPr="00A415A2" w:rsidRDefault="00170B95" w:rsidP="00170B95">
      <w:pPr>
        <w:spacing w:before="0" w:after="0"/>
        <w:rPr>
          <w:rFonts w:ascii="Malgun Gothic Semilight" w:eastAsia="Malgun Gothic Semilight" w:hAnsi="Malgun Gothic Semilight" w:cs="Malgun Gothic Semilight"/>
          <w:sz w:val="20"/>
          <w:szCs w:val="20"/>
        </w:rPr>
      </w:pPr>
      <w:proofErr w:type="spellStart"/>
      <w:r w:rsidRPr="00A415A2">
        <w:rPr>
          <w:rFonts w:ascii="Malgun Gothic Semilight" w:eastAsia="Malgun Gothic Semilight" w:hAnsi="Malgun Gothic Semilight" w:cs="Malgun Gothic Semilight"/>
          <w:sz w:val="20"/>
          <w:szCs w:val="20"/>
        </w:rPr>
        <w:t>Precision_score</w:t>
      </w:r>
      <w:proofErr w:type="spellEnd"/>
      <w:r w:rsidRPr="00A415A2">
        <w:rPr>
          <w:rFonts w:ascii="Malgun Gothic Semilight" w:eastAsia="Malgun Gothic Semilight" w:hAnsi="Malgun Gothic Semilight" w:cs="Malgun Gothic Semilight"/>
          <w:sz w:val="20"/>
          <w:szCs w:val="20"/>
        </w:rPr>
        <w:t>: 0.90,0.86</w:t>
      </w:r>
    </w:p>
    <w:p w:rsidR="00170B95" w:rsidRPr="00A415A2" w:rsidRDefault="00170B95" w:rsidP="00170B95">
      <w:pPr>
        <w:spacing w:before="0" w:after="0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A415A2">
        <w:rPr>
          <w:rFonts w:ascii="Malgun Gothic Semilight" w:eastAsia="Malgun Gothic Semilight" w:hAnsi="Malgun Gothic Semilight" w:cs="Malgun Gothic Semilight"/>
          <w:sz w:val="20"/>
          <w:szCs w:val="20"/>
        </w:rPr>
        <w:t>Recall_score:0.93,0.80</w:t>
      </w:r>
    </w:p>
    <w:p w:rsidR="00170B95" w:rsidRPr="00A415A2" w:rsidRDefault="00170B95" w:rsidP="00170B95">
      <w:pPr>
        <w:spacing w:before="0" w:after="0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A415A2">
        <w:rPr>
          <w:rFonts w:ascii="Malgun Gothic Semilight" w:eastAsia="Malgun Gothic Semilight" w:hAnsi="Malgun Gothic Semilight" w:cs="Malgun Gothic Semilight"/>
          <w:sz w:val="20"/>
          <w:szCs w:val="20"/>
        </w:rPr>
        <w:t>F1_score:0.92,0.83</w:t>
      </w:r>
    </w:p>
    <w:p w:rsidR="002C0A7B" w:rsidRPr="00A415A2" w:rsidRDefault="002C0A7B" w:rsidP="00170B95">
      <w:pPr>
        <w:spacing w:before="0" w:after="0"/>
        <w:rPr>
          <w:rFonts w:ascii="Malgun Gothic Semilight" w:eastAsia="Malgun Gothic Semilight" w:hAnsi="Malgun Gothic Semilight" w:cs="Malgun Gothic Semilight" w:hint="eastAsia"/>
          <w:sz w:val="20"/>
          <w:szCs w:val="20"/>
        </w:rPr>
      </w:pPr>
    </w:p>
    <w:p w:rsidR="00170B95" w:rsidRPr="00A415A2" w:rsidRDefault="00170B95" w:rsidP="00170B95">
      <w:pPr>
        <w:spacing w:before="0" w:after="0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A415A2">
        <w:rPr>
          <w:rFonts w:ascii="Malgun Gothic Semilight" w:eastAsia="Malgun Gothic Semilight" w:hAnsi="Malgun Gothic Semilight" w:cs="Malgun Gothic Semilight"/>
          <w:sz w:val="20"/>
          <w:szCs w:val="20"/>
        </w:rPr>
        <w:t xml:space="preserve">criterion: </w:t>
      </w:r>
      <w:proofErr w:type="spellStart"/>
      <w:r w:rsidRPr="00A415A2">
        <w:rPr>
          <w:rFonts w:ascii="Malgun Gothic Semilight" w:eastAsia="Malgun Gothic Semilight" w:hAnsi="Malgun Gothic Semilight" w:cs="Malgun Gothic Semilight"/>
          <w:sz w:val="20"/>
          <w:szCs w:val="20"/>
        </w:rPr>
        <w:t>gini</w:t>
      </w:r>
      <w:proofErr w:type="spellEnd"/>
    </w:p>
    <w:p w:rsidR="00170B95" w:rsidRPr="00A415A2" w:rsidRDefault="00170B95" w:rsidP="00170B95">
      <w:pPr>
        <w:spacing w:before="0" w:after="0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A415A2">
        <w:rPr>
          <w:rFonts w:ascii="Malgun Gothic Semilight" w:eastAsia="Malgun Gothic Semilight" w:hAnsi="Malgun Gothic Semilight" w:cs="Malgun Gothic Semilight"/>
          <w:sz w:val="20"/>
          <w:szCs w:val="20"/>
        </w:rPr>
        <w:t>impurity split threshold: 0.1</w:t>
      </w:r>
    </w:p>
    <w:p w:rsidR="00170B95" w:rsidRPr="00A415A2" w:rsidRDefault="00170B95" w:rsidP="00170B95">
      <w:pPr>
        <w:spacing w:before="0" w:after="0"/>
        <w:rPr>
          <w:rFonts w:ascii="Malgun Gothic Semilight" w:eastAsia="Malgun Gothic Semilight" w:hAnsi="Malgun Gothic Semilight" w:cs="Malgun Gothic Semilight"/>
          <w:sz w:val="20"/>
          <w:szCs w:val="20"/>
        </w:rPr>
      </w:pPr>
      <w:proofErr w:type="spellStart"/>
      <w:r w:rsidRPr="00A415A2">
        <w:rPr>
          <w:rFonts w:ascii="Malgun Gothic Semilight" w:eastAsia="Malgun Gothic Semilight" w:hAnsi="Malgun Gothic Semilight" w:cs="Malgun Gothic Semilight"/>
          <w:sz w:val="20"/>
          <w:szCs w:val="20"/>
        </w:rPr>
        <w:t>Precision_score</w:t>
      </w:r>
      <w:proofErr w:type="spellEnd"/>
      <w:r w:rsidRPr="00A415A2">
        <w:rPr>
          <w:rFonts w:ascii="Malgun Gothic Semilight" w:eastAsia="Malgun Gothic Semilight" w:hAnsi="Malgun Gothic Semilight" w:cs="Malgun Gothic Semilight"/>
          <w:sz w:val="20"/>
          <w:szCs w:val="20"/>
        </w:rPr>
        <w:t>: 0.90,0.86</w:t>
      </w:r>
    </w:p>
    <w:p w:rsidR="00170B95" w:rsidRPr="00A415A2" w:rsidRDefault="00170B95" w:rsidP="00170B95">
      <w:pPr>
        <w:spacing w:before="0" w:after="0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A415A2">
        <w:rPr>
          <w:rFonts w:ascii="Malgun Gothic Semilight" w:eastAsia="Malgun Gothic Semilight" w:hAnsi="Malgun Gothic Semilight" w:cs="Malgun Gothic Semilight"/>
          <w:sz w:val="20"/>
          <w:szCs w:val="20"/>
        </w:rPr>
        <w:lastRenderedPageBreak/>
        <w:t>Recall_score:0.93,0.80</w:t>
      </w:r>
    </w:p>
    <w:p w:rsidR="00170B95" w:rsidRPr="00A415A2" w:rsidRDefault="00170B95" w:rsidP="00170B95">
      <w:pPr>
        <w:spacing w:before="0" w:after="0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A415A2">
        <w:rPr>
          <w:rFonts w:ascii="Malgun Gothic Semilight" w:eastAsia="Malgun Gothic Semilight" w:hAnsi="Malgun Gothic Semilight" w:cs="Malgun Gothic Semilight"/>
          <w:sz w:val="20"/>
          <w:szCs w:val="20"/>
        </w:rPr>
        <w:t>F1_score:0.92,0.83</w:t>
      </w:r>
    </w:p>
    <w:p w:rsidR="00CD6A0F" w:rsidRPr="00A415A2" w:rsidRDefault="00CD6A0F" w:rsidP="00170B95">
      <w:pPr>
        <w:spacing w:before="0" w:after="0"/>
        <w:rPr>
          <w:rFonts w:ascii="Malgun Gothic Semilight" w:eastAsia="Malgun Gothic Semilight" w:hAnsi="Malgun Gothic Semilight" w:cs="Malgun Gothic Semilight" w:hint="eastAsia"/>
          <w:sz w:val="20"/>
          <w:szCs w:val="20"/>
        </w:rPr>
      </w:pPr>
    </w:p>
    <w:p w:rsidR="00170B95" w:rsidRPr="00A415A2" w:rsidRDefault="00170B95" w:rsidP="00170B95">
      <w:pPr>
        <w:spacing w:before="0" w:after="0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A415A2">
        <w:rPr>
          <w:rFonts w:ascii="Malgun Gothic Semilight" w:eastAsia="Malgun Gothic Semilight" w:hAnsi="Malgun Gothic Semilight" w:cs="Malgun Gothic Semilight"/>
          <w:sz w:val="20"/>
          <w:szCs w:val="20"/>
        </w:rPr>
        <w:t xml:space="preserve">criterion: </w:t>
      </w:r>
      <w:proofErr w:type="spellStart"/>
      <w:r w:rsidRPr="00A415A2">
        <w:rPr>
          <w:rFonts w:ascii="Malgun Gothic Semilight" w:eastAsia="Malgun Gothic Semilight" w:hAnsi="Malgun Gothic Semilight" w:cs="Malgun Gothic Semilight"/>
          <w:sz w:val="20"/>
          <w:szCs w:val="20"/>
        </w:rPr>
        <w:t>gini</w:t>
      </w:r>
      <w:proofErr w:type="spellEnd"/>
    </w:p>
    <w:p w:rsidR="00170B95" w:rsidRPr="00A415A2" w:rsidRDefault="00170B95" w:rsidP="00170B95">
      <w:pPr>
        <w:spacing w:before="0" w:after="0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A415A2">
        <w:rPr>
          <w:rFonts w:ascii="Malgun Gothic Semilight" w:eastAsia="Malgun Gothic Semilight" w:hAnsi="Malgun Gothic Semilight" w:cs="Malgun Gothic Semilight"/>
          <w:sz w:val="20"/>
          <w:szCs w:val="20"/>
        </w:rPr>
        <w:t>impurity split threshold: 0.2</w:t>
      </w:r>
    </w:p>
    <w:p w:rsidR="00170B95" w:rsidRPr="00A415A2" w:rsidRDefault="00170B95" w:rsidP="00170B95">
      <w:pPr>
        <w:spacing w:before="0" w:after="0"/>
        <w:rPr>
          <w:rFonts w:ascii="Malgun Gothic Semilight" w:eastAsia="Malgun Gothic Semilight" w:hAnsi="Malgun Gothic Semilight" w:cs="Malgun Gothic Semilight"/>
          <w:sz w:val="20"/>
          <w:szCs w:val="20"/>
        </w:rPr>
      </w:pPr>
      <w:proofErr w:type="spellStart"/>
      <w:r w:rsidRPr="00A415A2">
        <w:rPr>
          <w:rFonts w:ascii="Malgun Gothic Semilight" w:eastAsia="Malgun Gothic Semilight" w:hAnsi="Malgun Gothic Semilight" w:cs="Malgun Gothic Semilight"/>
          <w:sz w:val="20"/>
          <w:szCs w:val="20"/>
        </w:rPr>
        <w:t>Precision_score</w:t>
      </w:r>
      <w:proofErr w:type="spellEnd"/>
      <w:r w:rsidRPr="00A415A2">
        <w:rPr>
          <w:rFonts w:ascii="Malgun Gothic Semilight" w:eastAsia="Malgun Gothic Semilight" w:hAnsi="Malgun Gothic Semilight" w:cs="Malgun Gothic Semilight"/>
          <w:sz w:val="20"/>
          <w:szCs w:val="20"/>
        </w:rPr>
        <w:t>: 0.91,0.83</w:t>
      </w:r>
    </w:p>
    <w:p w:rsidR="00170B95" w:rsidRPr="00A415A2" w:rsidRDefault="00170B95" w:rsidP="00170B95">
      <w:pPr>
        <w:spacing w:before="0" w:after="0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A415A2">
        <w:rPr>
          <w:rFonts w:ascii="Malgun Gothic Semilight" w:eastAsia="Malgun Gothic Semilight" w:hAnsi="Malgun Gothic Semilight" w:cs="Malgun Gothic Semilight"/>
          <w:sz w:val="20"/>
          <w:szCs w:val="20"/>
        </w:rPr>
        <w:t>Recall_score:0.91,0.83</w:t>
      </w:r>
    </w:p>
    <w:p w:rsidR="00170B95" w:rsidRPr="00A415A2" w:rsidRDefault="00170B95" w:rsidP="00170B95">
      <w:pPr>
        <w:spacing w:before="0" w:after="0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A415A2">
        <w:rPr>
          <w:rFonts w:ascii="Malgun Gothic Semilight" w:eastAsia="Malgun Gothic Semilight" w:hAnsi="Malgun Gothic Semilight" w:cs="Malgun Gothic Semilight"/>
          <w:sz w:val="20"/>
          <w:szCs w:val="20"/>
        </w:rPr>
        <w:t>F1_score:0.91,0.83</w:t>
      </w:r>
    </w:p>
    <w:p w:rsidR="00CD6A0F" w:rsidRPr="00A415A2" w:rsidRDefault="00CD6A0F" w:rsidP="00170B95">
      <w:pPr>
        <w:spacing w:before="0" w:after="0"/>
        <w:rPr>
          <w:rFonts w:ascii="Malgun Gothic Semilight" w:eastAsia="Malgun Gothic Semilight" w:hAnsi="Malgun Gothic Semilight" w:cs="Malgun Gothic Semilight" w:hint="eastAsia"/>
          <w:sz w:val="20"/>
          <w:szCs w:val="20"/>
        </w:rPr>
      </w:pPr>
    </w:p>
    <w:p w:rsidR="00170B95" w:rsidRPr="00A415A2" w:rsidRDefault="00170B95" w:rsidP="00170B95">
      <w:pPr>
        <w:spacing w:before="0" w:after="0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A415A2">
        <w:rPr>
          <w:rFonts w:ascii="Malgun Gothic Semilight" w:eastAsia="Malgun Gothic Semilight" w:hAnsi="Malgun Gothic Semilight" w:cs="Malgun Gothic Semilight"/>
          <w:sz w:val="20"/>
          <w:szCs w:val="20"/>
        </w:rPr>
        <w:t xml:space="preserve">criterion: </w:t>
      </w:r>
      <w:proofErr w:type="spellStart"/>
      <w:r w:rsidRPr="00A415A2">
        <w:rPr>
          <w:rFonts w:ascii="Malgun Gothic Semilight" w:eastAsia="Malgun Gothic Semilight" w:hAnsi="Malgun Gothic Semilight" w:cs="Malgun Gothic Semilight"/>
          <w:sz w:val="20"/>
          <w:szCs w:val="20"/>
        </w:rPr>
        <w:t>gini</w:t>
      </w:r>
      <w:proofErr w:type="spellEnd"/>
    </w:p>
    <w:p w:rsidR="00170B95" w:rsidRPr="00A415A2" w:rsidRDefault="00170B95" w:rsidP="00170B95">
      <w:pPr>
        <w:spacing w:before="0" w:after="0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A415A2">
        <w:rPr>
          <w:rFonts w:ascii="Malgun Gothic Semilight" w:eastAsia="Malgun Gothic Semilight" w:hAnsi="Malgun Gothic Semilight" w:cs="Malgun Gothic Semilight"/>
          <w:sz w:val="20"/>
          <w:szCs w:val="20"/>
        </w:rPr>
        <w:t>impurity split threshold: 0.3</w:t>
      </w:r>
    </w:p>
    <w:p w:rsidR="00170B95" w:rsidRPr="00A415A2" w:rsidRDefault="00170B95" w:rsidP="00170B95">
      <w:pPr>
        <w:spacing w:before="0" w:after="0"/>
        <w:rPr>
          <w:rFonts w:ascii="Malgun Gothic Semilight" w:eastAsia="Malgun Gothic Semilight" w:hAnsi="Malgun Gothic Semilight" w:cs="Malgun Gothic Semilight"/>
          <w:sz w:val="20"/>
          <w:szCs w:val="20"/>
        </w:rPr>
      </w:pPr>
      <w:proofErr w:type="spellStart"/>
      <w:r w:rsidRPr="00A415A2">
        <w:rPr>
          <w:rFonts w:ascii="Malgun Gothic Semilight" w:eastAsia="Malgun Gothic Semilight" w:hAnsi="Malgun Gothic Semilight" w:cs="Malgun Gothic Semilight"/>
          <w:sz w:val="20"/>
          <w:szCs w:val="20"/>
        </w:rPr>
        <w:t>Precision_score</w:t>
      </w:r>
      <w:proofErr w:type="spellEnd"/>
      <w:r w:rsidRPr="00A415A2">
        <w:rPr>
          <w:rFonts w:ascii="Malgun Gothic Semilight" w:eastAsia="Malgun Gothic Semilight" w:hAnsi="Malgun Gothic Semilight" w:cs="Malgun Gothic Semilight"/>
          <w:sz w:val="20"/>
          <w:szCs w:val="20"/>
        </w:rPr>
        <w:t>: 0.91,0.83</w:t>
      </w:r>
    </w:p>
    <w:p w:rsidR="00170B95" w:rsidRPr="00A415A2" w:rsidRDefault="00170B95" w:rsidP="00170B95">
      <w:pPr>
        <w:spacing w:before="0" w:after="0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A415A2">
        <w:rPr>
          <w:rFonts w:ascii="Malgun Gothic Semilight" w:eastAsia="Malgun Gothic Semilight" w:hAnsi="Malgun Gothic Semilight" w:cs="Malgun Gothic Semilight"/>
          <w:sz w:val="20"/>
          <w:szCs w:val="20"/>
        </w:rPr>
        <w:t>Recall_score:0.91,0.83</w:t>
      </w:r>
    </w:p>
    <w:p w:rsidR="00170B95" w:rsidRPr="00A415A2" w:rsidRDefault="00170B95" w:rsidP="00170B95">
      <w:pPr>
        <w:spacing w:before="0" w:after="0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A415A2">
        <w:rPr>
          <w:rFonts w:ascii="Malgun Gothic Semilight" w:eastAsia="Malgun Gothic Semilight" w:hAnsi="Malgun Gothic Semilight" w:cs="Malgun Gothic Semilight"/>
          <w:sz w:val="20"/>
          <w:szCs w:val="20"/>
        </w:rPr>
        <w:t>F1_score:0.91,0.83</w:t>
      </w:r>
    </w:p>
    <w:p w:rsidR="00CD6A0F" w:rsidRPr="00A415A2" w:rsidRDefault="00CD6A0F" w:rsidP="00170B95">
      <w:pPr>
        <w:spacing w:before="0" w:after="0"/>
        <w:rPr>
          <w:rFonts w:ascii="Malgun Gothic Semilight" w:eastAsia="Malgun Gothic Semilight" w:hAnsi="Malgun Gothic Semilight" w:cs="Malgun Gothic Semilight" w:hint="eastAsia"/>
          <w:sz w:val="20"/>
          <w:szCs w:val="20"/>
        </w:rPr>
      </w:pPr>
    </w:p>
    <w:p w:rsidR="00170B95" w:rsidRPr="00A415A2" w:rsidRDefault="00170B95" w:rsidP="00170B95">
      <w:pPr>
        <w:spacing w:before="0" w:after="0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A415A2">
        <w:rPr>
          <w:rFonts w:ascii="Malgun Gothic Semilight" w:eastAsia="Malgun Gothic Semilight" w:hAnsi="Malgun Gothic Semilight" w:cs="Malgun Gothic Semilight"/>
          <w:sz w:val="20"/>
          <w:szCs w:val="20"/>
        </w:rPr>
        <w:t xml:space="preserve">criterion: </w:t>
      </w:r>
      <w:proofErr w:type="spellStart"/>
      <w:r w:rsidRPr="00A415A2">
        <w:rPr>
          <w:rFonts w:ascii="Malgun Gothic Semilight" w:eastAsia="Malgun Gothic Semilight" w:hAnsi="Malgun Gothic Semilight" w:cs="Malgun Gothic Semilight"/>
          <w:sz w:val="20"/>
          <w:szCs w:val="20"/>
        </w:rPr>
        <w:t>gini</w:t>
      </w:r>
      <w:proofErr w:type="spellEnd"/>
    </w:p>
    <w:p w:rsidR="00170B95" w:rsidRPr="00A415A2" w:rsidRDefault="00170B95" w:rsidP="00170B95">
      <w:pPr>
        <w:spacing w:before="0" w:after="0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A415A2">
        <w:rPr>
          <w:rFonts w:ascii="Malgun Gothic Semilight" w:eastAsia="Malgun Gothic Semilight" w:hAnsi="Malgun Gothic Semilight" w:cs="Malgun Gothic Semilight"/>
          <w:sz w:val="20"/>
          <w:szCs w:val="20"/>
        </w:rPr>
        <w:t>impurity split threshold: 0.4</w:t>
      </w:r>
    </w:p>
    <w:p w:rsidR="00170B95" w:rsidRPr="00A415A2" w:rsidRDefault="00170B95" w:rsidP="00170B95">
      <w:pPr>
        <w:spacing w:before="0" w:after="0"/>
        <w:rPr>
          <w:rFonts w:ascii="Malgun Gothic Semilight" w:eastAsia="Malgun Gothic Semilight" w:hAnsi="Malgun Gothic Semilight" w:cs="Malgun Gothic Semilight"/>
          <w:sz w:val="20"/>
          <w:szCs w:val="20"/>
        </w:rPr>
      </w:pPr>
      <w:proofErr w:type="spellStart"/>
      <w:r w:rsidRPr="00A415A2">
        <w:rPr>
          <w:rFonts w:ascii="Malgun Gothic Semilight" w:eastAsia="Malgun Gothic Semilight" w:hAnsi="Malgun Gothic Semilight" w:cs="Malgun Gothic Semilight"/>
          <w:sz w:val="20"/>
          <w:szCs w:val="20"/>
        </w:rPr>
        <w:t>Precision_score</w:t>
      </w:r>
      <w:proofErr w:type="spellEnd"/>
      <w:r w:rsidRPr="00A415A2">
        <w:rPr>
          <w:rFonts w:ascii="Malgun Gothic Semilight" w:eastAsia="Malgun Gothic Semilight" w:hAnsi="Malgun Gothic Semilight" w:cs="Malgun Gothic Semilight"/>
          <w:sz w:val="20"/>
          <w:szCs w:val="20"/>
        </w:rPr>
        <w:t>: 0.95,0.84</w:t>
      </w:r>
    </w:p>
    <w:p w:rsidR="00170B95" w:rsidRPr="00A415A2" w:rsidRDefault="00170B95" w:rsidP="00170B95">
      <w:pPr>
        <w:spacing w:before="0" w:after="0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A415A2">
        <w:rPr>
          <w:rFonts w:ascii="Malgun Gothic Semilight" w:eastAsia="Malgun Gothic Semilight" w:hAnsi="Malgun Gothic Semilight" w:cs="Malgun Gothic Semilight"/>
          <w:sz w:val="20"/>
          <w:szCs w:val="20"/>
        </w:rPr>
        <w:t>Recall_score:0.91,0.90</w:t>
      </w:r>
    </w:p>
    <w:p w:rsidR="00170B95" w:rsidRPr="00A415A2" w:rsidRDefault="00170B95" w:rsidP="00170B95">
      <w:pPr>
        <w:spacing w:before="0" w:after="0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A415A2">
        <w:rPr>
          <w:rFonts w:ascii="Malgun Gothic Semilight" w:eastAsia="Malgun Gothic Semilight" w:hAnsi="Malgun Gothic Semilight" w:cs="Malgun Gothic Semilight"/>
          <w:sz w:val="20"/>
          <w:szCs w:val="20"/>
        </w:rPr>
        <w:t>F1_score:0.93,0.87</w:t>
      </w:r>
    </w:p>
    <w:p w:rsidR="00CD6A0F" w:rsidRPr="00A415A2" w:rsidRDefault="00CD6A0F" w:rsidP="00170B95">
      <w:pPr>
        <w:spacing w:before="0" w:after="0"/>
        <w:rPr>
          <w:rFonts w:ascii="Malgun Gothic Semilight" w:eastAsia="Malgun Gothic Semilight" w:hAnsi="Malgun Gothic Semilight" w:cs="Malgun Gothic Semilight" w:hint="eastAsia"/>
          <w:sz w:val="20"/>
          <w:szCs w:val="20"/>
        </w:rPr>
      </w:pPr>
    </w:p>
    <w:p w:rsidR="00170B95" w:rsidRPr="00A415A2" w:rsidRDefault="00170B95" w:rsidP="00170B95">
      <w:pPr>
        <w:spacing w:before="0" w:after="0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A415A2">
        <w:rPr>
          <w:rFonts w:ascii="Malgun Gothic Semilight" w:eastAsia="Malgun Gothic Semilight" w:hAnsi="Malgun Gothic Semilight" w:cs="Malgun Gothic Semilight"/>
          <w:sz w:val="20"/>
          <w:szCs w:val="20"/>
        </w:rPr>
        <w:t xml:space="preserve">criterion: </w:t>
      </w:r>
      <w:proofErr w:type="spellStart"/>
      <w:r w:rsidRPr="00A415A2">
        <w:rPr>
          <w:rFonts w:ascii="Malgun Gothic Semilight" w:eastAsia="Malgun Gothic Semilight" w:hAnsi="Malgun Gothic Semilight" w:cs="Malgun Gothic Semilight"/>
          <w:sz w:val="20"/>
          <w:szCs w:val="20"/>
        </w:rPr>
        <w:t>gini</w:t>
      </w:r>
      <w:proofErr w:type="spellEnd"/>
    </w:p>
    <w:p w:rsidR="00170B95" w:rsidRPr="00A415A2" w:rsidRDefault="00170B95" w:rsidP="00170B95">
      <w:pPr>
        <w:spacing w:before="0" w:after="0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A415A2">
        <w:rPr>
          <w:rFonts w:ascii="Malgun Gothic Semilight" w:eastAsia="Malgun Gothic Semilight" w:hAnsi="Malgun Gothic Semilight" w:cs="Malgun Gothic Semilight"/>
          <w:sz w:val="20"/>
          <w:szCs w:val="20"/>
        </w:rPr>
        <w:t>impurity split threshold: 0.5</w:t>
      </w:r>
    </w:p>
    <w:p w:rsidR="00170B95" w:rsidRPr="00A415A2" w:rsidRDefault="00170B95" w:rsidP="00170B95">
      <w:pPr>
        <w:spacing w:before="0" w:after="0"/>
        <w:rPr>
          <w:rFonts w:ascii="Malgun Gothic Semilight" w:eastAsia="Malgun Gothic Semilight" w:hAnsi="Malgun Gothic Semilight" w:cs="Malgun Gothic Semilight"/>
          <w:sz w:val="20"/>
          <w:szCs w:val="20"/>
        </w:rPr>
      </w:pPr>
      <w:proofErr w:type="spellStart"/>
      <w:r w:rsidRPr="00A415A2">
        <w:rPr>
          <w:rFonts w:ascii="Malgun Gothic Semilight" w:eastAsia="Malgun Gothic Semilight" w:hAnsi="Malgun Gothic Semilight" w:cs="Malgun Gothic Semilight"/>
          <w:sz w:val="20"/>
          <w:szCs w:val="20"/>
        </w:rPr>
        <w:t>Precision_score</w:t>
      </w:r>
      <w:proofErr w:type="spellEnd"/>
      <w:r w:rsidRPr="00A415A2">
        <w:rPr>
          <w:rFonts w:ascii="Malgun Gothic Semilight" w:eastAsia="Malgun Gothic Semilight" w:hAnsi="Malgun Gothic Semilight" w:cs="Malgun Gothic Semilight"/>
          <w:sz w:val="20"/>
          <w:szCs w:val="20"/>
        </w:rPr>
        <w:t>: 0.66,0.00</w:t>
      </w:r>
    </w:p>
    <w:p w:rsidR="00170B95" w:rsidRPr="00A415A2" w:rsidRDefault="00170B95" w:rsidP="00170B95">
      <w:pPr>
        <w:spacing w:before="0" w:after="0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A415A2">
        <w:rPr>
          <w:rFonts w:ascii="Malgun Gothic Semilight" w:eastAsia="Malgun Gothic Semilight" w:hAnsi="Malgun Gothic Semilight" w:cs="Malgun Gothic Semilight"/>
          <w:sz w:val="20"/>
          <w:szCs w:val="20"/>
        </w:rPr>
        <w:t>Recall_score:1.00,0.00</w:t>
      </w:r>
    </w:p>
    <w:p w:rsidR="00170B95" w:rsidRPr="00A415A2" w:rsidRDefault="00170B95" w:rsidP="00170B95">
      <w:pPr>
        <w:spacing w:before="0" w:after="0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A415A2">
        <w:rPr>
          <w:rFonts w:ascii="Malgun Gothic Semilight" w:eastAsia="Malgun Gothic Semilight" w:hAnsi="Malgun Gothic Semilight" w:cs="Malgun Gothic Semilight"/>
          <w:sz w:val="20"/>
          <w:szCs w:val="20"/>
        </w:rPr>
        <w:t>F1_score:0.79,0.00</w:t>
      </w:r>
    </w:p>
    <w:p w:rsidR="00CD6A0F" w:rsidRPr="00A415A2" w:rsidRDefault="00CD6A0F" w:rsidP="00170B95">
      <w:pPr>
        <w:spacing w:before="0" w:after="0"/>
        <w:rPr>
          <w:rFonts w:ascii="Malgun Gothic Semilight" w:eastAsia="Malgun Gothic Semilight" w:hAnsi="Malgun Gothic Semilight" w:cs="Malgun Gothic Semilight" w:hint="eastAsia"/>
          <w:sz w:val="20"/>
          <w:szCs w:val="20"/>
        </w:rPr>
      </w:pPr>
    </w:p>
    <w:p w:rsidR="00170B95" w:rsidRPr="00A415A2" w:rsidRDefault="00170B95" w:rsidP="00170B95">
      <w:pPr>
        <w:spacing w:before="0" w:after="0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A415A2">
        <w:rPr>
          <w:rFonts w:ascii="Malgun Gothic Semilight" w:eastAsia="Malgun Gothic Semilight" w:hAnsi="Malgun Gothic Semilight" w:cs="Malgun Gothic Semilight"/>
          <w:sz w:val="20"/>
          <w:szCs w:val="20"/>
        </w:rPr>
        <w:t>weights: uniform</w:t>
      </w:r>
    </w:p>
    <w:p w:rsidR="00170B95" w:rsidRPr="00A415A2" w:rsidRDefault="00170B95" w:rsidP="00170B95">
      <w:pPr>
        <w:spacing w:before="0" w:after="0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A415A2">
        <w:rPr>
          <w:rFonts w:ascii="Malgun Gothic Semilight" w:eastAsia="Malgun Gothic Semilight" w:hAnsi="Malgun Gothic Semilight" w:cs="Malgun Gothic Semilight"/>
          <w:sz w:val="20"/>
          <w:szCs w:val="20"/>
        </w:rPr>
        <w:t>k: 1</w:t>
      </w:r>
    </w:p>
    <w:p w:rsidR="00170B95" w:rsidRPr="00A415A2" w:rsidRDefault="00170B95" w:rsidP="00170B95">
      <w:pPr>
        <w:spacing w:before="0" w:after="0"/>
        <w:rPr>
          <w:rFonts w:ascii="Malgun Gothic Semilight" w:eastAsia="Malgun Gothic Semilight" w:hAnsi="Malgun Gothic Semilight" w:cs="Malgun Gothic Semilight"/>
          <w:sz w:val="20"/>
          <w:szCs w:val="20"/>
        </w:rPr>
      </w:pPr>
      <w:proofErr w:type="spellStart"/>
      <w:r w:rsidRPr="00A415A2">
        <w:rPr>
          <w:rFonts w:ascii="Malgun Gothic Semilight" w:eastAsia="Malgun Gothic Semilight" w:hAnsi="Malgun Gothic Semilight" w:cs="Malgun Gothic Semilight"/>
          <w:sz w:val="20"/>
          <w:szCs w:val="20"/>
        </w:rPr>
        <w:t>Precision_score</w:t>
      </w:r>
      <w:proofErr w:type="spellEnd"/>
      <w:r w:rsidRPr="00A415A2">
        <w:rPr>
          <w:rFonts w:ascii="Malgun Gothic Semilight" w:eastAsia="Malgun Gothic Semilight" w:hAnsi="Malgun Gothic Semilight" w:cs="Malgun Gothic Semilight"/>
          <w:sz w:val="20"/>
          <w:szCs w:val="20"/>
        </w:rPr>
        <w:t>: 0.90,0.80</w:t>
      </w:r>
    </w:p>
    <w:p w:rsidR="00170B95" w:rsidRPr="00A415A2" w:rsidRDefault="00170B95" w:rsidP="00170B95">
      <w:pPr>
        <w:spacing w:before="0" w:after="0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A415A2">
        <w:rPr>
          <w:rFonts w:ascii="Malgun Gothic Semilight" w:eastAsia="Malgun Gothic Semilight" w:hAnsi="Malgun Gothic Semilight" w:cs="Malgun Gothic Semilight"/>
          <w:sz w:val="20"/>
          <w:szCs w:val="20"/>
        </w:rPr>
        <w:t>Recall_score:0.90,0.80</w:t>
      </w:r>
    </w:p>
    <w:p w:rsidR="00170B95" w:rsidRPr="00A415A2" w:rsidRDefault="00170B95" w:rsidP="00170B95">
      <w:pPr>
        <w:spacing w:before="0" w:after="0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A415A2">
        <w:rPr>
          <w:rFonts w:ascii="Malgun Gothic Semilight" w:eastAsia="Malgun Gothic Semilight" w:hAnsi="Malgun Gothic Semilight" w:cs="Malgun Gothic Semilight"/>
          <w:sz w:val="20"/>
          <w:szCs w:val="20"/>
        </w:rPr>
        <w:t>F1_score:0.90,0.80</w:t>
      </w:r>
    </w:p>
    <w:p w:rsidR="00E42004" w:rsidRPr="00A415A2" w:rsidRDefault="00E42004" w:rsidP="00170B95">
      <w:pPr>
        <w:spacing w:before="0" w:after="0"/>
        <w:rPr>
          <w:rFonts w:ascii="Malgun Gothic Semilight" w:eastAsia="Malgun Gothic Semilight" w:hAnsi="Malgun Gothic Semilight" w:cs="Malgun Gothic Semilight" w:hint="eastAsia"/>
          <w:sz w:val="20"/>
          <w:szCs w:val="20"/>
        </w:rPr>
      </w:pPr>
    </w:p>
    <w:p w:rsidR="00170B95" w:rsidRPr="00A415A2" w:rsidRDefault="00170B95" w:rsidP="00170B95">
      <w:pPr>
        <w:spacing w:before="0" w:after="0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A415A2">
        <w:rPr>
          <w:rFonts w:ascii="Malgun Gothic Semilight" w:eastAsia="Malgun Gothic Semilight" w:hAnsi="Malgun Gothic Semilight" w:cs="Malgun Gothic Semilight"/>
          <w:sz w:val="20"/>
          <w:szCs w:val="20"/>
        </w:rPr>
        <w:t>weights: uniform</w:t>
      </w:r>
    </w:p>
    <w:p w:rsidR="00170B95" w:rsidRPr="00A415A2" w:rsidRDefault="00170B95" w:rsidP="00170B95">
      <w:pPr>
        <w:spacing w:before="0" w:after="0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A415A2">
        <w:rPr>
          <w:rFonts w:ascii="Malgun Gothic Semilight" w:eastAsia="Malgun Gothic Semilight" w:hAnsi="Malgun Gothic Semilight" w:cs="Malgun Gothic Semilight"/>
          <w:sz w:val="20"/>
          <w:szCs w:val="20"/>
        </w:rPr>
        <w:t>k: 5</w:t>
      </w:r>
    </w:p>
    <w:p w:rsidR="00170B95" w:rsidRPr="00A415A2" w:rsidRDefault="00170B95" w:rsidP="00170B95">
      <w:pPr>
        <w:spacing w:before="0" w:after="0"/>
        <w:rPr>
          <w:rFonts w:ascii="Malgun Gothic Semilight" w:eastAsia="Malgun Gothic Semilight" w:hAnsi="Malgun Gothic Semilight" w:cs="Malgun Gothic Semilight"/>
          <w:sz w:val="20"/>
          <w:szCs w:val="20"/>
        </w:rPr>
      </w:pPr>
      <w:proofErr w:type="spellStart"/>
      <w:r w:rsidRPr="00A415A2">
        <w:rPr>
          <w:rFonts w:ascii="Malgun Gothic Semilight" w:eastAsia="Malgun Gothic Semilight" w:hAnsi="Malgun Gothic Semilight" w:cs="Malgun Gothic Semilight"/>
          <w:sz w:val="20"/>
          <w:szCs w:val="20"/>
        </w:rPr>
        <w:t>Precision_score</w:t>
      </w:r>
      <w:proofErr w:type="spellEnd"/>
      <w:r w:rsidRPr="00A415A2">
        <w:rPr>
          <w:rFonts w:ascii="Malgun Gothic Semilight" w:eastAsia="Malgun Gothic Semilight" w:hAnsi="Malgun Gothic Semilight" w:cs="Malgun Gothic Semilight"/>
          <w:sz w:val="20"/>
          <w:szCs w:val="20"/>
        </w:rPr>
        <w:t>: 0.91,0.76</w:t>
      </w:r>
    </w:p>
    <w:p w:rsidR="00170B95" w:rsidRPr="00A415A2" w:rsidRDefault="00170B95" w:rsidP="00170B95">
      <w:pPr>
        <w:spacing w:before="0" w:after="0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A415A2">
        <w:rPr>
          <w:rFonts w:ascii="Malgun Gothic Semilight" w:eastAsia="Malgun Gothic Semilight" w:hAnsi="Malgun Gothic Semilight" w:cs="Malgun Gothic Semilight"/>
          <w:sz w:val="20"/>
          <w:szCs w:val="20"/>
        </w:rPr>
        <w:lastRenderedPageBreak/>
        <w:t>Recall_score:0.86,0.83</w:t>
      </w:r>
    </w:p>
    <w:p w:rsidR="00170B95" w:rsidRPr="00A415A2" w:rsidRDefault="00170B95" w:rsidP="00170B95">
      <w:pPr>
        <w:spacing w:before="0" w:after="0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A415A2">
        <w:rPr>
          <w:rFonts w:ascii="Malgun Gothic Semilight" w:eastAsia="Malgun Gothic Semilight" w:hAnsi="Malgun Gothic Semilight" w:cs="Malgun Gothic Semilight"/>
          <w:sz w:val="20"/>
          <w:szCs w:val="20"/>
        </w:rPr>
        <w:t>F1_score:0.88,0.79</w:t>
      </w:r>
    </w:p>
    <w:p w:rsidR="00E42004" w:rsidRPr="00A415A2" w:rsidRDefault="00E42004" w:rsidP="00170B95">
      <w:pPr>
        <w:spacing w:before="0" w:after="0"/>
        <w:rPr>
          <w:rFonts w:ascii="Malgun Gothic Semilight" w:eastAsia="Malgun Gothic Semilight" w:hAnsi="Malgun Gothic Semilight" w:cs="Malgun Gothic Semilight" w:hint="eastAsia"/>
          <w:sz w:val="20"/>
          <w:szCs w:val="20"/>
        </w:rPr>
      </w:pPr>
    </w:p>
    <w:p w:rsidR="00170B95" w:rsidRPr="00A415A2" w:rsidRDefault="00170B95" w:rsidP="00170B95">
      <w:pPr>
        <w:spacing w:before="0" w:after="0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A415A2">
        <w:rPr>
          <w:rFonts w:ascii="Malgun Gothic Semilight" w:eastAsia="Malgun Gothic Semilight" w:hAnsi="Malgun Gothic Semilight" w:cs="Malgun Gothic Semilight"/>
          <w:sz w:val="20"/>
          <w:szCs w:val="20"/>
        </w:rPr>
        <w:t>weights: uniform</w:t>
      </w:r>
    </w:p>
    <w:p w:rsidR="00170B95" w:rsidRPr="00A415A2" w:rsidRDefault="00170B95" w:rsidP="00170B95">
      <w:pPr>
        <w:spacing w:before="0" w:after="0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A415A2">
        <w:rPr>
          <w:rFonts w:ascii="Malgun Gothic Semilight" w:eastAsia="Malgun Gothic Semilight" w:hAnsi="Malgun Gothic Semilight" w:cs="Malgun Gothic Semilight"/>
          <w:sz w:val="20"/>
          <w:szCs w:val="20"/>
        </w:rPr>
        <w:t>k: 10</w:t>
      </w:r>
    </w:p>
    <w:p w:rsidR="00170B95" w:rsidRPr="00A415A2" w:rsidRDefault="00170B95" w:rsidP="00170B95">
      <w:pPr>
        <w:spacing w:before="0" w:after="0"/>
        <w:rPr>
          <w:rFonts w:ascii="Malgun Gothic Semilight" w:eastAsia="Malgun Gothic Semilight" w:hAnsi="Malgun Gothic Semilight" w:cs="Malgun Gothic Semilight"/>
          <w:sz w:val="20"/>
          <w:szCs w:val="20"/>
        </w:rPr>
      </w:pPr>
      <w:proofErr w:type="spellStart"/>
      <w:r w:rsidRPr="00A415A2">
        <w:rPr>
          <w:rFonts w:ascii="Malgun Gothic Semilight" w:eastAsia="Malgun Gothic Semilight" w:hAnsi="Malgun Gothic Semilight" w:cs="Malgun Gothic Semilight"/>
          <w:sz w:val="20"/>
          <w:szCs w:val="20"/>
        </w:rPr>
        <w:t>Precision_score</w:t>
      </w:r>
      <w:proofErr w:type="spellEnd"/>
      <w:r w:rsidRPr="00A415A2">
        <w:rPr>
          <w:rFonts w:ascii="Malgun Gothic Semilight" w:eastAsia="Malgun Gothic Semilight" w:hAnsi="Malgun Gothic Semilight" w:cs="Malgun Gothic Semilight"/>
          <w:sz w:val="20"/>
          <w:szCs w:val="20"/>
        </w:rPr>
        <w:t>: 0.88,0.74</w:t>
      </w:r>
    </w:p>
    <w:p w:rsidR="00170B95" w:rsidRPr="00A415A2" w:rsidRDefault="00170B95" w:rsidP="00170B95">
      <w:pPr>
        <w:spacing w:before="0" w:after="0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A415A2">
        <w:rPr>
          <w:rFonts w:ascii="Malgun Gothic Semilight" w:eastAsia="Malgun Gothic Semilight" w:hAnsi="Malgun Gothic Semilight" w:cs="Malgun Gothic Semilight"/>
          <w:sz w:val="20"/>
          <w:szCs w:val="20"/>
        </w:rPr>
        <w:t>Recall_score:0.86,0.77</w:t>
      </w:r>
    </w:p>
    <w:p w:rsidR="00170B95" w:rsidRPr="00A415A2" w:rsidRDefault="00170B95" w:rsidP="00170B95">
      <w:pPr>
        <w:spacing w:before="0" w:after="0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A415A2">
        <w:rPr>
          <w:rFonts w:ascii="Malgun Gothic Semilight" w:eastAsia="Malgun Gothic Semilight" w:hAnsi="Malgun Gothic Semilight" w:cs="Malgun Gothic Semilight"/>
          <w:sz w:val="20"/>
          <w:szCs w:val="20"/>
        </w:rPr>
        <w:t>F1_score:0.87,0.75</w:t>
      </w:r>
    </w:p>
    <w:p w:rsidR="00E42004" w:rsidRPr="00A415A2" w:rsidRDefault="00E42004" w:rsidP="00170B95">
      <w:pPr>
        <w:spacing w:before="0" w:after="0"/>
        <w:rPr>
          <w:rFonts w:ascii="Malgun Gothic Semilight" w:eastAsia="Malgun Gothic Semilight" w:hAnsi="Malgun Gothic Semilight" w:cs="Malgun Gothic Semilight" w:hint="eastAsia"/>
          <w:sz w:val="20"/>
          <w:szCs w:val="20"/>
        </w:rPr>
      </w:pPr>
    </w:p>
    <w:p w:rsidR="00170B95" w:rsidRPr="00A415A2" w:rsidRDefault="00170B95" w:rsidP="00170B95">
      <w:pPr>
        <w:spacing w:before="0" w:after="0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A415A2">
        <w:rPr>
          <w:rFonts w:ascii="Malgun Gothic Semilight" w:eastAsia="Malgun Gothic Semilight" w:hAnsi="Malgun Gothic Semilight" w:cs="Malgun Gothic Semilight"/>
          <w:sz w:val="20"/>
          <w:szCs w:val="20"/>
        </w:rPr>
        <w:t>weights: uniform</w:t>
      </w:r>
    </w:p>
    <w:p w:rsidR="00170B95" w:rsidRPr="00A415A2" w:rsidRDefault="00170B95" w:rsidP="00170B95">
      <w:pPr>
        <w:spacing w:before="0" w:after="0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A415A2">
        <w:rPr>
          <w:rFonts w:ascii="Malgun Gothic Semilight" w:eastAsia="Malgun Gothic Semilight" w:hAnsi="Malgun Gothic Semilight" w:cs="Malgun Gothic Semilight"/>
          <w:sz w:val="20"/>
          <w:szCs w:val="20"/>
        </w:rPr>
        <w:t>k: 20</w:t>
      </w:r>
    </w:p>
    <w:p w:rsidR="00170B95" w:rsidRPr="00A415A2" w:rsidRDefault="00170B95" w:rsidP="00170B95">
      <w:pPr>
        <w:spacing w:before="0" w:after="0"/>
        <w:rPr>
          <w:rFonts w:ascii="Malgun Gothic Semilight" w:eastAsia="Malgun Gothic Semilight" w:hAnsi="Malgun Gothic Semilight" w:cs="Malgun Gothic Semilight"/>
          <w:sz w:val="20"/>
          <w:szCs w:val="20"/>
        </w:rPr>
      </w:pPr>
      <w:proofErr w:type="spellStart"/>
      <w:r w:rsidRPr="00A415A2">
        <w:rPr>
          <w:rFonts w:ascii="Malgun Gothic Semilight" w:eastAsia="Malgun Gothic Semilight" w:hAnsi="Malgun Gothic Semilight" w:cs="Malgun Gothic Semilight"/>
          <w:sz w:val="20"/>
          <w:szCs w:val="20"/>
        </w:rPr>
        <w:t>Precision_score</w:t>
      </w:r>
      <w:proofErr w:type="spellEnd"/>
      <w:r w:rsidRPr="00A415A2">
        <w:rPr>
          <w:rFonts w:ascii="Malgun Gothic Semilight" w:eastAsia="Malgun Gothic Semilight" w:hAnsi="Malgun Gothic Semilight" w:cs="Malgun Gothic Semilight"/>
          <w:sz w:val="20"/>
          <w:szCs w:val="20"/>
        </w:rPr>
        <w:t>: 0.88,0.79</w:t>
      </w:r>
    </w:p>
    <w:p w:rsidR="00170B95" w:rsidRPr="00A415A2" w:rsidRDefault="00170B95" w:rsidP="00170B95">
      <w:pPr>
        <w:spacing w:before="0" w:after="0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A415A2">
        <w:rPr>
          <w:rFonts w:ascii="Malgun Gothic Semilight" w:eastAsia="Malgun Gothic Semilight" w:hAnsi="Malgun Gothic Semilight" w:cs="Malgun Gothic Semilight"/>
          <w:sz w:val="20"/>
          <w:szCs w:val="20"/>
        </w:rPr>
        <w:t>Recall_score:0.90,0.77</w:t>
      </w:r>
    </w:p>
    <w:p w:rsidR="00170B95" w:rsidRPr="00A415A2" w:rsidRDefault="00170B95" w:rsidP="00170B95">
      <w:pPr>
        <w:spacing w:before="0" w:after="0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A415A2">
        <w:rPr>
          <w:rFonts w:ascii="Malgun Gothic Semilight" w:eastAsia="Malgun Gothic Semilight" w:hAnsi="Malgun Gothic Semilight" w:cs="Malgun Gothic Semilight"/>
          <w:sz w:val="20"/>
          <w:szCs w:val="20"/>
        </w:rPr>
        <w:t>F1_score:0.89,0.78</w:t>
      </w:r>
    </w:p>
    <w:p w:rsidR="00E42004" w:rsidRPr="00A415A2" w:rsidRDefault="00E42004" w:rsidP="00170B95">
      <w:pPr>
        <w:spacing w:before="0" w:after="0"/>
        <w:rPr>
          <w:rFonts w:ascii="Malgun Gothic Semilight" w:eastAsia="Malgun Gothic Semilight" w:hAnsi="Malgun Gothic Semilight" w:cs="Malgun Gothic Semilight" w:hint="eastAsia"/>
          <w:sz w:val="20"/>
          <w:szCs w:val="20"/>
        </w:rPr>
      </w:pPr>
    </w:p>
    <w:p w:rsidR="00170B95" w:rsidRPr="00A415A2" w:rsidRDefault="00170B95" w:rsidP="00170B95">
      <w:pPr>
        <w:spacing w:before="0" w:after="0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A415A2">
        <w:rPr>
          <w:rFonts w:ascii="Malgun Gothic Semilight" w:eastAsia="Malgun Gothic Semilight" w:hAnsi="Malgun Gothic Semilight" w:cs="Malgun Gothic Semilight"/>
          <w:sz w:val="20"/>
          <w:szCs w:val="20"/>
        </w:rPr>
        <w:t>weights: uniform</w:t>
      </w:r>
    </w:p>
    <w:p w:rsidR="00170B95" w:rsidRPr="00A415A2" w:rsidRDefault="00170B95" w:rsidP="00170B95">
      <w:pPr>
        <w:spacing w:before="0" w:after="0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A415A2">
        <w:rPr>
          <w:rFonts w:ascii="Malgun Gothic Semilight" w:eastAsia="Malgun Gothic Semilight" w:hAnsi="Malgun Gothic Semilight" w:cs="Malgun Gothic Semilight"/>
          <w:sz w:val="20"/>
          <w:szCs w:val="20"/>
        </w:rPr>
        <w:t>k: 30</w:t>
      </w:r>
    </w:p>
    <w:p w:rsidR="00170B95" w:rsidRPr="00A415A2" w:rsidRDefault="00170B95" w:rsidP="00170B95">
      <w:pPr>
        <w:spacing w:before="0" w:after="0"/>
        <w:rPr>
          <w:rFonts w:ascii="Malgun Gothic Semilight" w:eastAsia="Malgun Gothic Semilight" w:hAnsi="Malgun Gothic Semilight" w:cs="Malgun Gothic Semilight"/>
          <w:sz w:val="20"/>
          <w:szCs w:val="20"/>
        </w:rPr>
      </w:pPr>
      <w:proofErr w:type="spellStart"/>
      <w:r w:rsidRPr="00A415A2">
        <w:rPr>
          <w:rFonts w:ascii="Malgun Gothic Semilight" w:eastAsia="Malgun Gothic Semilight" w:hAnsi="Malgun Gothic Semilight" w:cs="Malgun Gothic Semilight"/>
          <w:sz w:val="20"/>
          <w:szCs w:val="20"/>
        </w:rPr>
        <w:t>Precision_score</w:t>
      </w:r>
      <w:proofErr w:type="spellEnd"/>
      <w:r w:rsidRPr="00A415A2">
        <w:rPr>
          <w:rFonts w:ascii="Malgun Gothic Semilight" w:eastAsia="Malgun Gothic Semilight" w:hAnsi="Malgun Gothic Semilight" w:cs="Malgun Gothic Semilight"/>
          <w:sz w:val="20"/>
          <w:szCs w:val="20"/>
        </w:rPr>
        <w:t>: 0.88,0.77</w:t>
      </w:r>
    </w:p>
    <w:p w:rsidR="00170B95" w:rsidRPr="00A415A2" w:rsidRDefault="00170B95" w:rsidP="00170B95">
      <w:pPr>
        <w:spacing w:before="0" w:after="0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A415A2">
        <w:rPr>
          <w:rFonts w:ascii="Malgun Gothic Semilight" w:eastAsia="Malgun Gothic Semilight" w:hAnsi="Malgun Gothic Semilight" w:cs="Malgun Gothic Semilight"/>
          <w:sz w:val="20"/>
          <w:szCs w:val="20"/>
        </w:rPr>
        <w:t>Recall_score:0.88,0.77</w:t>
      </w:r>
    </w:p>
    <w:p w:rsidR="00170B95" w:rsidRPr="00A415A2" w:rsidRDefault="00170B95" w:rsidP="00170B95">
      <w:pPr>
        <w:spacing w:before="0" w:after="0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A415A2">
        <w:rPr>
          <w:rFonts w:ascii="Malgun Gothic Semilight" w:eastAsia="Malgun Gothic Semilight" w:hAnsi="Malgun Gothic Semilight" w:cs="Malgun Gothic Semilight"/>
          <w:sz w:val="20"/>
          <w:szCs w:val="20"/>
        </w:rPr>
        <w:t>F1_score:0.88,0.77</w:t>
      </w:r>
    </w:p>
    <w:p w:rsidR="00E42004" w:rsidRPr="00A415A2" w:rsidRDefault="00E42004" w:rsidP="00170B95">
      <w:pPr>
        <w:spacing w:before="0" w:after="0"/>
        <w:rPr>
          <w:rFonts w:ascii="Malgun Gothic Semilight" w:eastAsia="Malgun Gothic Semilight" w:hAnsi="Malgun Gothic Semilight" w:cs="Malgun Gothic Semilight" w:hint="eastAsia"/>
          <w:sz w:val="20"/>
          <w:szCs w:val="20"/>
        </w:rPr>
      </w:pPr>
    </w:p>
    <w:p w:rsidR="00170B95" w:rsidRPr="00A415A2" w:rsidRDefault="00170B95" w:rsidP="00170B95">
      <w:pPr>
        <w:spacing w:before="0" w:after="0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A415A2">
        <w:rPr>
          <w:rFonts w:ascii="Malgun Gothic Semilight" w:eastAsia="Malgun Gothic Semilight" w:hAnsi="Malgun Gothic Semilight" w:cs="Malgun Gothic Semilight"/>
          <w:sz w:val="20"/>
          <w:szCs w:val="20"/>
        </w:rPr>
        <w:t>weights: distance</w:t>
      </w:r>
    </w:p>
    <w:p w:rsidR="00170B95" w:rsidRPr="00A415A2" w:rsidRDefault="00170B95" w:rsidP="00170B95">
      <w:pPr>
        <w:spacing w:before="0" w:after="0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A415A2">
        <w:rPr>
          <w:rFonts w:ascii="Malgun Gothic Semilight" w:eastAsia="Malgun Gothic Semilight" w:hAnsi="Malgun Gothic Semilight" w:cs="Malgun Gothic Semilight"/>
          <w:sz w:val="20"/>
          <w:szCs w:val="20"/>
        </w:rPr>
        <w:t>k: 1</w:t>
      </w:r>
    </w:p>
    <w:p w:rsidR="00170B95" w:rsidRPr="00A415A2" w:rsidRDefault="00170B95" w:rsidP="00170B95">
      <w:pPr>
        <w:spacing w:before="0" w:after="0"/>
        <w:rPr>
          <w:rFonts w:ascii="Malgun Gothic Semilight" w:eastAsia="Malgun Gothic Semilight" w:hAnsi="Malgun Gothic Semilight" w:cs="Malgun Gothic Semilight"/>
          <w:sz w:val="20"/>
          <w:szCs w:val="20"/>
        </w:rPr>
      </w:pPr>
      <w:proofErr w:type="spellStart"/>
      <w:r w:rsidRPr="00A415A2">
        <w:rPr>
          <w:rFonts w:ascii="Malgun Gothic Semilight" w:eastAsia="Malgun Gothic Semilight" w:hAnsi="Malgun Gothic Semilight" w:cs="Malgun Gothic Semilight"/>
          <w:sz w:val="20"/>
          <w:szCs w:val="20"/>
        </w:rPr>
        <w:t>Precision_score</w:t>
      </w:r>
      <w:proofErr w:type="spellEnd"/>
      <w:r w:rsidRPr="00A415A2">
        <w:rPr>
          <w:rFonts w:ascii="Malgun Gothic Semilight" w:eastAsia="Malgun Gothic Semilight" w:hAnsi="Malgun Gothic Semilight" w:cs="Malgun Gothic Semilight"/>
          <w:sz w:val="20"/>
          <w:szCs w:val="20"/>
        </w:rPr>
        <w:t>: 0.90,0.80</w:t>
      </w:r>
    </w:p>
    <w:p w:rsidR="00170B95" w:rsidRPr="00A415A2" w:rsidRDefault="00170B95" w:rsidP="00170B95">
      <w:pPr>
        <w:spacing w:before="0" w:after="0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A415A2">
        <w:rPr>
          <w:rFonts w:ascii="Malgun Gothic Semilight" w:eastAsia="Malgun Gothic Semilight" w:hAnsi="Malgun Gothic Semilight" w:cs="Malgun Gothic Semilight"/>
          <w:sz w:val="20"/>
          <w:szCs w:val="20"/>
        </w:rPr>
        <w:t>Recall_score:0.90,0.80</w:t>
      </w:r>
    </w:p>
    <w:p w:rsidR="00170B95" w:rsidRPr="00A415A2" w:rsidRDefault="00170B95" w:rsidP="00170B95">
      <w:pPr>
        <w:spacing w:before="0" w:after="0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A415A2">
        <w:rPr>
          <w:rFonts w:ascii="Malgun Gothic Semilight" w:eastAsia="Malgun Gothic Semilight" w:hAnsi="Malgun Gothic Semilight" w:cs="Malgun Gothic Semilight"/>
          <w:sz w:val="20"/>
          <w:szCs w:val="20"/>
        </w:rPr>
        <w:t>F1_score:0.90,0.80</w:t>
      </w:r>
    </w:p>
    <w:p w:rsidR="00E42004" w:rsidRPr="00A415A2" w:rsidRDefault="00E42004" w:rsidP="00170B95">
      <w:pPr>
        <w:spacing w:before="0" w:after="0"/>
        <w:rPr>
          <w:rFonts w:ascii="Malgun Gothic Semilight" w:eastAsia="Malgun Gothic Semilight" w:hAnsi="Malgun Gothic Semilight" w:cs="Malgun Gothic Semilight" w:hint="eastAsia"/>
          <w:sz w:val="20"/>
          <w:szCs w:val="20"/>
        </w:rPr>
      </w:pPr>
    </w:p>
    <w:p w:rsidR="00170B95" w:rsidRPr="00A415A2" w:rsidRDefault="00170B95" w:rsidP="00170B95">
      <w:pPr>
        <w:spacing w:before="0" w:after="0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A415A2">
        <w:rPr>
          <w:rFonts w:ascii="Malgun Gothic Semilight" w:eastAsia="Malgun Gothic Semilight" w:hAnsi="Malgun Gothic Semilight" w:cs="Malgun Gothic Semilight"/>
          <w:sz w:val="20"/>
          <w:szCs w:val="20"/>
        </w:rPr>
        <w:t>weights: distance</w:t>
      </w:r>
    </w:p>
    <w:p w:rsidR="00170B95" w:rsidRPr="00A415A2" w:rsidRDefault="00170B95" w:rsidP="00170B95">
      <w:pPr>
        <w:spacing w:before="0" w:after="0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A415A2">
        <w:rPr>
          <w:rFonts w:ascii="Malgun Gothic Semilight" w:eastAsia="Malgun Gothic Semilight" w:hAnsi="Malgun Gothic Semilight" w:cs="Malgun Gothic Semilight"/>
          <w:sz w:val="20"/>
          <w:szCs w:val="20"/>
        </w:rPr>
        <w:t>k: 5</w:t>
      </w:r>
    </w:p>
    <w:p w:rsidR="00170B95" w:rsidRPr="00A415A2" w:rsidRDefault="00170B95" w:rsidP="00170B95">
      <w:pPr>
        <w:spacing w:before="0" w:after="0"/>
        <w:rPr>
          <w:rFonts w:ascii="Malgun Gothic Semilight" w:eastAsia="Malgun Gothic Semilight" w:hAnsi="Malgun Gothic Semilight" w:cs="Malgun Gothic Semilight"/>
          <w:sz w:val="20"/>
          <w:szCs w:val="20"/>
        </w:rPr>
      </w:pPr>
      <w:proofErr w:type="spellStart"/>
      <w:r w:rsidRPr="00A415A2">
        <w:rPr>
          <w:rFonts w:ascii="Malgun Gothic Semilight" w:eastAsia="Malgun Gothic Semilight" w:hAnsi="Malgun Gothic Semilight" w:cs="Malgun Gothic Semilight"/>
          <w:sz w:val="20"/>
          <w:szCs w:val="20"/>
        </w:rPr>
        <w:t>Precision_score</w:t>
      </w:r>
      <w:proofErr w:type="spellEnd"/>
      <w:r w:rsidRPr="00A415A2">
        <w:rPr>
          <w:rFonts w:ascii="Malgun Gothic Semilight" w:eastAsia="Malgun Gothic Semilight" w:hAnsi="Malgun Gothic Semilight" w:cs="Malgun Gothic Semilight"/>
          <w:sz w:val="20"/>
          <w:szCs w:val="20"/>
        </w:rPr>
        <w:t>: 0.91,0.78</w:t>
      </w:r>
    </w:p>
    <w:p w:rsidR="00170B95" w:rsidRPr="00A415A2" w:rsidRDefault="00170B95" w:rsidP="00170B95">
      <w:pPr>
        <w:spacing w:before="0" w:after="0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A415A2">
        <w:rPr>
          <w:rFonts w:ascii="Malgun Gothic Semilight" w:eastAsia="Malgun Gothic Semilight" w:hAnsi="Malgun Gothic Semilight" w:cs="Malgun Gothic Semilight"/>
          <w:sz w:val="20"/>
          <w:szCs w:val="20"/>
        </w:rPr>
        <w:t>Recall_score:0.88,0.83</w:t>
      </w:r>
    </w:p>
    <w:p w:rsidR="00170B95" w:rsidRPr="00A415A2" w:rsidRDefault="00170B95" w:rsidP="00170B95">
      <w:pPr>
        <w:spacing w:before="0" w:after="0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A415A2">
        <w:rPr>
          <w:rFonts w:ascii="Malgun Gothic Semilight" w:eastAsia="Malgun Gothic Semilight" w:hAnsi="Malgun Gothic Semilight" w:cs="Malgun Gothic Semilight"/>
          <w:sz w:val="20"/>
          <w:szCs w:val="20"/>
        </w:rPr>
        <w:t>F1_score:0.89,0.81</w:t>
      </w:r>
    </w:p>
    <w:p w:rsidR="00E42004" w:rsidRPr="00A415A2" w:rsidRDefault="00E42004" w:rsidP="00170B95">
      <w:pPr>
        <w:spacing w:before="0" w:after="0"/>
        <w:rPr>
          <w:rFonts w:ascii="Malgun Gothic Semilight" w:eastAsia="Malgun Gothic Semilight" w:hAnsi="Malgun Gothic Semilight" w:cs="Malgun Gothic Semilight" w:hint="eastAsia"/>
          <w:sz w:val="20"/>
          <w:szCs w:val="20"/>
        </w:rPr>
      </w:pPr>
    </w:p>
    <w:p w:rsidR="00170B95" w:rsidRPr="00A415A2" w:rsidRDefault="00170B95" w:rsidP="00170B95">
      <w:pPr>
        <w:spacing w:before="0" w:after="0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A415A2">
        <w:rPr>
          <w:rFonts w:ascii="Malgun Gothic Semilight" w:eastAsia="Malgun Gothic Semilight" w:hAnsi="Malgun Gothic Semilight" w:cs="Malgun Gothic Semilight"/>
          <w:sz w:val="20"/>
          <w:szCs w:val="20"/>
        </w:rPr>
        <w:t>weights: distance</w:t>
      </w:r>
    </w:p>
    <w:p w:rsidR="00170B95" w:rsidRPr="00A415A2" w:rsidRDefault="00170B95" w:rsidP="00170B95">
      <w:pPr>
        <w:spacing w:before="0" w:after="0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A415A2">
        <w:rPr>
          <w:rFonts w:ascii="Malgun Gothic Semilight" w:eastAsia="Malgun Gothic Semilight" w:hAnsi="Malgun Gothic Semilight" w:cs="Malgun Gothic Semilight"/>
          <w:sz w:val="20"/>
          <w:szCs w:val="20"/>
        </w:rPr>
        <w:t>k: 10</w:t>
      </w:r>
    </w:p>
    <w:p w:rsidR="00170B95" w:rsidRPr="00A415A2" w:rsidRDefault="00170B95" w:rsidP="00170B95">
      <w:pPr>
        <w:spacing w:before="0" w:after="0"/>
        <w:rPr>
          <w:rFonts w:ascii="Malgun Gothic Semilight" w:eastAsia="Malgun Gothic Semilight" w:hAnsi="Malgun Gothic Semilight" w:cs="Malgun Gothic Semilight"/>
          <w:sz w:val="20"/>
          <w:szCs w:val="20"/>
        </w:rPr>
      </w:pPr>
      <w:proofErr w:type="spellStart"/>
      <w:r w:rsidRPr="00A415A2">
        <w:rPr>
          <w:rFonts w:ascii="Malgun Gothic Semilight" w:eastAsia="Malgun Gothic Semilight" w:hAnsi="Malgun Gothic Semilight" w:cs="Malgun Gothic Semilight"/>
          <w:sz w:val="20"/>
          <w:szCs w:val="20"/>
        </w:rPr>
        <w:t>Precision_score</w:t>
      </w:r>
      <w:proofErr w:type="spellEnd"/>
      <w:r w:rsidRPr="00A415A2">
        <w:rPr>
          <w:rFonts w:ascii="Malgun Gothic Semilight" w:eastAsia="Malgun Gothic Semilight" w:hAnsi="Malgun Gothic Semilight" w:cs="Malgun Gothic Semilight"/>
          <w:sz w:val="20"/>
          <w:szCs w:val="20"/>
        </w:rPr>
        <w:t>: 0.89,0.75</w:t>
      </w:r>
    </w:p>
    <w:p w:rsidR="00170B95" w:rsidRPr="00A415A2" w:rsidRDefault="00170B95" w:rsidP="00170B95">
      <w:pPr>
        <w:spacing w:before="0" w:after="0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A415A2">
        <w:rPr>
          <w:rFonts w:ascii="Malgun Gothic Semilight" w:eastAsia="Malgun Gothic Semilight" w:hAnsi="Malgun Gothic Semilight" w:cs="Malgun Gothic Semilight"/>
          <w:sz w:val="20"/>
          <w:szCs w:val="20"/>
        </w:rPr>
        <w:lastRenderedPageBreak/>
        <w:t>Recall_score:0.86,0.80</w:t>
      </w:r>
    </w:p>
    <w:p w:rsidR="00170B95" w:rsidRPr="00A415A2" w:rsidRDefault="00170B95" w:rsidP="00170B95">
      <w:pPr>
        <w:spacing w:before="0" w:after="0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A415A2">
        <w:rPr>
          <w:rFonts w:ascii="Malgun Gothic Semilight" w:eastAsia="Malgun Gothic Semilight" w:hAnsi="Malgun Gothic Semilight" w:cs="Malgun Gothic Semilight"/>
          <w:sz w:val="20"/>
          <w:szCs w:val="20"/>
        </w:rPr>
        <w:t>F1_score:0.88,0.77</w:t>
      </w:r>
    </w:p>
    <w:p w:rsidR="00E42004" w:rsidRPr="00A415A2" w:rsidRDefault="00E42004" w:rsidP="00170B95">
      <w:pPr>
        <w:spacing w:before="0" w:after="0"/>
        <w:rPr>
          <w:rFonts w:ascii="Malgun Gothic Semilight" w:eastAsia="Malgun Gothic Semilight" w:hAnsi="Malgun Gothic Semilight" w:cs="Malgun Gothic Semilight" w:hint="eastAsia"/>
          <w:sz w:val="20"/>
          <w:szCs w:val="20"/>
        </w:rPr>
      </w:pPr>
    </w:p>
    <w:p w:rsidR="00170B95" w:rsidRPr="00A415A2" w:rsidRDefault="00170B95" w:rsidP="00170B95">
      <w:pPr>
        <w:spacing w:before="0" w:after="0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A415A2">
        <w:rPr>
          <w:rFonts w:ascii="Malgun Gothic Semilight" w:eastAsia="Malgun Gothic Semilight" w:hAnsi="Malgun Gothic Semilight" w:cs="Malgun Gothic Semilight"/>
          <w:sz w:val="20"/>
          <w:szCs w:val="20"/>
        </w:rPr>
        <w:t>weights: distance</w:t>
      </w:r>
    </w:p>
    <w:p w:rsidR="00170B95" w:rsidRPr="00A415A2" w:rsidRDefault="00170B95" w:rsidP="00170B95">
      <w:pPr>
        <w:spacing w:before="0" w:after="0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A415A2">
        <w:rPr>
          <w:rFonts w:ascii="Malgun Gothic Semilight" w:eastAsia="Malgun Gothic Semilight" w:hAnsi="Malgun Gothic Semilight" w:cs="Malgun Gothic Semilight"/>
          <w:sz w:val="20"/>
          <w:szCs w:val="20"/>
        </w:rPr>
        <w:t>k: 20</w:t>
      </w:r>
    </w:p>
    <w:p w:rsidR="00170B95" w:rsidRPr="00A415A2" w:rsidRDefault="00170B95" w:rsidP="00170B95">
      <w:pPr>
        <w:spacing w:before="0" w:after="0"/>
        <w:rPr>
          <w:rFonts w:ascii="Malgun Gothic Semilight" w:eastAsia="Malgun Gothic Semilight" w:hAnsi="Malgun Gothic Semilight" w:cs="Malgun Gothic Semilight"/>
          <w:sz w:val="20"/>
          <w:szCs w:val="20"/>
        </w:rPr>
      </w:pPr>
      <w:proofErr w:type="spellStart"/>
      <w:r w:rsidRPr="00A415A2">
        <w:rPr>
          <w:rFonts w:ascii="Malgun Gothic Semilight" w:eastAsia="Malgun Gothic Semilight" w:hAnsi="Malgun Gothic Semilight" w:cs="Malgun Gothic Semilight"/>
          <w:sz w:val="20"/>
          <w:szCs w:val="20"/>
        </w:rPr>
        <w:t>Precision_score</w:t>
      </w:r>
      <w:proofErr w:type="spellEnd"/>
      <w:r w:rsidRPr="00A415A2">
        <w:rPr>
          <w:rFonts w:ascii="Malgun Gothic Semilight" w:eastAsia="Malgun Gothic Semilight" w:hAnsi="Malgun Gothic Semilight" w:cs="Malgun Gothic Semilight"/>
          <w:sz w:val="20"/>
          <w:szCs w:val="20"/>
        </w:rPr>
        <w:t>: 0.88,0.77</w:t>
      </w:r>
    </w:p>
    <w:p w:rsidR="00170B95" w:rsidRPr="00A415A2" w:rsidRDefault="00170B95" w:rsidP="00170B95">
      <w:pPr>
        <w:spacing w:before="0" w:after="0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A415A2">
        <w:rPr>
          <w:rFonts w:ascii="Malgun Gothic Semilight" w:eastAsia="Malgun Gothic Semilight" w:hAnsi="Malgun Gothic Semilight" w:cs="Malgun Gothic Semilight"/>
          <w:sz w:val="20"/>
          <w:szCs w:val="20"/>
        </w:rPr>
        <w:t>Recall_score:0.88,0.77</w:t>
      </w:r>
    </w:p>
    <w:p w:rsidR="00170B95" w:rsidRPr="00A415A2" w:rsidRDefault="00170B95" w:rsidP="00170B95">
      <w:pPr>
        <w:spacing w:before="0" w:after="0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A415A2">
        <w:rPr>
          <w:rFonts w:ascii="Malgun Gothic Semilight" w:eastAsia="Malgun Gothic Semilight" w:hAnsi="Malgun Gothic Semilight" w:cs="Malgun Gothic Semilight"/>
          <w:sz w:val="20"/>
          <w:szCs w:val="20"/>
        </w:rPr>
        <w:t>F1_score:0.88,0.77</w:t>
      </w:r>
    </w:p>
    <w:p w:rsidR="00E42004" w:rsidRPr="00A415A2" w:rsidRDefault="00E42004" w:rsidP="00170B95">
      <w:pPr>
        <w:spacing w:before="0" w:after="0"/>
        <w:rPr>
          <w:rFonts w:ascii="Malgun Gothic Semilight" w:eastAsia="Malgun Gothic Semilight" w:hAnsi="Malgun Gothic Semilight" w:cs="Malgun Gothic Semilight" w:hint="eastAsia"/>
          <w:sz w:val="20"/>
          <w:szCs w:val="20"/>
        </w:rPr>
      </w:pPr>
    </w:p>
    <w:p w:rsidR="00170B95" w:rsidRPr="00A415A2" w:rsidRDefault="00170B95" w:rsidP="00170B95">
      <w:pPr>
        <w:spacing w:before="0" w:after="0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A415A2">
        <w:rPr>
          <w:rFonts w:ascii="Malgun Gothic Semilight" w:eastAsia="Malgun Gothic Semilight" w:hAnsi="Malgun Gothic Semilight" w:cs="Malgun Gothic Semilight"/>
          <w:sz w:val="20"/>
          <w:szCs w:val="20"/>
        </w:rPr>
        <w:t>weights: distance</w:t>
      </w:r>
    </w:p>
    <w:p w:rsidR="00170B95" w:rsidRPr="00A415A2" w:rsidRDefault="00170B95" w:rsidP="00170B95">
      <w:pPr>
        <w:spacing w:before="0" w:after="0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A415A2">
        <w:rPr>
          <w:rFonts w:ascii="Malgun Gothic Semilight" w:eastAsia="Malgun Gothic Semilight" w:hAnsi="Malgun Gothic Semilight" w:cs="Malgun Gothic Semilight"/>
          <w:sz w:val="20"/>
          <w:szCs w:val="20"/>
        </w:rPr>
        <w:t>k: 30</w:t>
      </w:r>
    </w:p>
    <w:p w:rsidR="00170B95" w:rsidRPr="00A415A2" w:rsidRDefault="00170B95" w:rsidP="00170B95">
      <w:pPr>
        <w:spacing w:before="0" w:after="0"/>
        <w:rPr>
          <w:rFonts w:ascii="Malgun Gothic Semilight" w:eastAsia="Malgun Gothic Semilight" w:hAnsi="Malgun Gothic Semilight" w:cs="Malgun Gothic Semilight"/>
          <w:sz w:val="20"/>
          <w:szCs w:val="20"/>
        </w:rPr>
      </w:pPr>
      <w:proofErr w:type="spellStart"/>
      <w:r w:rsidRPr="00A415A2">
        <w:rPr>
          <w:rFonts w:ascii="Malgun Gothic Semilight" w:eastAsia="Malgun Gothic Semilight" w:hAnsi="Malgun Gothic Semilight" w:cs="Malgun Gothic Semilight"/>
          <w:sz w:val="20"/>
          <w:szCs w:val="20"/>
        </w:rPr>
        <w:t>Precision_score</w:t>
      </w:r>
      <w:proofErr w:type="spellEnd"/>
      <w:r w:rsidRPr="00A415A2">
        <w:rPr>
          <w:rFonts w:ascii="Malgun Gothic Semilight" w:eastAsia="Malgun Gothic Semilight" w:hAnsi="Malgun Gothic Semilight" w:cs="Malgun Gothic Semilight"/>
          <w:sz w:val="20"/>
          <w:szCs w:val="20"/>
        </w:rPr>
        <w:t>: 0.88,0.77</w:t>
      </w:r>
    </w:p>
    <w:p w:rsidR="00170B95" w:rsidRPr="00A415A2" w:rsidRDefault="00170B95" w:rsidP="00170B95">
      <w:pPr>
        <w:spacing w:before="0" w:after="0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A415A2">
        <w:rPr>
          <w:rFonts w:ascii="Malgun Gothic Semilight" w:eastAsia="Malgun Gothic Semilight" w:hAnsi="Malgun Gothic Semilight" w:cs="Malgun Gothic Semilight"/>
          <w:sz w:val="20"/>
          <w:szCs w:val="20"/>
        </w:rPr>
        <w:t>Recall_score:0.88,0.77</w:t>
      </w:r>
    </w:p>
    <w:p w:rsidR="00BA0ABA" w:rsidRPr="00A415A2" w:rsidRDefault="00170B95" w:rsidP="00170B95">
      <w:pPr>
        <w:spacing w:before="0" w:after="0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A415A2">
        <w:rPr>
          <w:rFonts w:ascii="Malgun Gothic Semilight" w:eastAsia="Malgun Gothic Semilight" w:hAnsi="Malgun Gothic Semilight" w:cs="Malgun Gothic Semilight"/>
          <w:sz w:val="20"/>
          <w:szCs w:val="20"/>
        </w:rPr>
        <w:t>F1_score:0.88,0.77</w:t>
      </w:r>
    </w:p>
    <w:p w:rsidR="00E42004" w:rsidRPr="00A415A2" w:rsidRDefault="00E42004" w:rsidP="00170B95">
      <w:pPr>
        <w:spacing w:before="0" w:after="0"/>
        <w:rPr>
          <w:rFonts w:ascii="Malgun Gothic Semilight" w:eastAsia="Malgun Gothic Semilight" w:hAnsi="Malgun Gothic Semilight" w:cs="Malgun Gothic Semilight"/>
          <w:sz w:val="20"/>
          <w:szCs w:val="20"/>
        </w:rPr>
      </w:pPr>
    </w:p>
    <w:p w:rsidR="00E42004" w:rsidRPr="00A415A2" w:rsidRDefault="00E42004" w:rsidP="00170B95">
      <w:pPr>
        <w:spacing w:before="0" w:after="0"/>
        <w:rPr>
          <w:rFonts w:ascii="Malgun Gothic Semilight" w:eastAsia="Malgun Gothic Semilight" w:hAnsi="Malgun Gothic Semilight" w:cs="Malgun Gothic Semilight" w:hint="eastAsia"/>
          <w:sz w:val="20"/>
          <w:szCs w:val="20"/>
        </w:rPr>
      </w:pPr>
      <w:r w:rsidRPr="00A415A2">
        <w:rPr>
          <w:rFonts w:ascii="Malgun Gothic Semilight" w:eastAsia="Malgun Gothic Semilight" w:hAnsi="Malgun Gothic Semilight" w:cs="Malgun Gothic Semilight"/>
          <w:noProof/>
          <w:sz w:val="20"/>
          <w:szCs w:val="20"/>
        </w:rPr>
        <w:drawing>
          <wp:inline distT="0" distB="0" distL="0" distR="0" wp14:anchorId="3367089B" wp14:editId="478F342F">
            <wp:extent cx="2743200" cy="2341548"/>
            <wp:effectExtent l="0" t="0" r="0" b="190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51518" cy="2348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2004" w:rsidRPr="00A415A2" w:rsidSect="004E1AED">
      <w:footerReference w:type="default" r:id="rId14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4288" w:rsidRDefault="00874288">
      <w:pPr>
        <w:spacing w:after="0" w:line="240" w:lineRule="auto"/>
      </w:pPr>
      <w:r>
        <w:separator/>
      </w:r>
    </w:p>
  </w:endnote>
  <w:endnote w:type="continuationSeparator" w:id="0">
    <w:p w:rsidR="00874288" w:rsidRDefault="008742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 Semilight">
    <w:altName w:val="Malgun Gothic Semilight"/>
    <w:charset w:val="81"/>
    <w:family w:val="swiss"/>
    <w:pitch w:val="variable"/>
    <w:sig w:usb0="900002AF" w:usb1="09D77CFB" w:usb2="00000012" w:usb3="00000000" w:csb0="003E01BD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0018A" w:rsidRDefault="00A0018A">
        <w:pPr>
          <w:pStyle w:val="af7"/>
        </w:pPr>
        <w:r>
          <w:rPr>
            <w:lang w:val="ko-KR" w:bidi="ko-KR"/>
          </w:rPr>
          <w:fldChar w:fldCharType="begin"/>
        </w:r>
        <w:r>
          <w:rPr>
            <w:lang w:val="ko-KR" w:bidi="ko-KR"/>
          </w:rPr>
          <w:instrText xml:space="preserve"> PAGE   \* MERGEFORMAT </w:instrText>
        </w:r>
        <w:r>
          <w:rPr>
            <w:lang w:val="ko-KR" w:bidi="ko-KR"/>
          </w:rPr>
          <w:fldChar w:fldCharType="separate"/>
        </w:r>
        <w:r>
          <w:rPr>
            <w:noProof/>
            <w:lang w:val="ko-KR" w:bidi="ko-KR"/>
          </w:rPr>
          <w:t>1</w:t>
        </w:r>
        <w:r>
          <w:rPr>
            <w:noProof/>
            <w:lang w:val="ko-KR" w:bidi="ko-K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4288" w:rsidRDefault="00874288">
      <w:pPr>
        <w:spacing w:after="0" w:line="240" w:lineRule="auto"/>
      </w:pPr>
      <w:r>
        <w:separator/>
      </w:r>
    </w:p>
  </w:footnote>
  <w:footnote w:type="continuationSeparator" w:id="0">
    <w:p w:rsidR="00874288" w:rsidRDefault="008742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2B54C7"/>
    <w:multiLevelType w:val="hybridMultilevel"/>
    <w:tmpl w:val="DB46CB94"/>
    <w:lvl w:ilvl="0" w:tplc="20D29412">
      <w:start w:val="1"/>
      <w:numFmt w:val="decimalEnclosedCircle"/>
      <w:lvlText w:val="%1"/>
      <w:lvlJc w:val="left"/>
      <w:pPr>
        <w:ind w:left="55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8" w:hanging="400"/>
      </w:pPr>
    </w:lvl>
    <w:lvl w:ilvl="2" w:tplc="0409001B" w:tentative="1">
      <w:start w:val="1"/>
      <w:numFmt w:val="lowerRoman"/>
      <w:lvlText w:val="%3."/>
      <w:lvlJc w:val="right"/>
      <w:pPr>
        <w:ind w:left="1398" w:hanging="400"/>
      </w:pPr>
    </w:lvl>
    <w:lvl w:ilvl="3" w:tplc="0409000F" w:tentative="1">
      <w:start w:val="1"/>
      <w:numFmt w:val="decimal"/>
      <w:lvlText w:val="%4."/>
      <w:lvlJc w:val="left"/>
      <w:pPr>
        <w:ind w:left="1798" w:hanging="400"/>
      </w:pPr>
    </w:lvl>
    <w:lvl w:ilvl="4" w:tplc="04090019" w:tentative="1">
      <w:start w:val="1"/>
      <w:numFmt w:val="upperLetter"/>
      <w:lvlText w:val="%5."/>
      <w:lvlJc w:val="left"/>
      <w:pPr>
        <w:ind w:left="2198" w:hanging="400"/>
      </w:pPr>
    </w:lvl>
    <w:lvl w:ilvl="5" w:tplc="0409001B" w:tentative="1">
      <w:start w:val="1"/>
      <w:numFmt w:val="lowerRoman"/>
      <w:lvlText w:val="%6."/>
      <w:lvlJc w:val="right"/>
      <w:pPr>
        <w:ind w:left="2598" w:hanging="400"/>
      </w:pPr>
    </w:lvl>
    <w:lvl w:ilvl="6" w:tplc="0409000F" w:tentative="1">
      <w:start w:val="1"/>
      <w:numFmt w:val="decimal"/>
      <w:lvlText w:val="%7."/>
      <w:lvlJc w:val="left"/>
      <w:pPr>
        <w:ind w:left="2998" w:hanging="400"/>
      </w:pPr>
    </w:lvl>
    <w:lvl w:ilvl="7" w:tplc="04090019" w:tentative="1">
      <w:start w:val="1"/>
      <w:numFmt w:val="upperLetter"/>
      <w:lvlText w:val="%8."/>
      <w:lvlJc w:val="left"/>
      <w:pPr>
        <w:ind w:left="3398" w:hanging="400"/>
      </w:pPr>
    </w:lvl>
    <w:lvl w:ilvl="8" w:tplc="0409001B" w:tentative="1">
      <w:start w:val="1"/>
      <w:numFmt w:val="lowerRoman"/>
      <w:lvlText w:val="%9."/>
      <w:lvlJc w:val="right"/>
      <w:pPr>
        <w:ind w:left="3798" w:hanging="400"/>
      </w:pPr>
    </w:lvl>
  </w:abstractNum>
  <w:abstractNum w:abstractNumId="11" w15:restartNumberingAfterBreak="0">
    <w:nsid w:val="0D0C252C"/>
    <w:multiLevelType w:val="multilevel"/>
    <w:tmpl w:val="8CAADED2"/>
    <w:lvl w:ilvl="0">
      <w:start w:val="1"/>
      <w:numFmt w:val="decimalEnclosedCircle"/>
      <w:suff w:val="space"/>
      <w:lvlText w:val="%1"/>
      <w:lvlJc w:val="left"/>
      <w:pPr>
        <w:ind w:left="0" w:firstLine="0"/>
      </w:pPr>
    </w:lvl>
    <w:lvl w:ilvl="1">
      <w:start w:val="1"/>
      <w:numFmt w:val="chosung"/>
      <w:suff w:val="space"/>
      <w:lvlText w:val="(%2)"/>
      <w:lvlJc w:val="left"/>
      <w:pPr>
        <w:ind w:left="0" w:firstLine="0"/>
      </w:pPr>
    </w:lvl>
    <w:lvl w:ilvl="2">
      <w:start w:val="1"/>
      <w:numFmt w:val="lowerLetter"/>
      <w:suff w:val="space"/>
      <w:lvlText w:val="(%3)"/>
      <w:lvlJc w:val="left"/>
      <w:pPr>
        <w:ind w:left="0" w:firstLine="0"/>
      </w:pPr>
    </w:lvl>
    <w:lvl w:ilvl="3">
      <w:start w:val="1"/>
      <w:numFmt w:val="decimal"/>
      <w:suff w:val="space"/>
      <w:lvlText w:val="%4)"/>
      <w:lvlJc w:val="left"/>
      <w:pPr>
        <w:ind w:left="0" w:firstLine="0"/>
      </w:pPr>
    </w:lvl>
    <w:lvl w:ilvl="4">
      <w:start w:val="1"/>
      <w:numFmt w:val="chosung"/>
      <w:suff w:val="space"/>
      <w:lvlText w:val="%5)"/>
      <w:lvlJc w:val="left"/>
      <w:pPr>
        <w:ind w:left="0" w:firstLine="0"/>
      </w:pPr>
    </w:lvl>
    <w:lvl w:ilvl="5">
      <w:start w:val="1"/>
      <w:numFmt w:val="lowerLetter"/>
      <w:suff w:val="space"/>
      <w:lvlText w:val="%6)"/>
      <w:lvlJc w:val="left"/>
      <w:pPr>
        <w:ind w:left="0" w:firstLine="0"/>
      </w:pPr>
    </w:lvl>
    <w:lvl w:ilvl="6">
      <w:start w:val="1"/>
      <w:numFmt w:val="decimal"/>
      <w:suff w:val="space"/>
      <w:lvlText w:val="-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AEF000C"/>
    <w:multiLevelType w:val="multilevel"/>
    <w:tmpl w:val="0AA4760A"/>
    <w:lvl w:ilvl="0">
      <w:start w:val="1"/>
      <w:numFmt w:val="bullet"/>
      <w:suff w:val="space"/>
      <w:lvlText w:val="n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1330D3"/>
    <w:multiLevelType w:val="multilevel"/>
    <w:tmpl w:val="B1E8A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60E1384"/>
    <w:multiLevelType w:val="hybridMultilevel"/>
    <w:tmpl w:val="0B0E8F54"/>
    <w:lvl w:ilvl="0" w:tplc="F8FA1DEA">
      <w:start w:val="1"/>
      <w:numFmt w:val="upperLetter"/>
      <w:lvlText w:val="(%1)"/>
      <w:lvlJc w:val="left"/>
      <w:pPr>
        <w:ind w:left="396" w:hanging="396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7" w15:restartNumberingAfterBreak="0">
    <w:nsid w:val="3DEB2CA5"/>
    <w:multiLevelType w:val="multilevel"/>
    <w:tmpl w:val="C054F906"/>
    <w:lvl w:ilvl="0">
      <w:start w:val="1"/>
      <w:numFmt w:val="decimalEnclosedCircle"/>
      <w:suff w:val="space"/>
      <w:lvlText w:val="%1"/>
      <w:lvlJc w:val="left"/>
      <w:pPr>
        <w:ind w:left="0" w:firstLine="0"/>
      </w:pPr>
    </w:lvl>
    <w:lvl w:ilvl="1">
      <w:start w:val="1"/>
      <w:numFmt w:val="chosung"/>
      <w:suff w:val="space"/>
      <w:lvlText w:val="(%2)"/>
      <w:lvlJc w:val="left"/>
      <w:pPr>
        <w:ind w:left="0" w:firstLine="0"/>
      </w:pPr>
    </w:lvl>
    <w:lvl w:ilvl="2">
      <w:start w:val="1"/>
      <w:numFmt w:val="lowerLetter"/>
      <w:suff w:val="space"/>
      <w:lvlText w:val="(%3)"/>
      <w:lvlJc w:val="left"/>
      <w:pPr>
        <w:ind w:left="0" w:firstLine="0"/>
      </w:pPr>
    </w:lvl>
    <w:lvl w:ilvl="3">
      <w:start w:val="1"/>
      <w:numFmt w:val="decimal"/>
      <w:suff w:val="space"/>
      <w:lvlText w:val="%4)"/>
      <w:lvlJc w:val="left"/>
      <w:pPr>
        <w:ind w:left="0" w:firstLine="0"/>
      </w:pPr>
    </w:lvl>
    <w:lvl w:ilvl="4">
      <w:start w:val="1"/>
      <w:numFmt w:val="chosung"/>
      <w:suff w:val="space"/>
      <w:lvlText w:val="%5)"/>
      <w:lvlJc w:val="left"/>
      <w:pPr>
        <w:ind w:left="0" w:firstLine="0"/>
      </w:pPr>
    </w:lvl>
    <w:lvl w:ilvl="5">
      <w:start w:val="1"/>
      <w:numFmt w:val="lowerLetter"/>
      <w:suff w:val="space"/>
      <w:lvlText w:val="%6)"/>
      <w:lvlJc w:val="left"/>
      <w:pPr>
        <w:ind w:left="0" w:firstLine="0"/>
      </w:pPr>
    </w:lvl>
    <w:lvl w:ilvl="6">
      <w:start w:val="1"/>
      <w:numFmt w:val="decimal"/>
      <w:suff w:val="space"/>
      <w:lvlText w:val="-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2E33E5F"/>
    <w:multiLevelType w:val="hybridMultilevel"/>
    <w:tmpl w:val="D6BA499A"/>
    <w:lvl w:ilvl="0" w:tplc="6AB62B06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4B082C53"/>
    <w:multiLevelType w:val="multilevel"/>
    <w:tmpl w:val="31B41588"/>
    <w:lvl w:ilvl="0">
      <w:start w:val="1"/>
      <w:numFmt w:val="decimalEnclosedCircle"/>
      <w:suff w:val="space"/>
      <w:lvlText w:val="%1"/>
      <w:lvlJc w:val="left"/>
      <w:pPr>
        <w:ind w:left="0" w:firstLine="0"/>
      </w:pPr>
    </w:lvl>
    <w:lvl w:ilvl="1">
      <w:start w:val="1"/>
      <w:numFmt w:val="chosung"/>
      <w:suff w:val="space"/>
      <w:lvlText w:val="(%2)"/>
      <w:lvlJc w:val="left"/>
      <w:pPr>
        <w:ind w:left="0" w:firstLine="0"/>
      </w:pPr>
    </w:lvl>
    <w:lvl w:ilvl="2">
      <w:start w:val="1"/>
      <w:numFmt w:val="lowerLetter"/>
      <w:suff w:val="space"/>
      <w:lvlText w:val="(%3)"/>
      <w:lvlJc w:val="left"/>
      <w:pPr>
        <w:ind w:left="0" w:firstLine="0"/>
      </w:pPr>
    </w:lvl>
    <w:lvl w:ilvl="3">
      <w:start w:val="1"/>
      <w:numFmt w:val="decimal"/>
      <w:suff w:val="space"/>
      <w:lvlText w:val="%4)"/>
      <w:lvlJc w:val="left"/>
      <w:pPr>
        <w:ind w:left="0" w:firstLine="0"/>
      </w:pPr>
    </w:lvl>
    <w:lvl w:ilvl="4">
      <w:start w:val="1"/>
      <w:numFmt w:val="chosung"/>
      <w:suff w:val="space"/>
      <w:lvlText w:val="%5)"/>
      <w:lvlJc w:val="left"/>
      <w:pPr>
        <w:ind w:left="0" w:firstLine="0"/>
      </w:pPr>
    </w:lvl>
    <w:lvl w:ilvl="5">
      <w:start w:val="1"/>
      <w:numFmt w:val="lowerLetter"/>
      <w:suff w:val="space"/>
      <w:lvlText w:val="%6)"/>
      <w:lvlJc w:val="left"/>
      <w:pPr>
        <w:ind w:left="0" w:firstLine="0"/>
      </w:pPr>
    </w:lvl>
    <w:lvl w:ilvl="6">
      <w:start w:val="1"/>
      <w:numFmt w:val="decimal"/>
      <w:suff w:val="space"/>
      <w:lvlText w:val="-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A43870"/>
    <w:multiLevelType w:val="multilevel"/>
    <w:tmpl w:val="A7F29BE0"/>
    <w:lvl w:ilvl="0">
      <w:start w:val="1"/>
      <w:numFmt w:val="decimalEnclosedCircle"/>
      <w:suff w:val="space"/>
      <w:lvlText w:val="%1"/>
      <w:lvlJc w:val="left"/>
      <w:pPr>
        <w:ind w:left="0" w:firstLine="0"/>
      </w:pPr>
    </w:lvl>
    <w:lvl w:ilvl="1">
      <w:start w:val="1"/>
      <w:numFmt w:val="chosung"/>
      <w:suff w:val="space"/>
      <w:lvlText w:val="(%2)"/>
      <w:lvlJc w:val="left"/>
      <w:pPr>
        <w:ind w:left="0" w:firstLine="0"/>
      </w:pPr>
    </w:lvl>
    <w:lvl w:ilvl="2">
      <w:start w:val="1"/>
      <w:numFmt w:val="lowerLetter"/>
      <w:suff w:val="space"/>
      <w:lvlText w:val="(%3)"/>
      <w:lvlJc w:val="left"/>
      <w:pPr>
        <w:ind w:left="0" w:firstLine="0"/>
      </w:pPr>
    </w:lvl>
    <w:lvl w:ilvl="3">
      <w:start w:val="1"/>
      <w:numFmt w:val="decimal"/>
      <w:suff w:val="space"/>
      <w:lvlText w:val="%4)"/>
      <w:lvlJc w:val="left"/>
      <w:pPr>
        <w:ind w:left="0" w:firstLine="0"/>
      </w:pPr>
    </w:lvl>
    <w:lvl w:ilvl="4">
      <w:start w:val="1"/>
      <w:numFmt w:val="chosung"/>
      <w:suff w:val="space"/>
      <w:lvlText w:val="%5)"/>
      <w:lvlJc w:val="left"/>
      <w:pPr>
        <w:ind w:left="0" w:firstLine="0"/>
      </w:pPr>
    </w:lvl>
    <w:lvl w:ilvl="5">
      <w:start w:val="1"/>
      <w:numFmt w:val="lowerLetter"/>
      <w:suff w:val="space"/>
      <w:lvlText w:val="%6)"/>
      <w:lvlJc w:val="left"/>
      <w:pPr>
        <w:ind w:left="0" w:firstLine="0"/>
      </w:pPr>
    </w:lvl>
    <w:lvl w:ilvl="6">
      <w:start w:val="1"/>
      <w:numFmt w:val="decimal"/>
      <w:suff w:val="space"/>
      <w:lvlText w:val="-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4393C2B"/>
    <w:multiLevelType w:val="multilevel"/>
    <w:tmpl w:val="A7F29BE0"/>
    <w:lvl w:ilvl="0">
      <w:start w:val="1"/>
      <w:numFmt w:val="decimalEnclosedCircle"/>
      <w:suff w:val="space"/>
      <w:lvlText w:val="%1"/>
      <w:lvlJc w:val="left"/>
      <w:pPr>
        <w:ind w:left="0" w:firstLine="0"/>
      </w:pPr>
    </w:lvl>
    <w:lvl w:ilvl="1">
      <w:start w:val="1"/>
      <w:numFmt w:val="chosung"/>
      <w:suff w:val="space"/>
      <w:lvlText w:val="(%2)"/>
      <w:lvlJc w:val="left"/>
      <w:pPr>
        <w:ind w:left="0" w:firstLine="0"/>
      </w:pPr>
    </w:lvl>
    <w:lvl w:ilvl="2">
      <w:start w:val="1"/>
      <w:numFmt w:val="lowerLetter"/>
      <w:suff w:val="space"/>
      <w:lvlText w:val="(%3)"/>
      <w:lvlJc w:val="left"/>
      <w:pPr>
        <w:ind w:left="0" w:firstLine="0"/>
      </w:pPr>
    </w:lvl>
    <w:lvl w:ilvl="3">
      <w:start w:val="1"/>
      <w:numFmt w:val="decimal"/>
      <w:suff w:val="space"/>
      <w:lvlText w:val="%4)"/>
      <w:lvlJc w:val="left"/>
      <w:pPr>
        <w:ind w:left="0" w:firstLine="0"/>
      </w:pPr>
    </w:lvl>
    <w:lvl w:ilvl="4">
      <w:start w:val="1"/>
      <w:numFmt w:val="chosung"/>
      <w:suff w:val="space"/>
      <w:lvlText w:val="%5)"/>
      <w:lvlJc w:val="left"/>
      <w:pPr>
        <w:ind w:left="0" w:firstLine="0"/>
      </w:pPr>
    </w:lvl>
    <w:lvl w:ilvl="5">
      <w:start w:val="1"/>
      <w:numFmt w:val="lowerLetter"/>
      <w:suff w:val="space"/>
      <w:lvlText w:val="%6)"/>
      <w:lvlJc w:val="left"/>
      <w:pPr>
        <w:ind w:left="0" w:firstLine="0"/>
      </w:pPr>
    </w:lvl>
    <w:lvl w:ilvl="6">
      <w:start w:val="1"/>
      <w:numFmt w:val="decimal"/>
      <w:suff w:val="space"/>
      <w:lvlText w:val="-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B200191"/>
    <w:multiLevelType w:val="hybridMultilevel"/>
    <w:tmpl w:val="11C87276"/>
    <w:lvl w:ilvl="0" w:tplc="0C1E4EB6">
      <w:start w:val="4"/>
      <w:numFmt w:val="bullet"/>
      <w:lvlText w:val=""/>
      <w:lvlJc w:val="left"/>
      <w:pPr>
        <w:ind w:left="760" w:hanging="360"/>
      </w:pPr>
      <w:rPr>
        <w:rFonts w:ascii="Wingdings" w:eastAsia="Malgun Gothic Semilight" w:hAnsi="Wingdings" w:cs="Malgun Gothic Semilight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6E6C6E99"/>
    <w:multiLevelType w:val="hybridMultilevel"/>
    <w:tmpl w:val="D1D0C146"/>
    <w:lvl w:ilvl="0" w:tplc="727C7444">
      <w:start w:val="4"/>
      <w:numFmt w:val="bullet"/>
      <w:lvlText w:val=""/>
      <w:lvlJc w:val="left"/>
      <w:pPr>
        <w:ind w:left="760" w:hanging="360"/>
      </w:pPr>
      <w:rPr>
        <w:rFonts w:ascii="Wingdings" w:eastAsia="Malgun Gothic Semilight" w:hAnsi="Wingdings" w:cs="Malgun Gothic Semilight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7A2C3EB3"/>
    <w:multiLevelType w:val="multilevel"/>
    <w:tmpl w:val="84B46318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9" w15:restartNumberingAfterBreak="0">
    <w:nsid w:val="7D550C09"/>
    <w:multiLevelType w:val="hybridMultilevel"/>
    <w:tmpl w:val="4B5C85F0"/>
    <w:lvl w:ilvl="0" w:tplc="6BFAE560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7F3A1AB1"/>
    <w:multiLevelType w:val="multilevel"/>
    <w:tmpl w:val="04090023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1" w15:restartNumberingAfterBreak="0">
    <w:nsid w:val="7FFC34EA"/>
    <w:multiLevelType w:val="hybridMultilevel"/>
    <w:tmpl w:val="E920F55A"/>
    <w:lvl w:ilvl="0" w:tplc="C8FAB846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1"/>
  </w:num>
  <w:num w:numId="2">
    <w:abstractNumId w:val="13"/>
  </w:num>
  <w:num w:numId="3">
    <w:abstractNumId w:val="20"/>
  </w:num>
  <w:num w:numId="4">
    <w:abstractNumId w:val="15"/>
  </w:num>
  <w:num w:numId="5">
    <w:abstractNumId w:val="27"/>
  </w:num>
  <w:num w:numId="6">
    <w:abstractNumId w:val="28"/>
  </w:num>
  <w:num w:numId="7">
    <w:abstractNumId w:val="26"/>
  </w:num>
  <w:num w:numId="8">
    <w:abstractNumId w:val="3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29"/>
  </w:num>
  <w:num w:numId="20">
    <w:abstractNumId w:val="24"/>
  </w:num>
  <w:num w:numId="21">
    <w:abstractNumId w:val="25"/>
  </w:num>
  <w:num w:numId="22">
    <w:abstractNumId w:val="16"/>
  </w:num>
  <w:num w:numId="23">
    <w:abstractNumId w:val="14"/>
  </w:num>
  <w:num w:numId="24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3"/>
  </w:num>
  <w:num w:numId="30">
    <w:abstractNumId w:val="18"/>
  </w:num>
  <w:num w:numId="31">
    <w:abstractNumId w:val="31"/>
  </w:num>
  <w:num w:numId="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0EB"/>
    <w:rsid w:val="000070A6"/>
    <w:rsid w:val="000142D4"/>
    <w:rsid w:val="0001644F"/>
    <w:rsid w:val="0006016A"/>
    <w:rsid w:val="000E7899"/>
    <w:rsid w:val="000F287B"/>
    <w:rsid w:val="00106CD9"/>
    <w:rsid w:val="001200EB"/>
    <w:rsid w:val="001573C7"/>
    <w:rsid w:val="0016414A"/>
    <w:rsid w:val="00170B95"/>
    <w:rsid w:val="00176DD3"/>
    <w:rsid w:val="00194DF6"/>
    <w:rsid w:val="001A2B87"/>
    <w:rsid w:val="001B3C72"/>
    <w:rsid w:val="001B7E06"/>
    <w:rsid w:val="001C3658"/>
    <w:rsid w:val="001D0ADA"/>
    <w:rsid w:val="001D0C9F"/>
    <w:rsid w:val="00210EF7"/>
    <w:rsid w:val="00215D9A"/>
    <w:rsid w:val="002377CC"/>
    <w:rsid w:val="0025176A"/>
    <w:rsid w:val="002652A2"/>
    <w:rsid w:val="00280A65"/>
    <w:rsid w:val="002A08D3"/>
    <w:rsid w:val="002A1E30"/>
    <w:rsid w:val="002A4282"/>
    <w:rsid w:val="002A62DA"/>
    <w:rsid w:val="002B0D29"/>
    <w:rsid w:val="002B2339"/>
    <w:rsid w:val="002C0A7B"/>
    <w:rsid w:val="002D049D"/>
    <w:rsid w:val="002E35BC"/>
    <w:rsid w:val="002F7F03"/>
    <w:rsid w:val="003050D2"/>
    <w:rsid w:val="00324A20"/>
    <w:rsid w:val="0033673E"/>
    <w:rsid w:val="00371427"/>
    <w:rsid w:val="0037319C"/>
    <w:rsid w:val="00390A7D"/>
    <w:rsid w:val="003A259B"/>
    <w:rsid w:val="003A6FA9"/>
    <w:rsid w:val="003C779B"/>
    <w:rsid w:val="003E2B52"/>
    <w:rsid w:val="003E6915"/>
    <w:rsid w:val="004078CE"/>
    <w:rsid w:val="00422488"/>
    <w:rsid w:val="00453C66"/>
    <w:rsid w:val="0046527A"/>
    <w:rsid w:val="00465669"/>
    <w:rsid w:val="00466EE5"/>
    <w:rsid w:val="004B6BDD"/>
    <w:rsid w:val="004C43E7"/>
    <w:rsid w:val="004E1AED"/>
    <w:rsid w:val="00507D51"/>
    <w:rsid w:val="00512953"/>
    <w:rsid w:val="00543CC0"/>
    <w:rsid w:val="005C12A5"/>
    <w:rsid w:val="005F0D15"/>
    <w:rsid w:val="00622376"/>
    <w:rsid w:val="00624C2A"/>
    <w:rsid w:val="006412CB"/>
    <w:rsid w:val="00655440"/>
    <w:rsid w:val="006554D9"/>
    <w:rsid w:val="00657D72"/>
    <w:rsid w:val="006808F6"/>
    <w:rsid w:val="00683EEB"/>
    <w:rsid w:val="00686952"/>
    <w:rsid w:val="00692B95"/>
    <w:rsid w:val="0069628D"/>
    <w:rsid w:val="0069673B"/>
    <w:rsid w:val="00696A33"/>
    <w:rsid w:val="006B570C"/>
    <w:rsid w:val="006B6500"/>
    <w:rsid w:val="006B6D79"/>
    <w:rsid w:val="006E51A8"/>
    <w:rsid w:val="006F232B"/>
    <w:rsid w:val="00711897"/>
    <w:rsid w:val="00756C2F"/>
    <w:rsid w:val="0075799B"/>
    <w:rsid w:val="00766CC2"/>
    <w:rsid w:val="00777CBC"/>
    <w:rsid w:val="00782227"/>
    <w:rsid w:val="007A0832"/>
    <w:rsid w:val="007B2B6E"/>
    <w:rsid w:val="007B50BC"/>
    <w:rsid w:val="007E367B"/>
    <w:rsid w:val="007F1BE6"/>
    <w:rsid w:val="00802381"/>
    <w:rsid w:val="00833663"/>
    <w:rsid w:val="00861096"/>
    <w:rsid w:val="00863FF5"/>
    <w:rsid w:val="008669B4"/>
    <w:rsid w:val="0087077A"/>
    <w:rsid w:val="00871C30"/>
    <w:rsid w:val="00874288"/>
    <w:rsid w:val="00883A3D"/>
    <w:rsid w:val="008A640C"/>
    <w:rsid w:val="008B17DF"/>
    <w:rsid w:val="008C3387"/>
    <w:rsid w:val="008D7D52"/>
    <w:rsid w:val="008E20BA"/>
    <w:rsid w:val="008E60B3"/>
    <w:rsid w:val="008E6E20"/>
    <w:rsid w:val="008F257D"/>
    <w:rsid w:val="00907DDE"/>
    <w:rsid w:val="00920766"/>
    <w:rsid w:val="00920C99"/>
    <w:rsid w:val="00921A0A"/>
    <w:rsid w:val="00933F6A"/>
    <w:rsid w:val="0093455B"/>
    <w:rsid w:val="009431DD"/>
    <w:rsid w:val="00947997"/>
    <w:rsid w:val="00966032"/>
    <w:rsid w:val="0097597B"/>
    <w:rsid w:val="00986625"/>
    <w:rsid w:val="00986C5A"/>
    <w:rsid w:val="009A247E"/>
    <w:rsid w:val="009A3986"/>
    <w:rsid w:val="009C7C57"/>
    <w:rsid w:val="009E04E3"/>
    <w:rsid w:val="00A0018A"/>
    <w:rsid w:val="00A0357C"/>
    <w:rsid w:val="00A1310C"/>
    <w:rsid w:val="00A15EE3"/>
    <w:rsid w:val="00A35EC8"/>
    <w:rsid w:val="00A415A2"/>
    <w:rsid w:val="00A54F1D"/>
    <w:rsid w:val="00A55D26"/>
    <w:rsid w:val="00A55ECA"/>
    <w:rsid w:val="00A60D88"/>
    <w:rsid w:val="00A71EE3"/>
    <w:rsid w:val="00A85AB6"/>
    <w:rsid w:val="00AB0479"/>
    <w:rsid w:val="00AB1677"/>
    <w:rsid w:val="00AD3B96"/>
    <w:rsid w:val="00AD50C8"/>
    <w:rsid w:val="00AD7202"/>
    <w:rsid w:val="00AE3F15"/>
    <w:rsid w:val="00AF405D"/>
    <w:rsid w:val="00B16113"/>
    <w:rsid w:val="00B16303"/>
    <w:rsid w:val="00B45D37"/>
    <w:rsid w:val="00B70AC0"/>
    <w:rsid w:val="00B84FC1"/>
    <w:rsid w:val="00BA0ABA"/>
    <w:rsid w:val="00BC4FAB"/>
    <w:rsid w:val="00BE228A"/>
    <w:rsid w:val="00BF65A6"/>
    <w:rsid w:val="00C4440D"/>
    <w:rsid w:val="00C50755"/>
    <w:rsid w:val="00C5100B"/>
    <w:rsid w:val="00C570C4"/>
    <w:rsid w:val="00C75660"/>
    <w:rsid w:val="00C774AA"/>
    <w:rsid w:val="00C833C9"/>
    <w:rsid w:val="00C870A7"/>
    <w:rsid w:val="00C919D1"/>
    <w:rsid w:val="00CD6A0F"/>
    <w:rsid w:val="00D30AA3"/>
    <w:rsid w:val="00D47A97"/>
    <w:rsid w:val="00D66236"/>
    <w:rsid w:val="00DA5AE6"/>
    <w:rsid w:val="00DD26A1"/>
    <w:rsid w:val="00DE1AF7"/>
    <w:rsid w:val="00DE5F7D"/>
    <w:rsid w:val="00DE7A42"/>
    <w:rsid w:val="00DF252C"/>
    <w:rsid w:val="00DF4F8A"/>
    <w:rsid w:val="00E13324"/>
    <w:rsid w:val="00E32043"/>
    <w:rsid w:val="00E36FF7"/>
    <w:rsid w:val="00E41B84"/>
    <w:rsid w:val="00E42004"/>
    <w:rsid w:val="00E43893"/>
    <w:rsid w:val="00E45F24"/>
    <w:rsid w:val="00E738D5"/>
    <w:rsid w:val="00E757A6"/>
    <w:rsid w:val="00EB01EF"/>
    <w:rsid w:val="00EC07D9"/>
    <w:rsid w:val="00EC7D3F"/>
    <w:rsid w:val="00EF2E96"/>
    <w:rsid w:val="00F0215D"/>
    <w:rsid w:val="00F05812"/>
    <w:rsid w:val="00F37BC9"/>
    <w:rsid w:val="00F64897"/>
    <w:rsid w:val="00F76F90"/>
    <w:rsid w:val="00F80A56"/>
    <w:rsid w:val="00FA6DDC"/>
    <w:rsid w:val="00FE313C"/>
    <w:rsid w:val="00FF1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6DF2B8"/>
  <w15:docId w15:val="{C95C8114-7D52-4134-B35B-14C70A4FE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B1677"/>
  </w:style>
  <w:style w:type="paragraph" w:styleId="1">
    <w:name w:val="heading 1"/>
    <w:basedOn w:val="a"/>
    <w:next w:val="a"/>
    <w:link w:val="1Ch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2">
    <w:name w:val="heading 2"/>
    <w:basedOn w:val="a"/>
    <w:next w:val="a"/>
    <w:link w:val="2Char"/>
    <w:uiPriority w:val="9"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3">
    <w:name w:val="heading 3"/>
    <w:basedOn w:val="a"/>
    <w:next w:val="a"/>
    <w:link w:val="3Char"/>
    <w:uiPriority w:val="9"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2Char">
    <w:name w:val="제목 2 Char"/>
    <w:basedOn w:val="a0"/>
    <w:link w:val="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3Char">
    <w:name w:val="제목 3 Char"/>
    <w:basedOn w:val="a0"/>
    <w:link w:val="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a3">
    <w:name w:val="Table Grid"/>
    <w:basedOn w:val="a1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a4">
    <w:name w:val="Title"/>
    <w:basedOn w:val="a"/>
    <w:link w:val="Ch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Char">
    <w:name w:val="제목 Char"/>
    <w:basedOn w:val="a0"/>
    <w:link w:val="a4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a5">
    <w:name w:val="Subtitle"/>
    <w:basedOn w:val="a"/>
    <w:next w:val="a"/>
    <w:link w:val="Char0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Char0">
    <w:name w:val="부제 Char"/>
    <w:basedOn w:val="a0"/>
    <w:link w:val="a5"/>
    <w:uiPriority w:val="11"/>
    <w:semiHidden/>
    <w:rsid w:val="004E1AED"/>
    <w:rPr>
      <w:color w:val="404040" w:themeColor="text1" w:themeTint="E6"/>
    </w:rPr>
  </w:style>
  <w:style w:type="character" w:styleId="a6">
    <w:name w:val="Intense Emphasis"/>
    <w:basedOn w:val="a0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a7">
    <w:name w:val="Intense Quote"/>
    <w:basedOn w:val="a"/>
    <w:next w:val="a"/>
    <w:link w:val="Char1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Char1">
    <w:name w:val="강한 인용 Char"/>
    <w:basedOn w:val="a0"/>
    <w:link w:val="a7"/>
    <w:uiPriority w:val="30"/>
    <w:semiHidden/>
    <w:rsid w:val="004E1AED"/>
    <w:rPr>
      <w:i/>
      <w:iCs/>
      <w:color w:val="806000" w:themeColor="accent1" w:themeShade="80"/>
    </w:rPr>
  </w:style>
  <w:style w:type="character" w:styleId="a8">
    <w:name w:val="Intense Reference"/>
    <w:basedOn w:val="a0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4Char">
    <w:name w:val="제목 4 Char"/>
    <w:basedOn w:val="a0"/>
    <w:link w:val="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5Char">
    <w:name w:val="제목 5 Char"/>
    <w:basedOn w:val="a0"/>
    <w:link w:val="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6Char">
    <w:name w:val="제목 6 Char"/>
    <w:basedOn w:val="a0"/>
    <w:link w:val="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7Char">
    <w:name w:val="제목 7 Char"/>
    <w:basedOn w:val="a0"/>
    <w:link w:val="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8Char">
    <w:name w:val="제목 8 Char"/>
    <w:basedOn w:val="a0"/>
    <w:link w:val="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9Char">
    <w:name w:val="제목 9 Char"/>
    <w:basedOn w:val="a0"/>
    <w:link w:val="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a9">
    <w:name w:val="caption"/>
    <w:basedOn w:val="a"/>
    <w:next w:val="a"/>
    <w:uiPriority w:val="35"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OC">
    <w:name w:val="TOC Heading"/>
    <w:basedOn w:val="1"/>
    <w:next w:val="a"/>
    <w:uiPriority w:val="39"/>
    <w:semiHidden/>
    <w:unhideWhenUsed/>
    <w:qFormat/>
    <w:pPr>
      <w:outlineLvl w:val="9"/>
    </w:pPr>
  </w:style>
  <w:style w:type="paragraph" w:styleId="aa">
    <w:name w:val="Balloon Text"/>
    <w:basedOn w:val="a"/>
    <w:link w:val="Char2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Char2">
    <w:name w:val="풍선 도움말 텍스트 Char"/>
    <w:basedOn w:val="a0"/>
    <w:link w:val="aa"/>
    <w:uiPriority w:val="99"/>
    <w:semiHidden/>
    <w:rsid w:val="00D47A97"/>
    <w:rPr>
      <w:rFonts w:ascii="Segoe UI" w:hAnsi="Segoe UI" w:cs="Segoe UI"/>
      <w:szCs w:val="18"/>
    </w:rPr>
  </w:style>
  <w:style w:type="paragraph" w:styleId="30">
    <w:name w:val="Body Text 3"/>
    <w:basedOn w:val="a"/>
    <w:link w:val="3Char0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3Char0">
    <w:name w:val="본문 3 Char"/>
    <w:basedOn w:val="a0"/>
    <w:link w:val="30"/>
    <w:uiPriority w:val="99"/>
    <w:semiHidden/>
    <w:rsid w:val="00D47A97"/>
    <w:rPr>
      <w:szCs w:val="16"/>
    </w:rPr>
  </w:style>
  <w:style w:type="paragraph" w:styleId="31">
    <w:name w:val="Body Text Indent 3"/>
    <w:basedOn w:val="a"/>
    <w:link w:val="3Char1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0"/>
    <w:link w:val="31"/>
    <w:uiPriority w:val="99"/>
    <w:semiHidden/>
    <w:rsid w:val="00D47A97"/>
    <w:rPr>
      <w:szCs w:val="16"/>
    </w:rPr>
  </w:style>
  <w:style w:type="character" w:styleId="ab">
    <w:name w:val="annotation reference"/>
    <w:basedOn w:val="a0"/>
    <w:uiPriority w:val="99"/>
    <w:semiHidden/>
    <w:unhideWhenUsed/>
    <w:rsid w:val="00D47A97"/>
    <w:rPr>
      <w:sz w:val="22"/>
      <w:szCs w:val="16"/>
    </w:rPr>
  </w:style>
  <w:style w:type="paragraph" w:styleId="ac">
    <w:name w:val="annotation text"/>
    <w:basedOn w:val="a"/>
    <w:link w:val="Char3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Char3">
    <w:name w:val="메모 텍스트 Char"/>
    <w:basedOn w:val="a0"/>
    <w:link w:val="ac"/>
    <w:uiPriority w:val="99"/>
    <w:semiHidden/>
    <w:rsid w:val="00D47A97"/>
    <w:rPr>
      <w:szCs w:val="20"/>
    </w:rPr>
  </w:style>
  <w:style w:type="paragraph" w:styleId="ad">
    <w:name w:val="annotation subject"/>
    <w:basedOn w:val="ac"/>
    <w:next w:val="ac"/>
    <w:link w:val="Char4"/>
    <w:uiPriority w:val="99"/>
    <w:semiHidden/>
    <w:unhideWhenUsed/>
    <w:rsid w:val="00D47A97"/>
    <w:rPr>
      <w:b/>
      <w:bCs/>
    </w:rPr>
  </w:style>
  <w:style w:type="character" w:customStyle="1" w:styleId="Char4">
    <w:name w:val="메모 주제 Char"/>
    <w:basedOn w:val="Char3"/>
    <w:link w:val="ad"/>
    <w:uiPriority w:val="99"/>
    <w:semiHidden/>
    <w:rsid w:val="00D47A97"/>
    <w:rPr>
      <w:b/>
      <w:bCs/>
      <w:szCs w:val="20"/>
    </w:rPr>
  </w:style>
  <w:style w:type="paragraph" w:styleId="ae">
    <w:name w:val="Document Map"/>
    <w:basedOn w:val="a"/>
    <w:link w:val="Char5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Char5">
    <w:name w:val="문서 구조 Char"/>
    <w:basedOn w:val="a0"/>
    <w:link w:val="ae"/>
    <w:uiPriority w:val="99"/>
    <w:semiHidden/>
    <w:rsid w:val="00D47A97"/>
    <w:rPr>
      <w:rFonts w:ascii="Segoe UI" w:hAnsi="Segoe UI" w:cs="Segoe UI"/>
      <w:szCs w:val="16"/>
    </w:rPr>
  </w:style>
  <w:style w:type="paragraph" w:styleId="af">
    <w:name w:val="endnote text"/>
    <w:basedOn w:val="a"/>
    <w:link w:val="Char6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Char6">
    <w:name w:val="미주 텍스트 Char"/>
    <w:basedOn w:val="a0"/>
    <w:link w:val="af"/>
    <w:uiPriority w:val="99"/>
    <w:semiHidden/>
    <w:rsid w:val="00D47A97"/>
    <w:rPr>
      <w:szCs w:val="20"/>
    </w:rPr>
  </w:style>
  <w:style w:type="paragraph" w:styleId="af0">
    <w:name w:val="envelope return"/>
    <w:basedOn w:val="a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f1">
    <w:name w:val="footnote text"/>
    <w:basedOn w:val="a"/>
    <w:link w:val="Char7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Char7">
    <w:name w:val="각주 텍스트 Char"/>
    <w:basedOn w:val="a0"/>
    <w:link w:val="af1"/>
    <w:uiPriority w:val="99"/>
    <w:semiHidden/>
    <w:rsid w:val="00D47A97"/>
    <w:rPr>
      <w:szCs w:val="20"/>
    </w:rPr>
  </w:style>
  <w:style w:type="character" w:styleId="HTML">
    <w:name w:val="HTML Code"/>
    <w:basedOn w:val="a0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0">
    <w:name w:val="HTML Keyboard"/>
    <w:basedOn w:val="a0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1">
    <w:name w:val="HTML Preformatted"/>
    <w:basedOn w:val="a"/>
    <w:link w:val="HTMLChar"/>
    <w:uiPriority w:val="99"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Char">
    <w:name w:val="미리 서식이 지정된 HTML Char"/>
    <w:basedOn w:val="a0"/>
    <w:link w:val="HTML1"/>
    <w:uiPriority w:val="99"/>
    <w:rsid w:val="00D47A97"/>
    <w:rPr>
      <w:rFonts w:ascii="Consolas" w:hAnsi="Consolas"/>
      <w:szCs w:val="20"/>
    </w:rPr>
  </w:style>
  <w:style w:type="character" w:styleId="HTML2">
    <w:name w:val="HTML Typewriter"/>
    <w:basedOn w:val="a0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af2">
    <w:name w:val="macro"/>
    <w:link w:val="Char8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Char8">
    <w:name w:val="매크로 텍스트 Char"/>
    <w:basedOn w:val="a0"/>
    <w:link w:val="af2"/>
    <w:uiPriority w:val="99"/>
    <w:semiHidden/>
    <w:rsid w:val="00D47A97"/>
    <w:rPr>
      <w:rFonts w:ascii="Consolas" w:hAnsi="Consolas"/>
      <w:szCs w:val="20"/>
    </w:rPr>
  </w:style>
  <w:style w:type="paragraph" w:styleId="af3">
    <w:name w:val="Plain Text"/>
    <w:basedOn w:val="a"/>
    <w:link w:val="Char9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Char9">
    <w:name w:val="글자만 Char"/>
    <w:basedOn w:val="a0"/>
    <w:link w:val="af3"/>
    <w:uiPriority w:val="99"/>
    <w:semiHidden/>
    <w:rsid w:val="00D47A97"/>
    <w:rPr>
      <w:rFonts w:ascii="Consolas" w:hAnsi="Consolas"/>
      <w:szCs w:val="21"/>
    </w:rPr>
  </w:style>
  <w:style w:type="paragraph" w:styleId="af4">
    <w:name w:val="Block Text"/>
    <w:basedOn w:val="a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af5">
    <w:name w:val="Placeholder Text"/>
    <w:basedOn w:val="a0"/>
    <w:uiPriority w:val="99"/>
    <w:semiHidden/>
    <w:rsid w:val="00A1310C"/>
    <w:rPr>
      <w:color w:val="3C3C3C" w:themeColor="background2" w:themeShade="40"/>
    </w:rPr>
  </w:style>
  <w:style w:type="paragraph" w:styleId="af6">
    <w:name w:val="header"/>
    <w:basedOn w:val="a"/>
    <w:link w:val="Chara"/>
    <w:uiPriority w:val="99"/>
    <w:unhideWhenUsed/>
    <w:rsid w:val="004E1AED"/>
    <w:pPr>
      <w:spacing w:before="0" w:after="0" w:line="240" w:lineRule="auto"/>
    </w:pPr>
  </w:style>
  <w:style w:type="character" w:customStyle="1" w:styleId="Chara">
    <w:name w:val="머리글 Char"/>
    <w:basedOn w:val="a0"/>
    <w:link w:val="af6"/>
    <w:uiPriority w:val="99"/>
    <w:rsid w:val="004E1AED"/>
  </w:style>
  <w:style w:type="paragraph" w:styleId="af7">
    <w:name w:val="footer"/>
    <w:basedOn w:val="a"/>
    <w:link w:val="Charb"/>
    <w:uiPriority w:val="99"/>
    <w:unhideWhenUsed/>
    <w:rsid w:val="004E1AED"/>
    <w:pPr>
      <w:spacing w:before="0" w:after="0" w:line="240" w:lineRule="auto"/>
    </w:pPr>
  </w:style>
  <w:style w:type="character" w:customStyle="1" w:styleId="Charb">
    <w:name w:val="바닥글 Char"/>
    <w:basedOn w:val="a0"/>
    <w:link w:val="af7"/>
    <w:uiPriority w:val="99"/>
    <w:rsid w:val="004E1AED"/>
  </w:style>
  <w:style w:type="paragraph" w:customStyle="1" w:styleId="af8">
    <w:name w:val="바탕글"/>
    <w:basedOn w:val="a"/>
    <w:rsid w:val="001200EB"/>
    <w:pPr>
      <w:widowControl w:val="0"/>
      <w:wordWrap w:val="0"/>
      <w:autoSpaceDE w:val="0"/>
      <w:autoSpaceDN w:val="0"/>
      <w:snapToGrid w:val="0"/>
      <w:spacing w:before="0" w:after="0" w:line="384" w:lineRule="auto"/>
      <w:jc w:val="both"/>
      <w:textAlignment w:val="baseline"/>
    </w:pPr>
    <w:rPr>
      <w:rFonts w:ascii="한양신명조" w:eastAsia="굴림" w:hAnsi="굴림" w:cs="굴림"/>
      <w:color w:val="000000"/>
      <w:sz w:val="20"/>
      <w:szCs w:val="20"/>
    </w:rPr>
  </w:style>
  <w:style w:type="paragraph" w:styleId="af9">
    <w:name w:val="List Paragraph"/>
    <w:basedOn w:val="a"/>
    <w:uiPriority w:val="34"/>
    <w:unhideWhenUsed/>
    <w:qFormat/>
    <w:rsid w:val="00BA0ABA"/>
    <w:pPr>
      <w:ind w:leftChars="400" w:left="800"/>
    </w:pPr>
  </w:style>
  <w:style w:type="character" w:styleId="afa">
    <w:name w:val="Hyperlink"/>
    <w:basedOn w:val="a0"/>
    <w:uiPriority w:val="99"/>
    <w:unhideWhenUsed/>
    <w:rsid w:val="003A259B"/>
    <w:rPr>
      <w:color w:val="0000FF"/>
      <w:u w:val="single"/>
    </w:rPr>
  </w:style>
  <w:style w:type="character" w:styleId="afb">
    <w:name w:val="Unresolved Mention"/>
    <w:basedOn w:val="a0"/>
    <w:uiPriority w:val="99"/>
    <w:semiHidden/>
    <w:unhideWhenUsed/>
    <w:rsid w:val="003A25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2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1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6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yebeen\AppData\Local\Packages\Microsoft.Office.Desktop_8wekyb3d8bbwe\LocalCache\Roaming\Microsoft\Templates\&#51460;&#47924;&#45740;%20&#46356;&#51088;&#51064;(&#48708;&#50612;%20&#51080;&#51020;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01A92CF-6B03-4B7F-BC9C-4D097DE670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줄무늬 디자인(비어 있음).dotx</Template>
  <TotalTime>348</TotalTime>
  <Pages>8</Pages>
  <Words>747</Words>
  <Characters>4261</Characters>
  <Application>Microsoft Office Word</Application>
  <DocSecurity>0</DocSecurity>
  <Lines>35</Lines>
  <Paragraphs>9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소 혜빈</cp:lastModifiedBy>
  <cp:revision>107</cp:revision>
  <dcterms:created xsi:type="dcterms:W3CDTF">2019-05-18T15:33:00Z</dcterms:created>
  <dcterms:modified xsi:type="dcterms:W3CDTF">2019-05-19T14:52:00Z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